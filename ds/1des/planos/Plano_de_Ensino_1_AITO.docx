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923" w:type="dxa"/>
        <w:tblInd w:w="-7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385"/>
        <w:gridCol w:w="2822"/>
        <w:gridCol w:w="1732"/>
        <w:gridCol w:w="1984"/>
      </w:tblGrid>
      <w:tr w:rsidR="00F44C77" w:rsidRPr="00461807" w14:paraId="56ADF76A" w14:textId="77777777" w:rsidTr="0DE78328">
        <w:trPr>
          <w:trHeight w:val="851"/>
        </w:trPr>
        <w:tc>
          <w:tcPr>
            <w:tcW w:w="9923" w:type="dxa"/>
            <w:gridSpan w:val="4"/>
            <w:tcBorders>
              <w:bottom w:val="single" w:sz="4" w:space="0" w:color="auto"/>
            </w:tcBorders>
            <w:vAlign w:val="center"/>
          </w:tcPr>
          <w:p w14:paraId="4CFAD1F3" w14:textId="64E802F5" w:rsidR="00F44C77" w:rsidRPr="00461807" w:rsidRDefault="001204E9" w:rsidP="00C56A59">
            <w:pPr>
              <w:spacing w:after="0" w:line="240" w:lineRule="auto"/>
              <w:jc w:val="center"/>
              <w:rPr>
                <w:rFonts w:ascii="Arial Narrow" w:hAnsi="Arial Narrow"/>
                <w:b/>
                <w:sz w:val="36"/>
                <w:szCs w:val="36"/>
              </w:rPr>
            </w:pPr>
            <w:r>
              <w:rPr>
                <w:rFonts w:ascii="Arial Narrow" w:hAnsi="Arial Narrow"/>
                <w:b/>
                <w:sz w:val="36"/>
                <w:szCs w:val="36"/>
              </w:rPr>
              <w:t xml:space="preserve"> </w:t>
            </w:r>
            <w:r w:rsidR="00F44C77" w:rsidRPr="00461807">
              <w:rPr>
                <w:rFonts w:ascii="Arial Narrow" w:hAnsi="Arial Narrow"/>
                <w:b/>
                <w:sz w:val="36"/>
                <w:szCs w:val="36"/>
              </w:rPr>
              <w:t>PLAN</w:t>
            </w:r>
            <w:r w:rsidR="00BC698C">
              <w:rPr>
                <w:rFonts w:ascii="Arial Narrow" w:hAnsi="Arial Narrow"/>
                <w:b/>
                <w:sz w:val="36"/>
                <w:szCs w:val="36"/>
              </w:rPr>
              <w:t>O</w:t>
            </w:r>
            <w:r w:rsidR="00F44C77" w:rsidRPr="00461807">
              <w:rPr>
                <w:rFonts w:ascii="Arial Narrow" w:hAnsi="Arial Narrow"/>
                <w:b/>
                <w:sz w:val="36"/>
                <w:szCs w:val="36"/>
              </w:rPr>
              <w:t xml:space="preserve"> DE ENSINO</w:t>
            </w:r>
          </w:p>
        </w:tc>
      </w:tr>
      <w:tr w:rsidR="00F44C77" w:rsidRPr="00461807" w14:paraId="6C09CE85" w14:textId="77777777" w:rsidTr="0DE78328">
        <w:trPr>
          <w:cantSplit/>
          <w:trHeight w:val="454"/>
        </w:trPr>
        <w:tc>
          <w:tcPr>
            <w:tcW w:w="6207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0E9ECF" w14:textId="77777777" w:rsidR="00F44C77" w:rsidRPr="00461807" w:rsidRDefault="00F44C77" w:rsidP="00765686">
            <w:pPr>
              <w:spacing w:after="0" w:line="240" w:lineRule="auto"/>
              <w:rPr>
                <w:rFonts w:ascii="Arial Narrow" w:hAnsi="Arial Narrow"/>
                <w:b/>
              </w:rPr>
            </w:pPr>
            <w:r w:rsidRPr="00461807">
              <w:rPr>
                <w:rFonts w:ascii="Arial Narrow" w:hAnsi="Arial Narrow"/>
                <w:b/>
              </w:rPr>
              <w:t>CURSO</w:t>
            </w:r>
            <w:r w:rsidR="00714C74" w:rsidRPr="00461807">
              <w:rPr>
                <w:rFonts w:ascii="Arial Narrow" w:hAnsi="Arial Narrow"/>
                <w:b/>
              </w:rPr>
              <w:t xml:space="preserve"> 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165D34" w14:textId="77777777" w:rsidR="00F44C77" w:rsidRPr="00461807" w:rsidRDefault="00946B91" w:rsidP="00765686">
            <w:pPr>
              <w:spacing w:after="0" w:line="240" w:lineRule="auto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MÓDU</w:t>
            </w:r>
            <w:r w:rsidR="00F44C77" w:rsidRPr="00461807">
              <w:rPr>
                <w:rFonts w:ascii="Arial Narrow" w:hAnsi="Arial Narrow"/>
                <w:b/>
              </w:rPr>
              <w:t>LO</w:t>
            </w:r>
            <w:r w:rsidR="00714C74" w:rsidRPr="00461807">
              <w:rPr>
                <w:rFonts w:ascii="Arial Narrow" w:hAnsi="Arial Narrow"/>
                <w:b/>
              </w:rPr>
              <w:t xml:space="preserve"> 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F6026CE" w14:textId="77777777" w:rsidR="00F44C77" w:rsidRPr="00461807" w:rsidRDefault="00D76619" w:rsidP="00765686">
            <w:pPr>
              <w:spacing w:after="0" w:line="240" w:lineRule="auto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Componente Curricular</w:t>
            </w:r>
            <w:r w:rsidR="00714C74" w:rsidRPr="00461807">
              <w:rPr>
                <w:rFonts w:ascii="Arial Narrow" w:hAnsi="Arial Narrow"/>
                <w:b/>
              </w:rPr>
              <w:t xml:space="preserve"> </w:t>
            </w:r>
            <w:r>
              <w:rPr>
                <w:rFonts w:ascii="Arial Narrow" w:hAnsi="Arial Narrow"/>
                <w:b/>
              </w:rPr>
              <w:t>Sigla</w:t>
            </w:r>
          </w:p>
        </w:tc>
      </w:tr>
      <w:tr w:rsidR="0062444F" w:rsidRPr="00A27537" w14:paraId="6907761B" w14:textId="77777777" w:rsidTr="0DE78328">
        <w:trPr>
          <w:trHeight w:hRule="exact" w:val="567"/>
        </w:trPr>
        <w:tc>
          <w:tcPr>
            <w:tcW w:w="6207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5813F1" w14:textId="77777777" w:rsidR="0062444F" w:rsidRPr="006429E5" w:rsidRDefault="00392B83" w:rsidP="00D0765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392B83">
              <w:rPr>
                <w:rFonts w:ascii="Arial" w:hAnsi="Arial" w:cs="Arial"/>
              </w:rPr>
              <w:t>Técnico em Desenvolvimento de Sistemas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092581" w14:textId="7BE69CE2" w:rsidR="0062444F" w:rsidRPr="006429E5" w:rsidRDefault="00977622" w:rsidP="00D07650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392B83">
              <w:rPr>
                <w:rFonts w:ascii="Arial" w:hAnsi="Arial" w:cs="Arial"/>
              </w:rPr>
              <w:t>º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1570F41" w14:textId="5E975557" w:rsidR="0062444F" w:rsidRPr="00F113D3" w:rsidRDefault="00977622" w:rsidP="00D07650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AITO</w:t>
            </w:r>
          </w:p>
        </w:tc>
      </w:tr>
      <w:tr w:rsidR="00F44C77" w:rsidRPr="00A27537" w14:paraId="2BA1840B" w14:textId="77777777" w:rsidTr="0DE78328">
        <w:trPr>
          <w:trHeight w:hRule="exact" w:val="454"/>
        </w:trPr>
        <w:tc>
          <w:tcPr>
            <w:tcW w:w="33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00777D" w14:textId="77777777" w:rsidR="00F44C77" w:rsidRPr="00A27537" w:rsidRDefault="00F44C77" w:rsidP="00765686">
            <w:pPr>
              <w:spacing w:after="0" w:line="240" w:lineRule="auto"/>
              <w:rPr>
                <w:rFonts w:ascii="Arial Narrow" w:hAnsi="Arial Narrow"/>
                <w:b/>
              </w:rPr>
            </w:pPr>
            <w:r w:rsidRPr="00A27537">
              <w:rPr>
                <w:rFonts w:ascii="Arial Narrow" w:hAnsi="Arial Narrow"/>
                <w:b/>
              </w:rPr>
              <w:t>COMPONENTE CURRICULAR</w:t>
            </w:r>
          </w:p>
        </w:tc>
        <w:tc>
          <w:tcPr>
            <w:tcW w:w="2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90E7B3" w14:textId="77777777" w:rsidR="00F44C77" w:rsidRPr="00A27537" w:rsidRDefault="00AC300A" w:rsidP="00765686">
            <w:pPr>
              <w:pStyle w:val="Rodap"/>
              <w:rPr>
                <w:rFonts w:ascii="Arial Narrow" w:hAnsi="Arial Narrow"/>
                <w:b/>
              </w:rPr>
            </w:pPr>
            <w:r w:rsidRPr="00A27537">
              <w:rPr>
                <w:rFonts w:ascii="Arial Narrow" w:hAnsi="Arial Narrow"/>
                <w:b/>
              </w:rPr>
              <w:t>AULAS PREVISTAS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9EE532" w14:textId="77777777" w:rsidR="00F44C77" w:rsidRPr="00A27537" w:rsidRDefault="00AC300A" w:rsidP="00765686">
            <w:pPr>
              <w:pStyle w:val="Rodap"/>
              <w:rPr>
                <w:rFonts w:ascii="Arial Narrow" w:hAnsi="Arial Narrow"/>
                <w:b/>
              </w:rPr>
            </w:pPr>
            <w:r w:rsidRPr="00A27537">
              <w:rPr>
                <w:rFonts w:ascii="Arial Narrow" w:hAnsi="Arial Narrow"/>
                <w:b/>
              </w:rPr>
              <w:t>DOCENTE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958AE75" w14:textId="77777777" w:rsidR="00F44C77" w:rsidRPr="00A27537" w:rsidRDefault="00F44C77" w:rsidP="00A556B3">
            <w:pPr>
              <w:pStyle w:val="Rodap"/>
              <w:rPr>
                <w:rFonts w:ascii="Arial Narrow" w:hAnsi="Arial Narrow"/>
                <w:b/>
              </w:rPr>
            </w:pPr>
            <w:r w:rsidRPr="00A27537">
              <w:rPr>
                <w:rFonts w:ascii="Arial Narrow" w:hAnsi="Arial Narrow"/>
                <w:b/>
              </w:rPr>
              <w:t>TURMA</w:t>
            </w:r>
            <w:r w:rsidR="00A556B3">
              <w:rPr>
                <w:rFonts w:ascii="Arial Narrow" w:hAnsi="Arial Narrow"/>
                <w:b/>
              </w:rPr>
              <w:t>(S)</w:t>
            </w:r>
          </w:p>
        </w:tc>
      </w:tr>
      <w:tr w:rsidR="0062444F" w:rsidRPr="00A27537" w14:paraId="0715A864" w14:textId="77777777" w:rsidTr="00977622">
        <w:trPr>
          <w:trHeight w:hRule="exact" w:val="1248"/>
        </w:trPr>
        <w:tc>
          <w:tcPr>
            <w:tcW w:w="33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869707" w14:textId="23C31A1B" w:rsidR="0062444F" w:rsidRPr="00977622" w:rsidRDefault="00977622" w:rsidP="00977622">
            <w:pPr>
              <w:pStyle w:val="Default"/>
              <w:jc w:val="center"/>
            </w:pPr>
            <w:r>
              <w:t>ARQUITETURA DE REDES COM IOT</w:t>
            </w:r>
          </w:p>
        </w:tc>
        <w:tc>
          <w:tcPr>
            <w:tcW w:w="2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3EC4FB" w14:textId="3F8B9F84" w:rsidR="0062444F" w:rsidRPr="00943554" w:rsidRDefault="0094735A" w:rsidP="00D07650">
            <w:pPr>
              <w:spacing w:after="0" w:line="240" w:lineRule="auto"/>
              <w:jc w:val="center"/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</w:rPr>
              <w:t>50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B6938E" w14:textId="3CA713DE" w:rsidR="0062444F" w:rsidRDefault="00DE3AC2" w:rsidP="006178D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DE78328">
              <w:rPr>
                <w:rFonts w:ascii="Arial" w:hAnsi="Arial" w:cs="Arial"/>
              </w:rPr>
              <w:t>Reenye</w:t>
            </w:r>
            <w:r w:rsidR="1373CAAB" w:rsidRPr="0DE78328">
              <w:rPr>
                <w:rFonts w:ascii="Arial" w:hAnsi="Arial" w:cs="Arial"/>
              </w:rPr>
              <w:t>,</w:t>
            </w:r>
          </w:p>
          <w:p w14:paraId="102ED4DB" w14:textId="77777777" w:rsidR="00977622" w:rsidRDefault="00977622" w:rsidP="006178D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Robson</w:t>
            </w:r>
            <w:r w:rsidR="008D07B8">
              <w:rPr>
                <w:rFonts w:ascii="Arial" w:hAnsi="Arial" w:cs="Arial"/>
              </w:rPr>
              <w:t>,</w:t>
            </w:r>
          </w:p>
          <w:p w14:paraId="1002BC7F" w14:textId="08666D1C" w:rsidR="008D07B8" w:rsidRPr="006429E5" w:rsidRDefault="008D07B8" w:rsidP="006178D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DE78328">
              <w:rPr>
                <w:rFonts w:ascii="Arial" w:hAnsi="Arial" w:cs="Arial"/>
              </w:rPr>
              <w:t>Wellington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37C6D3A" w14:textId="7BC3D2B8" w:rsidR="0062444F" w:rsidRPr="006429E5" w:rsidRDefault="00977622" w:rsidP="00D0765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1DES</w:t>
            </w:r>
          </w:p>
        </w:tc>
      </w:tr>
      <w:tr w:rsidR="00F44C77" w:rsidRPr="00A27537" w14:paraId="18FB9ED8" w14:textId="77777777" w:rsidTr="0DE78328">
        <w:trPr>
          <w:trHeight w:hRule="exact" w:val="454"/>
        </w:trPr>
        <w:tc>
          <w:tcPr>
            <w:tcW w:w="33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3734B7" w14:textId="7437EAE8" w:rsidR="00F44C77" w:rsidRPr="00A27537" w:rsidRDefault="00F44C77" w:rsidP="00765686">
            <w:pPr>
              <w:spacing w:after="0" w:line="240" w:lineRule="auto"/>
              <w:rPr>
                <w:rFonts w:ascii="Arial Narrow" w:hAnsi="Arial Narrow"/>
                <w:b/>
              </w:rPr>
            </w:pPr>
            <w:r w:rsidRPr="00A27537">
              <w:rPr>
                <w:rFonts w:ascii="Arial Narrow" w:hAnsi="Arial Narrow"/>
                <w:b/>
              </w:rPr>
              <w:t xml:space="preserve">UNIDADE DE </w:t>
            </w:r>
            <w:r w:rsidR="009208C7" w:rsidRPr="00A27537">
              <w:rPr>
                <w:rFonts w:ascii="Arial Narrow" w:hAnsi="Arial Narrow"/>
                <w:b/>
              </w:rPr>
              <w:t>COMPETÊNCIA</w:t>
            </w:r>
          </w:p>
        </w:tc>
        <w:tc>
          <w:tcPr>
            <w:tcW w:w="65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C0CE80E" w14:textId="77777777" w:rsidR="00F44C77" w:rsidRPr="00A27537" w:rsidRDefault="00461807" w:rsidP="00765686">
            <w:pPr>
              <w:spacing w:after="0" w:line="240" w:lineRule="auto"/>
              <w:rPr>
                <w:rFonts w:ascii="Arial Narrow" w:hAnsi="Arial Narrow"/>
                <w:b/>
              </w:rPr>
            </w:pPr>
            <w:r w:rsidRPr="00A27537">
              <w:rPr>
                <w:rFonts w:ascii="Arial Narrow" w:hAnsi="Arial Narrow"/>
                <w:b/>
              </w:rPr>
              <w:t>OBJETIVO</w:t>
            </w:r>
          </w:p>
        </w:tc>
      </w:tr>
      <w:tr w:rsidR="0062444F" w:rsidRPr="00A27537" w14:paraId="20AF1EAF" w14:textId="77777777" w:rsidTr="0DE78328">
        <w:trPr>
          <w:trHeight w:hRule="exact" w:val="1627"/>
        </w:trPr>
        <w:tc>
          <w:tcPr>
            <w:tcW w:w="3385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672A6659" w14:textId="77777777" w:rsidR="0062444F" w:rsidRPr="00115405" w:rsidRDefault="0062444F" w:rsidP="00D07650">
            <w:pPr>
              <w:spacing w:after="0"/>
              <w:jc w:val="center"/>
              <w:rPr>
                <w:rFonts w:ascii="Arial Narrow" w:hAnsi="Arial Narrow" w:cs="Arial Narrow"/>
                <w:color w:val="FF0000"/>
              </w:rPr>
            </w:pPr>
          </w:p>
        </w:tc>
        <w:tc>
          <w:tcPr>
            <w:tcW w:w="6538" w:type="dxa"/>
            <w:gridSpan w:val="3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vAlign w:val="center"/>
          </w:tcPr>
          <w:p w14:paraId="0A5410EB" w14:textId="13FF2EE4" w:rsidR="0062444F" w:rsidRPr="00977622" w:rsidRDefault="00977622" w:rsidP="00977622">
            <w:pPr>
              <w:spacing w:after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Arial" w:hAnsi="Arial" w:cs="Arial"/>
              </w:rPr>
              <w:t>D</w:t>
            </w:r>
            <w:r w:rsidRPr="00977622">
              <w:rPr>
                <w:rFonts w:ascii="Arial" w:hAnsi="Arial" w:cs="Arial"/>
              </w:rPr>
              <w:t>esenvolver capacidades básicas e socioemocionais necessárias para utilizar serviços de redes locais e industriais, para aplicações em nuvens públicas e privadas.</w:t>
            </w:r>
          </w:p>
        </w:tc>
      </w:tr>
    </w:tbl>
    <w:p w14:paraId="0A37501D" w14:textId="77777777" w:rsidR="002E25CF" w:rsidRPr="0030568F" w:rsidRDefault="002E25CF" w:rsidP="001E3652">
      <w:pPr>
        <w:spacing w:after="0"/>
        <w:rPr>
          <w:rFonts w:ascii="Arial" w:hAnsi="Arial" w:cs="Arial"/>
          <w:sz w:val="20"/>
          <w:szCs w:val="20"/>
        </w:rPr>
      </w:pPr>
    </w:p>
    <w:tbl>
      <w:tblPr>
        <w:tblW w:w="9923" w:type="dxa"/>
        <w:tblInd w:w="-34" w:type="dxa"/>
        <w:tblLayout w:type="fixed"/>
        <w:tblLook w:val="0000" w:firstRow="0" w:lastRow="0" w:firstColumn="0" w:lastColumn="0" w:noHBand="0" w:noVBand="0"/>
      </w:tblPr>
      <w:tblGrid>
        <w:gridCol w:w="9923"/>
      </w:tblGrid>
      <w:tr w:rsidR="00F44C77" w:rsidRPr="00A27537" w14:paraId="3B5F74D8" w14:textId="77777777" w:rsidTr="001C7FE6">
        <w:trPr>
          <w:trHeight w:val="390"/>
        </w:trPr>
        <w:tc>
          <w:tcPr>
            <w:tcW w:w="992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9ECEE76" w14:textId="77777777" w:rsidR="00F44C77" w:rsidRPr="00D93FFF" w:rsidRDefault="00AC300A" w:rsidP="00A13147">
            <w:pPr>
              <w:pStyle w:val="Recuodecorpodetexto"/>
              <w:tabs>
                <w:tab w:val="center" w:pos="4419"/>
                <w:tab w:val="right" w:pos="8838"/>
              </w:tabs>
              <w:jc w:val="left"/>
              <w:rPr>
                <w:rFonts w:ascii="Arial Narrow" w:hAnsi="Arial Narrow"/>
                <w:sz w:val="22"/>
                <w:szCs w:val="22"/>
              </w:rPr>
            </w:pPr>
            <w:r w:rsidRPr="00D93FFF">
              <w:rPr>
                <w:rFonts w:ascii="Arial Narrow" w:hAnsi="Arial Narrow"/>
                <w:b/>
                <w:sz w:val="22"/>
                <w:szCs w:val="22"/>
              </w:rPr>
              <w:t>FUNDAMENTOS TÉCNICOS E CIENTÍFICOS</w:t>
            </w:r>
          </w:p>
        </w:tc>
      </w:tr>
      <w:tr w:rsidR="006F0DD8" w:rsidRPr="00A27537" w14:paraId="3F7EBA16" w14:textId="77777777" w:rsidTr="002B7657">
        <w:trPr>
          <w:trHeight w:val="1701"/>
        </w:trPr>
        <w:tc>
          <w:tcPr>
            <w:tcW w:w="992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CFA8BC9" w14:textId="77777777" w:rsidR="00977622" w:rsidRDefault="00977622" w:rsidP="00977622">
            <w:pPr>
              <w:pStyle w:val="Default"/>
              <w:rPr>
                <w:color w:val="auto"/>
              </w:rPr>
            </w:pPr>
          </w:p>
          <w:p w14:paraId="52D150E5" w14:textId="77777777" w:rsidR="00977622" w:rsidRPr="00977622" w:rsidRDefault="00977622" w:rsidP="0097762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977622">
              <w:rPr>
                <w:rFonts w:ascii="Arial" w:hAnsi="Arial" w:cs="Arial"/>
                <w:lang w:eastAsia="pt-BR"/>
              </w:rPr>
              <w:t xml:space="preserve">1. Identificar as topologias empregadas nas redes de computadores </w:t>
            </w:r>
          </w:p>
          <w:p w14:paraId="431947D8" w14:textId="77777777" w:rsidR="00977622" w:rsidRPr="00977622" w:rsidRDefault="00977622" w:rsidP="0097762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977622">
              <w:rPr>
                <w:rFonts w:ascii="Arial" w:hAnsi="Arial" w:cs="Arial"/>
                <w:lang w:eastAsia="pt-BR"/>
              </w:rPr>
              <w:t xml:space="preserve">2. Identificar modelos e protocolo TCP/IP de rede e suas aplicações na comunicação entre sistemas computacionais </w:t>
            </w:r>
          </w:p>
          <w:p w14:paraId="3BE5FD77" w14:textId="77777777" w:rsidR="00977622" w:rsidRPr="00977622" w:rsidRDefault="00977622" w:rsidP="0097762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977622">
              <w:rPr>
                <w:rFonts w:ascii="Arial" w:hAnsi="Arial" w:cs="Arial"/>
                <w:lang w:eastAsia="pt-BR"/>
              </w:rPr>
              <w:t xml:space="preserve">3. Utilizar ativos e passivos que compõem uma rede de computadores </w:t>
            </w:r>
          </w:p>
          <w:p w14:paraId="207762BE" w14:textId="2277C9CB" w:rsidR="00765686" w:rsidRPr="00B62D8F" w:rsidRDefault="00765686" w:rsidP="00B565C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eastAsia="pt-BR"/>
              </w:rPr>
            </w:pPr>
          </w:p>
        </w:tc>
      </w:tr>
    </w:tbl>
    <w:p w14:paraId="5DAB6C7B" w14:textId="77777777" w:rsidR="00CE7F6E" w:rsidRPr="0030568F" w:rsidRDefault="00CE7F6E" w:rsidP="00F0101F">
      <w:pPr>
        <w:spacing w:after="0"/>
        <w:rPr>
          <w:rFonts w:ascii="Arial" w:hAnsi="Arial" w:cs="Arial"/>
          <w:sz w:val="20"/>
          <w:szCs w:val="20"/>
        </w:rPr>
      </w:pPr>
    </w:p>
    <w:tbl>
      <w:tblPr>
        <w:tblW w:w="9923" w:type="dxa"/>
        <w:tblInd w:w="-34" w:type="dxa"/>
        <w:tblLayout w:type="fixed"/>
        <w:tblLook w:val="0000" w:firstRow="0" w:lastRow="0" w:firstColumn="0" w:lastColumn="0" w:noHBand="0" w:noVBand="0"/>
      </w:tblPr>
      <w:tblGrid>
        <w:gridCol w:w="9923"/>
      </w:tblGrid>
      <w:tr w:rsidR="008C43DD" w:rsidRPr="00A27537" w14:paraId="0CE5CA1C" w14:textId="77777777" w:rsidTr="001C7FE6">
        <w:trPr>
          <w:trHeight w:val="397"/>
        </w:trPr>
        <w:tc>
          <w:tcPr>
            <w:tcW w:w="992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2C7AFF4" w14:textId="77777777" w:rsidR="008C43DD" w:rsidRPr="00A27537" w:rsidRDefault="008C43DD" w:rsidP="001E3652">
            <w:pPr>
              <w:pStyle w:val="Recuodecorpodetexto"/>
              <w:tabs>
                <w:tab w:val="center" w:pos="4419"/>
                <w:tab w:val="right" w:pos="8838"/>
              </w:tabs>
              <w:jc w:val="left"/>
              <w:rPr>
                <w:rFonts w:ascii="Arial Narrow" w:hAnsi="Arial Narrow"/>
                <w:b/>
                <w:sz w:val="22"/>
                <w:szCs w:val="22"/>
              </w:rPr>
            </w:pPr>
            <w:r w:rsidRPr="00A27537">
              <w:rPr>
                <w:rFonts w:ascii="Arial Narrow" w:hAnsi="Arial Narrow"/>
                <w:b/>
                <w:sz w:val="22"/>
                <w:szCs w:val="22"/>
              </w:rPr>
              <w:t xml:space="preserve">CAPACIDADES SOCIAIS, ORGANIZATIVAS E </w:t>
            </w:r>
            <w:r w:rsidR="001E49A5" w:rsidRPr="00A27537">
              <w:rPr>
                <w:rFonts w:ascii="Arial Narrow" w:hAnsi="Arial Narrow"/>
                <w:b/>
                <w:sz w:val="22"/>
                <w:szCs w:val="22"/>
              </w:rPr>
              <w:t>METODOLÓGICAS.</w:t>
            </w:r>
          </w:p>
        </w:tc>
      </w:tr>
      <w:tr w:rsidR="008C43DD" w:rsidRPr="00A27537" w14:paraId="6CCD2CD6" w14:textId="77777777" w:rsidTr="00091217">
        <w:trPr>
          <w:trHeight w:val="1236"/>
        </w:trPr>
        <w:tc>
          <w:tcPr>
            <w:tcW w:w="992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EC6316B" w14:textId="77777777" w:rsidR="00977622" w:rsidRDefault="00977622" w:rsidP="00977622">
            <w:pPr>
              <w:pStyle w:val="Default"/>
              <w:rPr>
                <w:color w:val="auto"/>
              </w:rPr>
            </w:pPr>
          </w:p>
          <w:p w14:paraId="5462ACDD" w14:textId="77777777" w:rsidR="00977622" w:rsidRPr="00977622" w:rsidRDefault="00977622" w:rsidP="0097762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977622">
              <w:rPr>
                <w:rFonts w:ascii="Arial" w:hAnsi="Arial" w:cs="Arial"/>
                <w:lang w:eastAsia="pt-BR"/>
              </w:rPr>
              <w:t xml:space="preserve">1. Demonstrar autogestão </w:t>
            </w:r>
          </w:p>
          <w:p w14:paraId="688E6FB4" w14:textId="77777777" w:rsidR="00977622" w:rsidRPr="00977622" w:rsidRDefault="00977622" w:rsidP="0097762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977622">
              <w:rPr>
                <w:rFonts w:ascii="Arial" w:hAnsi="Arial" w:cs="Arial"/>
                <w:lang w:eastAsia="pt-BR"/>
              </w:rPr>
              <w:t xml:space="preserve">2. Demonstrar pensamento analítico </w:t>
            </w:r>
          </w:p>
          <w:p w14:paraId="3B6028ED" w14:textId="77777777" w:rsidR="00977622" w:rsidRPr="00977622" w:rsidRDefault="00977622" w:rsidP="0097762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977622">
              <w:rPr>
                <w:rFonts w:ascii="Arial" w:hAnsi="Arial" w:cs="Arial"/>
                <w:lang w:eastAsia="pt-BR"/>
              </w:rPr>
              <w:t xml:space="preserve">3. Demonstrar inteligência emocional </w:t>
            </w:r>
          </w:p>
          <w:p w14:paraId="730EF272" w14:textId="77777777" w:rsidR="00977622" w:rsidRPr="00977622" w:rsidRDefault="00977622" w:rsidP="0097762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977622">
              <w:rPr>
                <w:rFonts w:ascii="Arial" w:hAnsi="Arial" w:cs="Arial"/>
                <w:lang w:eastAsia="pt-BR"/>
              </w:rPr>
              <w:t xml:space="preserve">4. Demonstrar autonomia </w:t>
            </w:r>
          </w:p>
          <w:p w14:paraId="437FC3B7" w14:textId="0B3ACE21" w:rsidR="00A556B3" w:rsidRPr="00A27537" w:rsidRDefault="00A556B3" w:rsidP="00825448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 Narrow" w:eastAsia="Times New Roman" w:hAnsi="Arial Narrow" w:cs="Arial"/>
                <w:sz w:val="20"/>
                <w:szCs w:val="20"/>
                <w:lang w:eastAsia="pt-BR"/>
              </w:rPr>
            </w:pPr>
          </w:p>
        </w:tc>
      </w:tr>
    </w:tbl>
    <w:p w14:paraId="02EB378F" w14:textId="77777777" w:rsidR="008C43DD" w:rsidRPr="0030568F" w:rsidRDefault="008C43DD" w:rsidP="00F0101F">
      <w:pPr>
        <w:spacing w:after="0"/>
        <w:rPr>
          <w:rFonts w:ascii="Arial" w:hAnsi="Arial" w:cs="Arial"/>
          <w:sz w:val="20"/>
          <w:szCs w:val="20"/>
        </w:rPr>
      </w:pPr>
    </w:p>
    <w:tbl>
      <w:tblPr>
        <w:tblW w:w="9923" w:type="dxa"/>
        <w:tblInd w:w="-34" w:type="dxa"/>
        <w:tblLayout w:type="fixed"/>
        <w:tblLook w:val="0000" w:firstRow="0" w:lastRow="0" w:firstColumn="0" w:lastColumn="0" w:noHBand="0" w:noVBand="0"/>
      </w:tblPr>
      <w:tblGrid>
        <w:gridCol w:w="9923"/>
      </w:tblGrid>
      <w:tr w:rsidR="00F44C77" w:rsidRPr="00A27537" w14:paraId="0ABE941A" w14:textId="77777777" w:rsidTr="001C7FE6">
        <w:trPr>
          <w:trHeight w:val="397"/>
        </w:trPr>
        <w:tc>
          <w:tcPr>
            <w:tcW w:w="992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DA6CE98" w14:textId="77777777" w:rsidR="00F44C77" w:rsidRPr="00A27537" w:rsidRDefault="00AC300A" w:rsidP="001E3652">
            <w:pPr>
              <w:pStyle w:val="Recuodecorpodetexto"/>
              <w:tabs>
                <w:tab w:val="center" w:pos="4419"/>
                <w:tab w:val="right" w:pos="8838"/>
              </w:tabs>
              <w:jc w:val="left"/>
              <w:rPr>
                <w:rFonts w:ascii="Arial Narrow" w:hAnsi="Arial Narrow"/>
                <w:sz w:val="22"/>
                <w:szCs w:val="22"/>
              </w:rPr>
            </w:pPr>
            <w:r w:rsidRPr="00A27537">
              <w:rPr>
                <w:rFonts w:ascii="Arial Narrow" w:hAnsi="Arial Narrow"/>
                <w:b/>
                <w:bCs/>
                <w:iCs/>
                <w:sz w:val="22"/>
                <w:szCs w:val="22"/>
              </w:rPr>
              <w:t>CONHECIMENTOS</w:t>
            </w:r>
          </w:p>
        </w:tc>
      </w:tr>
      <w:tr w:rsidR="00F44C77" w:rsidRPr="00A27537" w14:paraId="506C0AA7" w14:textId="77777777" w:rsidTr="002B7657">
        <w:trPr>
          <w:trHeight w:val="1701"/>
        </w:trPr>
        <w:tc>
          <w:tcPr>
            <w:tcW w:w="992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F3BA7E6" w14:textId="77777777" w:rsidR="00977622" w:rsidRPr="00977622" w:rsidRDefault="00977622" w:rsidP="0097762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977622">
              <w:rPr>
                <w:rFonts w:ascii="Arial" w:hAnsi="Arial" w:cs="Arial"/>
                <w:lang w:eastAsia="pt-BR"/>
              </w:rPr>
              <w:t xml:space="preserve">1. Arquitetura de Redes 1.1. Definição </w:t>
            </w:r>
          </w:p>
          <w:p w14:paraId="3EA4F02E" w14:textId="77777777" w:rsidR="00977622" w:rsidRPr="00977622" w:rsidRDefault="00977622" w:rsidP="0097762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977622">
              <w:rPr>
                <w:rFonts w:ascii="Arial" w:hAnsi="Arial" w:cs="Arial"/>
                <w:lang w:eastAsia="pt-BR"/>
              </w:rPr>
              <w:t xml:space="preserve">1.2. Tipos 1.2.1. Rede Cliente-Servidor </w:t>
            </w:r>
          </w:p>
          <w:p w14:paraId="589EF571" w14:textId="77777777" w:rsidR="00977622" w:rsidRPr="00977622" w:rsidRDefault="00977622" w:rsidP="0097762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977622">
              <w:rPr>
                <w:rFonts w:ascii="Arial" w:hAnsi="Arial" w:cs="Arial"/>
                <w:lang w:eastAsia="pt-BR"/>
              </w:rPr>
              <w:t xml:space="preserve">1.2.2. Rede Peer-to-Peer (P2P) </w:t>
            </w:r>
          </w:p>
          <w:p w14:paraId="653ADCFF" w14:textId="77777777" w:rsidR="00977622" w:rsidRPr="00977622" w:rsidRDefault="00977622" w:rsidP="0097762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977622">
              <w:rPr>
                <w:rFonts w:ascii="Arial" w:hAnsi="Arial" w:cs="Arial"/>
                <w:lang w:eastAsia="pt-BR"/>
              </w:rPr>
              <w:t xml:space="preserve">1.2.3. Rede em Camadas </w:t>
            </w:r>
          </w:p>
          <w:p w14:paraId="1E3D0086" w14:textId="77777777" w:rsidR="00977622" w:rsidRPr="00977622" w:rsidRDefault="00977622" w:rsidP="0097762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977622">
              <w:rPr>
                <w:rFonts w:ascii="Arial" w:hAnsi="Arial" w:cs="Arial"/>
                <w:lang w:eastAsia="pt-BR"/>
              </w:rPr>
              <w:t xml:space="preserve">1.2.4. Rede em Árvore (Hierárquica) </w:t>
            </w:r>
          </w:p>
          <w:p w14:paraId="2549DF03" w14:textId="77777777" w:rsidR="00977622" w:rsidRPr="00977622" w:rsidRDefault="00977622" w:rsidP="0097762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977622">
              <w:rPr>
                <w:rFonts w:ascii="Arial" w:hAnsi="Arial" w:cs="Arial"/>
                <w:lang w:eastAsia="pt-BR"/>
              </w:rPr>
              <w:t xml:space="preserve">1.2.5. Rede em Anel (Ring) </w:t>
            </w:r>
          </w:p>
          <w:p w14:paraId="154464EF" w14:textId="74E3E55D" w:rsidR="00977622" w:rsidRPr="00977622" w:rsidRDefault="00977622" w:rsidP="0097762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977622">
              <w:rPr>
                <w:rFonts w:ascii="Arial" w:hAnsi="Arial" w:cs="Arial"/>
                <w:lang w:eastAsia="pt-BR"/>
              </w:rPr>
              <w:t xml:space="preserve">1.2.6. Rede em Malha (Mesh) </w:t>
            </w:r>
          </w:p>
          <w:p w14:paraId="7BE0F239" w14:textId="77777777" w:rsidR="00977622" w:rsidRPr="00977622" w:rsidRDefault="00977622" w:rsidP="0097762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977622">
              <w:rPr>
                <w:rFonts w:ascii="Arial" w:hAnsi="Arial" w:cs="Arial"/>
                <w:lang w:eastAsia="pt-BR"/>
              </w:rPr>
              <w:t xml:space="preserve">1.3. Meios de transmissão de dados 1.3.1. Cabeado </w:t>
            </w:r>
          </w:p>
          <w:p w14:paraId="43290356" w14:textId="47391B94" w:rsidR="00977622" w:rsidRPr="00977622" w:rsidRDefault="00977622" w:rsidP="0097762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977622">
              <w:rPr>
                <w:rFonts w:ascii="Arial" w:hAnsi="Arial" w:cs="Arial"/>
                <w:lang w:eastAsia="pt-BR"/>
              </w:rPr>
              <w:t xml:space="preserve">1.3.2. Sem fio </w:t>
            </w:r>
          </w:p>
          <w:p w14:paraId="1771D61B" w14:textId="77777777" w:rsidR="00977622" w:rsidRPr="00977622" w:rsidRDefault="00977622" w:rsidP="0097762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977622">
              <w:rPr>
                <w:rFonts w:ascii="Arial" w:hAnsi="Arial" w:cs="Arial"/>
                <w:lang w:eastAsia="pt-BR"/>
              </w:rPr>
              <w:t xml:space="preserve">2. Modelos e protocolo de redes 2.1. Definição </w:t>
            </w:r>
          </w:p>
          <w:p w14:paraId="052F97D0" w14:textId="77777777" w:rsidR="00977622" w:rsidRPr="00977622" w:rsidRDefault="00977622" w:rsidP="0097762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977622">
              <w:rPr>
                <w:rFonts w:ascii="Arial" w:hAnsi="Arial" w:cs="Arial"/>
                <w:lang w:eastAsia="pt-BR"/>
              </w:rPr>
              <w:t xml:space="preserve">2.2. Protocolo TCP/IP 2.2.1. Definição </w:t>
            </w:r>
          </w:p>
          <w:p w14:paraId="0DDFBD6A" w14:textId="77777777" w:rsidR="00977622" w:rsidRPr="00977622" w:rsidRDefault="00977622" w:rsidP="0097762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977622">
              <w:rPr>
                <w:rFonts w:ascii="Arial" w:hAnsi="Arial" w:cs="Arial"/>
                <w:lang w:eastAsia="pt-BR"/>
              </w:rPr>
              <w:t xml:space="preserve">2.2.2. Endereçamento de IPv4 </w:t>
            </w:r>
          </w:p>
          <w:p w14:paraId="5B723D7C" w14:textId="77777777" w:rsidR="00977622" w:rsidRPr="00977622" w:rsidRDefault="00977622" w:rsidP="0097762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977622">
              <w:rPr>
                <w:rFonts w:ascii="Arial" w:hAnsi="Arial" w:cs="Arial"/>
                <w:lang w:eastAsia="pt-BR"/>
              </w:rPr>
              <w:t xml:space="preserve">2.2.3. Endereçamento de IPv6 </w:t>
            </w:r>
          </w:p>
          <w:p w14:paraId="478BC6EB" w14:textId="3F3FE5A7" w:rsidR="00977622" w:rsidRPr="00977622" w:rsidRDefault="00977622" w:rsidP="0097762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977622">
              <w:rPr>
                <w:rFonts w:ascii="Arial" w:hAnsi="Arial" w:cs="Arial"/>
                <w:lang w:eastAsia="pt-BR"/>
              </w:rPr>
              <w:lastRenderedPageBreak/>
              <w:t xml:space="preserve">2.2.4. Portas </w:t>
            </w:r>
          </w:p>
          <w:p w14:paraId="585B1277" w14:textId="77777777" w:rsidR="00977622" w:rsidRPr="00977622" w:rsidRDefault="00977622" w:rsidP="0097762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977622">
              <w:rPr>
                <w:rFonts w:ascii="Arial" w:hAnsi="Arial" w:cs="Arial"/>
                <w:lang w:eastAsia="pt-BR"/>
              </w:rPr>
              <w:t xml:space="preserve">2.3. Protocolo MQTT (Message Queuing Telemetry Transport) 2.3.1. Definição </w:t>
            </w:r>
          </w:p>
          <w:p w14:paraId="02556138" w14:textId="379737AE" w:rsidR="00977622" w:rsidRPr="00977622" w:rsidRDefault="00977622" w:rsidP="0097762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977622">
              <w:rPr>
                <w:rFonts w:ascii="Arial" w:hAnsi="Arial" w:cs="Arial"/>
                <w:lang w:eastAsia="pt-BR"/>
              </w:rPr>
              <w:t xml:space="preserve">2.3.2. Aplicação </w:t>
            </w:r>
          </w:p>
          <w:p w14:paraId="207F642F" w14:textId="77777777" w:rsidR="00977622" w:rsidRPr="00977622" w:rsidRDefault="00977622" w:rsidP="0097762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977622">
              <w:rPr>
                <w:rFonts w:ascii="Arial" w:hAnsi="Arial" w:cs="Arial"/>
                <w:lang w:eastAsia="pt-BR"/>
              </w:rPr>
              <w:t xml:space="preserve">3. Equipamentos de rede 3.1. Roteador </w:t>
            </w:r>
          </w:p>
          <w:p w14:paraId="52331373" w14:textId="77777777" w:rsidR="00977622" w:rsidRPr="00977622" w:rsidRDefault="00977622" w:rsidP="0097762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977622">
              <w:rPr>
                <w:rFonts w:ascii="Arial" w:hAnsi="Arial" w:cs="Arial"/>
                <w:lang w:eastAsia="pt-BR"/>
              </w:rPr>
              <w:t xml:space="preserve">3.2. Switch </w:t>
            </w:r>
          </w:p>
          <w:p w14:paraId="0C7E1259" w14:textId="77777777" w:rsidR="00977622" w:rsidRPr="00977622" w:rsidRDefault="00977622" w:rsidP="0097762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977622">
              <w:rPr>
                <w:rFonts w:ascii="Arial" w:hAnsi="Arial" w:cs="Arial"/>
                <w:lang w:eastAsia="pt-BR"/>
              </w:rPr>
              <w:t xml:space="preserve">3.3. Access Point </w:t>
            </w:r>
          </w:p>
          <w:p w14:paraId="5B92A590" w14:textId="77777777" w:rsidR="00977622" w:rsidRPr="00977622" w:rsidRDefault="00977622" w:rsidP="0097762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977622">
              <w:rPr>
                <w:rFonts w:ascii="Arial" w:hAnsi="Arial" w:cs="Arial"/>
                <w:lang w:eastAsia="pt-BR"/>
              </w:rPr>
              <w:t xml:space="preserve">3.4. Gateway </w:t>
            </w:r>
          </w:p>
          <w:p w14:paraId="5A39BBE3" w14:textId="66CA5E1D" w:rsidR="00220880" w:rsidRPr="00D52010" w:rsidRDefault="00977622" w:rsidP="00B565C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977622">
              <w:rPr>
                <w:rFonts w:ascii="Arial" w:hAnsi="Arial" w:cs="Arial"/>
                <w:lang w:eastAsia="pt-BR"/>
              </w:rPr>
              <w:t xml:space="preserve">3.5. Firewall </w:t>
            </w:r>
          </w:p>
        </w:tc>
      </w:tr>
    </w:tbl>
    <w:p w14:paraId="41C8F396" w14:textId="77777777" w:rsidR="00CA3506" w:rsidRPr="0030568F" w:rsidRDefault="00CA3506" w:rsidP="0030568F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2A3D3EC" w14:textId="77777777" w:rsidR="007B0765" w:rsidRPr="0030568F" w:rsidRDefault="00BD15F5" w:rsidP="0030568F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tbl>
      <w:tblPr>
        <w:tblW w:w="9923" w:type="dxa"/>
        <w:tblInd w:w="-72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38"/>
        <w:gridCol w:w="7585"/>
      </w:tblGrid>
      <w:tr w:rsidR="000E22B5" w:rsidRPr="00461807" w14:paraId="08EEA8D9" w14:textId="77777777" w:rsidTr="001C7FE6">
        <w:trPr>
          <w:trHeight w:val="541"/>
        </w:trPr>
        <w:tc>
          <w:tcPr>
            <w:tcW w:w="2338" w:type="dxa"/>
            <w:tcBorders>
              <w:top w:val="single" w:sz="12" w:space="0" w:color="auto"/>
              <w:left w:val="single" w:sz="12" w:space="0" w:color="auto"/>
              <w:right w:val="single" w:sz="2" w:space="0" w:color="auto"/>
            </w:tcBorders>
            <w:vAlign w:val="center"/>
          </w:tcPr>
          <w:p w14:paraId="1255367D" w14:textId="77777777" w:rsidR="000E22B5" w:rsidRPr="00D46FCF" w:rsidRDefault="000E22B5" w:rsidP="00B14169">
            <w:pPr>
              <w:spacing w:after="0" w:line="240" w:lineRule="auto"/>
              <w:ind w:left="-36"/>
              <w:jc w:val="center"/>
              <w:rPr>
                <w:rFonts w:ascii="Arial Narrow" w:hAnsi="Arial Narrow" w:cs="Arial"/>
                <w:b/>
              </w:rPr>
            </w:pPr>
            <w:r w:rsidRPr="00D46FCF">
              <w:rPr>
                <w:rFonts w:ascii="Arial Narrow" w:hAnsi="Arial Narrow" w:cs="Arial"/>
                <w:b/>
              </w:rPr>
              <w:lastRenderedPageBreak/>
              <w:t>ATIVIDADE</w:t>
            </w:r>
          </w:p>
        </w:tc>
        <w:tc>
          <w:tcPr>
            <w:tcW w:w="7585" w:type="dxa"/>
            <w:tcBorders>
              <w:top w:val="single" w:sz="12" w:space="0" w:color="auto"/>
              <w:left w:val="single" w:sz="2" w:space="0" w:color="auto"/>
              <w:right w:val="single" w:sz="12" w:space="0" w:color="auto"/>
            </w:tcBorders>
            <w:vAlign w:val="center"/>
          </w:tcPr>
          <w:p w14:paraId="6D883A86" w14:textId="77777777" w:rsidR="000E22B5" w:rsidRPr="00D46FCF" w:rsidRDefault="000E22B5" w:rsidP="0098685D">
            <w:pPr>
              <w:spacing w:after="0" w:line="240" w:lineRule="auto"/>
              <w:jc w:val="center"/>
              <w:rPr>
                <w:rFonts w:ascii="Arial Narrow" w:hAnsi="Arial Narrow" w:cs="Arial"/>
                <w:b/>
              </w:rPr>
            </w:pPr>
            <w:r w:rsidRPr="00D46FCF">
              <w:rPr>
                <w:rFonts w:ascii="Arial Narrow" w:hAnsi="Arial Narrow" w:cs="Arial"/>
                <w:b/>
              </w:rPr>
              <w:t xml:space="preserve">SITUAÇÃO </w:t>
            </w:r>
            <w:r w:rsidR="0098685D" w:rsidRPr="00D46FCF">
              <w:rPr>
                <w:rFonts w:ascii="Arial Narrow" w:hAnsi="Arial Narrow" w:cs="Arial"/>
                <w:b/>
              </w:rPr>
              <w:t>DE APRENDIZAGEM</w:t>
            </w:r>
            <w:r w:rsidRPr="00D46FCF">
              <w:rPr>
                <w:rFonts w:ascii="Arial Narrow" w:hAnsi="Arial Narrow" w:cs="Arial"/>
                <w:b/>
              </w:rPr>
              <w:t xml:space="preserve"> - Formativa</w:t>
            </w:r>
          </w:p>
        </w:tc>
      </w:tr>
      <w:tr w:rsidR="000E22B5" w:rsidRPr="00461807" w14:paraId="6B167A9F" w14:textId="77777777" w:rsidTr="00083405">
        <w:trPr>
          <w:trHeight w:val="482"/>
        </w:trPr>
        <w:tc>
          <w:tcPr>
            <w:tcW w:w="9923" w:type="dxa"/>
            <w:gridSpan w:val="2"/>
            <w:tcBorders>
              <w:left w:val="single" w:sz="12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75B405BC" w14:textId="77777777" w:rsidR="000E22B5" w:rsidRPr="00D46FCF" w:rsidRDefault="000E22B5" w:rsidP="00B14169">
            <w:pPr>
              <w:spacing w:after="0" w:line="240" w:lineRule="auto"/>
              <w:ind w:left="-36"/>
              <w:jc w:val="center"/>
              <w:rPr>
                <w:rFonts w:ascii="Arial Narrow" w:hAnsi="Arial Narrow" w:cs="Arial"/>
                <w:b/>
              </w:rPr>
            </w:pPr>
            <w:r w:rsidRPr="00D46FCF">
              <w:rPr>
                <w:rFonts w:ascii="Arial Narrow" w:hAnsi="Arial Narrow" w:cs="Arial"/>
                <w:b/>
              </w:rPr>
              <w:t>TEXTO</w:t>
            </w:r>
          </w:p>
        </w:tc>
      </w:tr>
      <w:tr w:rsidR="000E22B5" w:rsidRPr="00461807" w14:paraId="7877155A" w14:textId="77777777" w:rsidTr="00083405">
        <w:trPr>
          <w:trHeight w:val="455"/>
        </w:trPr>
        <w:tc>
          <w:tcPr>
            <w:tcW w:w="9923" w:type="dxa"/>
            <w:gridSpan w:val="2"/>
            <w:tcBorders>
              <w:top w:val="doub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4CE8331" w14:textId="1A754CC1" w:rsidR="00F2545F" w:rsidRDefault="001A1B64" w:rsidP="00B85563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  <w:r w:rsidRPr="00AF4A25">
              <w:rPr>
                <w:rFonts w:ascii="Arial" w:eastAsia="Times New Roman" w:hAnsi="Arial" w:cs="Arial"/>
                <w:b/>
                <w:lang w:eastAsia="ar-SA"/>
              </w:rPr>
              <w:t>Contextualização:</w:t>
            </w:r>
            <w:r w:rsidR="00071A13">
              <w:rPr>
                <w:rFonts w:ascii="Arial" w:eastAsia="Times New Roman" w:hAnsi="Arial" w:cs="Arial"/>
                <w:lang w:eastAsia="ar-SA"/>
              </w:rPr>
              <w:t xml:space="preserve"> </w:t>
            </w:r>
            <w:r w:rsidR="001204E9">
              <w:rPr>
                <w:rFonts w:ascii="Arial" w:eastAsia="Times New Roman" w:hAnsi="Arial" w:cs="Arial"/>
                <w:lang w:eastAsia="ar-SA"/>
              </w:rPr>
              <w:t xml:space="preserve">Você foi contratado pela empresa XPTO, para </w:t>
            </w:r>
            <w:r w:rsidR="002C1909">
              <w:rPr>
                <w:rFonts w:ascii="Arial" w:eastAsia="Times New Roman" w:hAnsi="Arial" w:cs="Arial"/>
                <w:lang w:eastAsia="ar-SA"/>
              </w:rPr>
              <w:t>trabalhar na área de Redes na unidade, e com isso você precisa estar realizando um desafio na área, para que os gerentes avaliem a sua capacidade e competência na resolução do problema.</w:t>
            </w:r>
          </w:p>
          <w:p w14:paraId="0E27B00A" w14:textId="77777777" w:rsidR="00B85563" w:rsidRDefault="00B85563" w:rsidP="00B85563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</w:p>
          <w:p w14:paraId="3C0F40BF" w14:textId="694C605D" w:rsidR="007435C8" w:rsidRDefault="001A1B64" w:rsidP="00111BD3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  <w:r w:rsidRPr="00AF4A25">
              <w:rPr>
                <w:rFonts w:ascii="Arial" w:eastAsia="Times New Roman" w:hAnsi="Arial" w:cs="Arial"/>
                <w:b/>
                <w:lang w:eastAsia="ar-SA"/>
              </w:rPr>
              <w:t>Desafio:</w:t>
            </w:r>
            <w:r w:rsidR="00B7660F">
              <w:rPr>
                <w:rFonts w:ascii="Arial" w:eastAsia="Times New Roman" w:hAnsi="Arial" w:cs="Arial"/>
                <w:lang w:eastAsia="ar-SA"/>
              </w:rPr>
              <w:t xml:space="preserve"> </w:t>
            </w:r>
            <w:r w:rsidR="002C1909">
              <w:rPr>
                <w:rFonts w:ascii="Arial" w:eastAsia="Times New Roman" w:hAnsi="Arial" w:cs="Arial"/>
                <w:lang w:eastAsia="ar-SA"/>
              </w:rPr>
              <w:t>A imagem a seguir representa uma rede doméstica simples, com um Switch e 5 hosts, o IP do primeiro HOST é 192.168.0.1/25 e o Gat: 192.168.0.1, tendo isso em base monte abaixo quais serão os IP’s dos outros HOST.</w:t>
            </w:r>
          </w:p>
          <w:p w14:paraId="743EBB77" w14:textId="1C02BF9A" w:rsidR="002C1909" w:rsidRDefault="002C1909" w:rsidP="00111BD3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  <w:r w:rsidRPr="002C1909">
              <w:rPr>
                <w:rFonts w:ascii="Arial" w:eastAsia="Times New Roman" w:hAnsi="Arial" w:cs="Arial"/>
                <w:noProof/>
                <w:lang w:eastAsia="pt-BR"/>
              </w:rPr>
              <w:drawing>
                <wp:inline distT="0" distB="0" distL="0" distR="0" wp14:anchorId="307D2CBF" wp14:editId="4D2A5EE6">
                  <wp:extent cx="5715798" cy="2000529"/>
                  <wp:effectExtent l="0" t="0" r="0" b="0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5798" cy="20005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219C7F9" w14:textId="446EB56E" w:rsidR="002C1909" w:rsidRDefault="002C1909" w:rsidP="00111BD3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eastAsia="ar-SA"/>
              </w:rPr>
              <w:t>E descreva qual topologia de rede assa casa está utilizando.</w:t>
            </w:r>
          </w:p>
          <w:p w14:paraId="2396C525" w14:textId="77777777" w:rsidR="00111BD3" w:rsidRPr="007435C8" w:rsidRDefault="00111BD3" w:rsidP="00111BD3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</w:p>
          <w:p w14:paraId="2D08BB2B" w14:textId="43F557E2" w:rsidR="003E3CC2" w:rsidRPr="00B03090" w:rsidRDefault="001A1B64" w:rsidP="002C1909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  <w:r w:rsidRPr="00AF4A25">
              <w:rPr>
                <w:rFonts w:ascii="Arial" w:eastAsia="Times New Roman" w:hAnsi="Arial" w:cs="Arial"/>
                <w:b/>
                <w:lang w:eastAsia="ar-SA"/>
              </w:rPr>
              <w:t>Entregas:</w:t>
            </w:r>
            <w:r w:rsidR="0061633E">
              <w:rPr>
                <w:rFonts w:ascii="Arial" w:eastAsia="Times New Roman" w:hAnsi="Arial" w:cs="Arial"/>
                <w:lang w:eastAsia="ar-SA"/>
              </w:rPr>
              <w:t xml:space="preserve"> </w:t>
            </w:r>
            <w:r w:rsidR="002C1909">
              <w:rPr>
                <w:rFonts w:ascii="Arial" w:eastAsia="Times New Roman" w:hAnsi="Arial" w:cs="Arial"/>
                <w:lang w:eastAsia="ar-SA"/>
              </w:rPr>
              <w:t>Github, formulário do Google.</w:t>
            </w:r>
          </w:p>
        </w:tc>
      </w:tr>
    </w:tbl>
    <w:p w14:paraId="3DEEC669" w14:textId="77777777" w:rsidR="004548E5" w:rsidRDefault="004548E5" w:rsidP="004548E5">
      <w:pPr>
        <w:tabs>
          <w:tab w:val="left" w:pos="8690"/>
        </w:tabs>
        <w:spacing w:after="0" w:line="240" w:lineRule="auto"/>
        <w:rPr>
          <w:rFonts w:ascii="Arial" w:hAnsi="Arial" w:cs="Arial"/>
          <w:sz w:val="20"/>
          <w:szCs w:val="20"/>
        </w:rPr>
      </w:pPr>
    </w:p>
    <w:p w14:paraId="4BAE487C" w14:textId="77777777" w:rsidR="005A6BFD" w:rsidRDefault="00BD15F5" w:rsidP="00377BB6">
      <w:pPr>
        <w:tabs>
          <w:tab w:val="left" w:pos="8690"/>
        </w:tabs>
        <w:jc w:val="center"/>
        <w:rPr>
          <w:rFonts w:ascii="Arial Narrow" w:hAnsi="Arial Narrow" w:cs="Arial"/>
          <w:b/>
          <w:u w:val="single"/>
        </w:rPr>
      </w:pPr>
      <w:r>
        <w:rPr>
          <w:rFonts w:ascii="Arial Narrow" w:hAnsi="Arial Narrow" w:cs="Arial"/>
          <w:b/>
          <w:u w:val="single"/>
        </w:rPr>
        <w:br w:type="page"/>
      </w:r>
      <w:r w:rsidR="001C2C3E" w:rsidRPr="00D46FCF">
        <w:rPr>
          <w:rFonts w:ascii="Arial Narrow" w:hAnsi="Arial Narrow" w:cs="Arial"/>
          <w:b/>
          <w:u w:val="single"/>
        </w:rPr>
        <w:lastRenderedPageBreak/>
        <w:t>INSTRUMENTO DE REGISTRO DE AVALIAÇÃO</w:t>
      </w:r>
      <w:r w:rsidR="006B103E">
        <w:rPr>
          <w:rFonts w:ascii="Arial Narrow" w:hAnsi="Arial Narrow" w:cs="Arial"/>
          <w:b/>
          <w:u w:val="single"/>
        </w:rPr>
        <w:t xml:space="preserve"> FORMATIVA</w:t>
      </w:r>
    </w:p>
    <w:tbl>
      <w:tblPr>
        <w:tblW w:w="9923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9"/>
        <w:gridCol w:w="2787"/>
        <w:gridCol w:w="3479"/>
        <w:gridCol w:w="236"/>
        <w:gridCol w:w="339"/>
        <w:gridCol w:w="339"/>
        <w:gridCol w:w="339"/>
        <w:gridCol w:w="339"/>
        <w:gridCol w:w="339"/>
        <w:gridCol w:w="339"/>
        <w:gridCol w:w="339"/>
        <w:gridCol w:w="339"/>
      </w:tblGrid>
      <w:tr w:rsidR="001C2C3E" w:rsidRPr="00663293" w14:paraId="32D69192" w14:textId="77777777" w:rsidTr="001C7FE6">
        <w:trPr>
          <w:trHeight w:val="448"/>
        </w:trPr>
        <w:tc>
          <w:tcPr>
            <w:tcW w:w="709" w:type="dxa"/>
            <w:vMerge w:val="restart"/>
            <w:tcBorders>
              <w:top w:val="single" w:sz="12" w:space="0" w:color="auto"/>
              <w:left w:val="single" w:sz="12" w:space="0" w:color="auto"/>
            </w:tcBorders>
            <w:textDirection w:val="btLr"/>
            <w:vAlign w:val="center"/>
          </w:tcPr>
          <w:p w14:paraId="5C253676" w14:textId="77777777" w:rsidR="001C2C3E" w:rsidRPr="00CE256D" w:rsidRDefault="00A556B3" w:rsidP="001820F1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E256D">
              <w:rPr>
                <w:rFonts w:ascii="Arial" w:hAnsi="Arial" w:cs="Arial"/>
                <w:b/>
                <w:sz w:val="18"/>
                <w:szCs w:val="18"/>
              </w:rPr>
              <w:t xml:space="preserve">Natureza dos </w:t>
            </w:r>
            <w:r>
              <w:rPr>
                <w:rFonts w:ascii="Arial" w:hAnsi="Arial" w:cs="Arial"/>
                <w:b/>
                <w:sz w:val="18"/>
                <w:szCs w:val="18"/>
              </w:rPr>
              <w:t>Critérios</w:t>
            </w:r>
          </w:p>
        </w:tc>
        <w:tc>
          <w:tcPr>
            <w:tcW w:w="2787" w:type="dxa"/>
            <w:vMerge w:val="restart"/>
            <w:tcBorders>
              <w:top w:val="single" w:sz="12" w:space="0" w:color="auto"/>
            </w:tcBorders>
            <w:vAlign w:val="center"/>
          </w:tcPr>
          <w:p w14:paraId="7E3FC248" w14:textId="77777777" w:rsidR="001C2C3E" w:rsidRPr="00663293" w:rsidRDefault="001C2C3E" w:rsidP="00B33672">
            <w:pPr>
              <w:spacing w:before="2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Fundamentos</w:t>
            </w:r>
            <w:r w:rsidRPr="009010C0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3F24C8">
              <w:rPr>
                <w:rFonts w:ascii="Arial" w:hAnsi="Arial" w:cs="Arial"/>
                <w:b/>
                <w:sz w:val="20"/>
                <w:szCs w:val="20"/>
              </w:rPr>
              <w:t>Técnicos e C</w:t>
            </w:r>
            <w:r w:rsidR="00B33672">
              <w:rPr>
                <w:rFonts w:ascii="Arial" w:hAnsi="Arial" w:cs="Arial"/>
                <w:b/>
                <w:sz w:val="20"/>
                <w:szCs w:val="20"/>
              </w:rPr>
              <w:t xml:space="preserve">ientíficos ou </w:t>
            </w:r>
            <w:r>
              <w:rPr>
                <w:rFonts w:ascii="Arial" w:hAnsi="Arial" w:cs="Arial"/>
                <w:b/>
                <w:sz w:val="20"/>
                <w:szCs w:val="20"/>
              </w:rPr>
              <w:t>Capacidades</w:t>
            </w:r>
            <w:r w:rsidRPr="009010C0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B33672">
              <w:rPr>
                <w:rFonts w:ascii="Arial" w:hAnsi="Arial" w:cs="Arial"/>
                <w:b/>
                <w:sz w:val="20"/>
                <w:szCs w:val="20"/>
              </w:rPr>
              <w:t>Técnicas</w:t>
            </w:r>
          </w:p>
        </w:tc>
        <w:tc>
          <w:tcPr>
            <w:tcW w:w="3715" w:type="dxa"/>
            <w:gridSpan w:val="2"/>
            <w:vMerge w:val="restart"/>
            <w:tcBorders>
              <w:top w:val="single" w:sz="12" w:space="0" w:color="auto"/>
            </w:tcBorders>
            <w:vAlign w:val="center"/>
          </w:tcPr>
          <w:p w14:paraId="2C865385" w14:textId="77777777" w:rsidR="001C2C3E" w:rsidRDefault="001C2C3E" w:rsidP="00A556B3">
            <w:pPr>
              <w:spacing w:before="2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Critérios de a</w:t>
            </w:r>
            <w:r w:rsidRPr="00663293">
              <w:rPr>
                <w:rFonts w:ascii="Arial" w:hAnsi="Arial" w:cs="Arial"/>
                <w:b/>
                <w:sz w:val="20"/>
                <w:szCs w:val="20"/>
              </w:rPr>
              <w:t>valiação</w:t>
            </w:r>
          </w:p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0"/>
              <w:gridCol w:w="1134"/>
              <w:gridCol w:w="340"/>
              <w:gridCol w:w="1134"/>
            </w:tblGrid>
            <w:tr w:rsidR="00A556B3" w:rsidRPr="00B36250" w14:paraId="6C2CB8F9" w14:textId="77777777" w:rsidTr="007401A0">
              <w:trPr>
                <w:jc w:val="center"/>
              </w:trPr>
              <w:tc>
                <w:tcPr>
                  <w:tcW w:w="340" w:type="dxa"/>
                  <w:shd w:val="clear" w:color="auto" w:fill="FF0000"/>
                </w:tcPr>
                <w:p w14:paraId="3656B9AB" w14:textId="77777777" w:rsidR="00A556B3" w:rsidRPr="00B36250" w:rsidRDefault="00A556B3" w:rsidP="007401A0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134" w:type="dxa"/>
                  <w:vAlign w:val="center"/>
                </w:tcPr>
                <w:p w14:paraId="1F5283DE" w14:textId="77777777" w:rsidR="00A556B3" w:rsidRPr="00B36250" w:rsidRDefault="00A556B3" w:rsidP="007401A0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Crítico</w:t>
                  </w:r>
                </w:p>
              </w:tc>
              <w:tc>
                <w:tcPr>
                  <w:tcW w:w="340" w:type="dxa"/>
                  <w:shd w:val="clear" w:color="auto" w:fill="4F81BD"/>
                  <w:vAlign w:val="center"/>
                </w:tcPr>
                <w:p w14:paraId="45FB0818" w14:textId="77777777" w:rsidR="00A556B3" w:rsidRPr="00B36250" w:rsidRDefault="00A556B3" w:rsidP="007401A0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134" w:type="dxa"/>
                  <w:vAlign w:val="center"/>
                </w:tcPr>
                <w:p w14:paraId="5D2B3BF3" w14:textId="77777777" w:rsidR="00A556B3" w:rsidRPr="00B36250" w:rsidRDefault="00A556B3" w:rsidP="007401A0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B36250">
                    <w:rPr>
                      <w:rFonts w:ascii="Verdana" w:hAnsi="Verdana"/>
                      <w:sz w:val="16"/>
                      <w:szCs w:val="16"/>
                    </w:rPr>
                    <w:t>Desejáve</w:t>
                  </w:r>
                  <w:r>
                    <w:rPr>
                      <w:rFonts w:ascii="Verdana" w:hAnsi="Verdana"/>
                      <w:sz w:val="16"/>
                      <w:szCs w:val="16"/>
                    </w:rPr>
                    <w:t>l</w:t>
                  </w:r>
                </w:p>
              </w:tc>
            </w:tr>
            <w:tr w:rsidR="00A556B3" w:rsidRPr="00B36250" w14:paraId="4AAFA41D" w14:textId="77777777" w:rsidTr="007401A0">
              <w:trPr>
                <w:jc w:val="center"/>
              </w:trPr>
              <w:tc>
                <w:tcPr>
                  <w:tcW w:w="340" w:type="dxa"/>
                  <w:shd w:val="clear" w:color="auto" w:fill="auto"/>
                </w:tcPr>
                <w:p w14:paraId="4B584315" w14:textId="77777777" w:rsidR="00A556B3" w:rsidRPr="00B36250" w:rsidRDefault="00A556B3" w:rsidP="007401A0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1134" w:type="dxa"/>
                  <w:vAlign w:val="center"/>
                </w:tcPr>
                <w:p w14:paraId="01FE53EE" w14:textId="77777777" w:rsidR="00A556B3" w:rsidRPr="00B36250" w:rsidRDefault="00A556B3" w:rsidP="007401A0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 xml:space="preserve">NÃO </w:t>
                  </w:r>
                  <w:r w:rsidRPr="00B36250">
                    <w:rPr>
                      <w:rFonts w:ascii="Arial" w:hAnsi="Arial" w:cs="Arial"/>
                      <w:sz w:val="16"/>
                      <w:szCs w:val="16"/>
                    </w:rPr>
                    <w:t>Atingiu</w:t>
                  </w:r>
                </w:p>
              </w:tc>
              <w:tc>
                <w:tcPr>
                  <w:tcW w:w="340" w:type="dxa"/>
                  <w:shd w:val="clear" w:color="auto" w:fill="auto"/>
                  <w:vAlign w:val="center"/>
                </w:tcPr>
                <w:p w14:paraId="649841BE" w14:textId="77777777" w:rsidR="00A556B3" w:rsidRPr="00B36250" w:rsidRDefault="00A556B3" w:rsidP="007401A0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134" w:type="dxa"/>
                  <w:vAlign w:val="center"/>
                </w:tcPr>
                <w:p w14:paraId="2D8668A3" w14:textId="77777777" w:rsidR="00A556B3" w:rsidRPr="00B36250" w:rsidRDefault="00A556B3" w:rsidP="007401A0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B36250">
                    <w:rPr>
                      <w:rFonts w:ascii="Arial" w:hAnsi="Arial" w:cs="Arial"/>
                      <w:sz w:val="16"/>
                      <w:szCs w:val="16"/>
                    </w:rPr>
                    <w:t>Atingiu</w:t>
                  </w:r>
                </w:p>
              </w:tc>
            </w:tr>
            <w:tr w:rsidR="00A556B3" w:rsidRPr="00B36250" w14:paraId="300264D5" w14:textId="77777777" w:rsidTr="007401A0">
              <w:trPr>
                <w:jc w:val="center"/>
              </w:trPr>
              <w:tc>
                <w:tcPr>
                  <w:tcW w:w="340" w:type="dxa"/>
                  <w:shd w:val="clear" w:color="auto" w:fill="auto"/>
                </w:tcPr>
                <w:p w14:paraId="632692EA" w14:textId="77777777" w:rsidR="00A556B3" w:rsidRPr="00B36250" w:rsidRDefault="00A556B3" w:rsidP="007401A0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1134" w:type="dxa"/>
                  <w:vAlign w:val="center"/>
                </w:tcPr>
                <w:p w14:paraId="0CD3D6C7" w14:textId="77777777" w:rsidR="00A556B3" w:rsidRPr="00B36250" w:rsidRDefault="00A556B3" w:rsidP="007401A0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Verdana" w:hAnsi="Verdana"/>
                      <w:sz w:val="16"/>
                      <w:szCs w:val="16"/>
                    </w:rPr>
                  </w:pPr>
                  <w:r>
                    <w:rPr>
                      <w:rFonts w:ascii="Verdana" w:hAnsi="Verdana"/>
                      <w:sz w:val="16"/>
                      <w:szCs w:val="16"/>
                    </w:rPr>
                    <w:t>Formativa</w:t>
                  </w:r>
                </w:p>
              </w:tc>
              <w:tc>
                <w:tcPr>
                  <w:tcW w:w="340" w:type="dxa"/>
                  <w:shd w:val="clear" w:color="auto" w:fill="auto"/>
                  <w:vAlign w:val="center"/>
                </w:tcPr>
                <w:p w14:paraId="066DDAA3" w14:textId="77777777" w:rsidR="00A556B3" w:rsidRDefault="00A556B3" w:rsidP="007401A0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S</w:t>
                  </w:r>
                </w:p>
              </w:tc>
              <w:tc>
                <w:tcPr>
                  <w:tcW w:w="1134" w:type="dxa"/>
                  <w:vAlign w:val="center"/>
                </w:tcPr>
                <w:p w14:paraId="7DBAFB9D" w14:textId="77777777" w:rsidR="00A556B3" w:rsidRPr="00B36250" w:rsidRDefault="00A556B3" w:rsidP="007401A0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Somativa</w:t>
                  </w:r>
                </w:p>
              </w:tc>
            </w:tr>
          </w:tbl>
          <w:p w14:paraId="049F31CB" w14:textId="77777777" w:rsidR="00A556B3" w:rsidRPr="00663293" w:rsidRDefault="00A556B3" w:rsidP="00337D70">
            <w:pPr>
              <w:spacing w:before="2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712" w:type="dxa"/>
            <w:gridSpan w:val="8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F480605" w14:textId="77777777" w:rsidR="001C2C3E" w:rsidRPr="00663293" w:rsidRDefault="001C2C3E" w:rsidP="00C76381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</w:t>
            </w:r>
            <w:r w:rsidRPr="00663293">
              <w:rPr>
                <w:rFonts w:ascii="Arial" w:hAnsi="Arial" w:cs="Arial"/>
                <w:b/>
                <w:sz w:val="20"/>
                <w:szCs w:val="20"/>
              </w:rPr>
              <w:t>lunos</w:t>
            </w:r>
          </w:p>
        </w:tc>
      </w:tr>
      <w:tr w:rsidR="001C2C3E" w:rsidRPr="00663293" w14:paraId="53128261" w14:textId="77777777" w:rsidTr="00C837B1">
        <w:trPr>
          <w:cantSplit/>
          <w:trHeight w:val="1275"/>
        </w:trPr>
        <w:tc>
          <w:tcPr>
            <w:tcW w:w="709" w:type="dxa"/>
            <w:vMerge/>
            <w:tcBorders>
              <w:left w:val="single" w:sz="12" w:space="0" w:color="auto"/>
              <w:bottom w:val="single" w:sz="4" w:space="0" w:color="auto"/>
            </w:tcBorders>
          </w:tcPr>
          <w:p w14:paraId="62486C05" w14:textId="77777777" w:rsidR="001C2C3E" w:rsidRDefault="001C2C3E" w:rsidP="00337D70">
            <w:pPr>
              <w:spacing w:before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787" w:type="dxa"/>
            <w:vMerge/>
            <w:tcBorders>
              <w:bottom w:val="double" w:sz="4" w:space="0" w:color="auto"/>
            </w:tcBorders>
          </w:tcPr>
          <w:p w14:paraId="4101652C" w14:textId="77777777" w:rsidR="001C2C3E" w:rsidRDefault="001C2C3E" w:rsidP="00337D70">
            <w:pPr>
              <w:spacing w:before="12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715" w:type="dxa"/>
            <w:gridSpan w:val="2"/>
            <w:vMerge/>
          </w:tcPr>
          <w:p w14:paraId="4B99056E" w14:textId="77777777" w:rsidR="001C2C3E" w:rsidRDefault="001C2C3E" w:rsidP="00337D70">
            <w:pPr>
              <w:spacing w:before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1299C43A" w14:textId="77777777" w:rsidR="001C2C3E" w:rsidRPr="00B62D8F" w:rsidRDefault="001C2C3E" w:rsidP="00C76381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4DDBEF00" w14:textId="77777777" w:rsidR="001C2C3E" w:rsidRPr="00B62D8F" w:rsidRDefault="001C2C3E" w:rsidP="00C76381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3461D779" w14:textId="77777777" w:rsidR="001C2C3E" w:rsidRPr="00B62D8F" w:rsidRDefault="001C2C3E" w:rsidP="00C76381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3CF2D8B6" w14:textId="77777777" w:rsidR="001C2C3E" w:rsidRPr="00B62D8F" w:rsidRDefault="001C2C3E" w:rsidP="00C76381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0FB78278" w14:textId="77777777" w:rsidR="001C2C3E" w:rsidRPr="00B62D8F" w:rsidRDefault="001C2C3E" w:rsidP="00C76381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1FC39945" w14:textId="77777777" w:rsidR="001C2C3E" w:rsidRPr="00B62D8F" w:rsidRDefault="001C2C3E" w:rsidP="00C76381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0562CB0E" w14:textId="77777777" w:rsidR="001C2C3E" w:rsidRPr="00B62D8F" w:rsidRDefault="001C2C3E" w:rsidP="00C76381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  <w:right w:val="single" w:sz="12" w:space="0" w:color="auto"/>
            </w:tcBorders>
            <w:shd w:val="clear" w:color="auto" w:fill="auto"/>
            <w:textDirection w:val="btLr"/>
            <w:vAlign w:val="center"/>
          </w:tcPr>
          <w:p w14:paraId="34CE0A41" w14:textId="77777777" w:rsidR="001C2C3E" w:rsidRPr="00B62D8F" w:rsidRDefault="001C2C3E" w:rsidP="00C76381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2C77DF" w:rsidRPr="00663293" w14:paraId="7262A34C" w14:textId="77777777" w:rsidTr="00220880">
        <w:trPr>
          <w:trHeight w:val="1074"/>
        </w:trPr>
        <w:tc>
          <w:tcPr>
            <w:tcW w:w="709" w:type="dxa"/>
            <w:vMerge w:val="restart"/>
            <w:tcBorders>
              <w:top w:val="single" w:sz="4" w:space="0" w:color="auto"/>
              <w:left w:val="single" w:sz="12" w:space="0" w:color="auto"/>
            </w:tcBorders>
            <w:textDirection w:val="btLr"/>
            <w:vAlign w:val="center"/>
          </w:tcPr>
          <w:p w14:paraId="74CE44D5" w14:textId="77777777" w:rsidR="002C77DF" w:rsidRPr="009220E0" w:rsidRDefault="002C77DF" w:rsidP="00346B68">
            <w:pPr>
              <w:spacing w:after="0"/>
              <w:ind w:right="11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77055">
              <w:rPr>
                <w:rFonts w:ascii="Arial" w:hAnsi="Arial" w:cs="Arial"/>
                <w:b/>
                <w:sz w:val="18"/>
                <w:szCs w:val="18"/>
              </w:rPr>
              <w:t xml:space="preserve">Competências </w:t>
            </w:r>
            <w:r>
              <w:rPr>
                <w:rFonts w:ascii="Arial" w:hAnsi="Arial" w:cs="Arial"/>
                <w:b/>
                <w:sz w:val="18"/>
                <w:szCs w:val="18"/>
              </w:rPr>
              <w:t>Técnicas</w:t>
            </w:r>
          </w:p>
        </w:tc>
        <w:tc>
          <w:tcPr>
            <w:tcW w:w="2787" w:type="dxa"/>
            <w:tcBorders>
              <w:top w:val="nil"/>
            </w:tcBorders>
            <w:vAlign w:val="center"/>
          </w:tcPr>
          <w:p w14:paraId="398B06A8" w14:textId="77777777" w:rsidR="00111BD3" w:rsidRDefault="00111BD3" w:rsidP="00111BD3">
            <w:pPr>
              <w:pStyle w:val="Default"/>
              <w:jc w:val="center"/>
              <w:rPr>
                <w:color w:val="auto"/>
              </w:rPr>
            </w:pPr>
          </w:p>
          <w:p w14:paraId="258B3C11" w14:textId="77777777" w:rsidR="00111BD3" w:rsidRPr="00690CF9" w:rsidRDefault="00111BD3" w:rsidP="00111BD3">
            <w:pPr>
              <w:pStyle w:val="Defaul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90CF9">
              <w:rPr>
                <w:rFonts w:asciiTheme="minorHAnsi" w:hAnsiTheme="minorHAnsi" w:cstheme="minorHAnsi"/>
                <w:sz w:val="22"/>
                <w:szCs w:val="22"/>
              </w:rPr>
              <w:t xml:space="preserve">1. Identificar as topologias empregadas nas redes de computadores </w:t>
            </w:r>
          </w:p>
          <w:p w14:paraId="2ABCD012" w14:textId="019F1C1F" w:rsidR="002C77DF" w:rsidRPr="003364ED" w:rsidRDefault="002C77DF" w:rsidP="00202A0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3479" w:type="dxa"/>
            <w:tcBorders>
              <w:top w:val="nil"/>
            </w:tcBorders>
            <w:vAlign w:val="center"/>
          </w:tcPr>
          <w:p w14:paraId="5CDE3503" w14:textId="5976C50F" w:rsidR="002C77DF" w:rsidRPr="00B31BA5" w:rsidRDefault="00111BD3" w:rsidP="003B15F6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Identificou as topologias empregadas nas redes de computadores</w:t>
            </w:r>
            <w:r w:rsidR="00F8014A">
              <w:rPr>
                <w:rFonts w:ascii="Arial" w:hAnsi="Arial" w:cs="Arial"/>
                <w:color w:val="FF0000"/>
                <w:sz w:val="20"/>
                <w:szCs w:val="20"/>
              </w:rPr>
              <w:t>.</w:t>
            </w:r>
          </w:p>
        </w:tc>
        <w:tc>
          <w:tcPr>
            <w:tcW w:w="236" w:type="dxa"/>
            <w:tcBorders>
              <w:top w:val="nil"/>
            </w:tcBorders>
            <w:tcMar>
              <w:left w:w="0" w:type="dxa"/>
              <w:right w:w="0" w:type="dxa"/>
            </w:tcMar>
            <w:vAlign w:val="center"/>
          </w:tcPr>
          <w:p w14:paraId="6BEC0FE4" w14:textId="77777777" w:rsidR="002C77DF" w:rsidRPr="00C76381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76381"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62EBF3C5" w14:textId="77777777" w:rsidR="002C77DF" w:rsidRPr="00C76381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6D98A12B" w14:textId="77777777" w:rsidR="002C77DF" w:rsidRPr="00C76381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2946DB82" w14:textId="77777777" w:rsidR="002C77DF" w:rsidRPr="00C76381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5997CC1D" w14:textId="77777777" w:rsidR="002C77DF" w:rsidRPr="00C76381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110FFD37" w14:textId="77777777" w:rsidR="002C77DF" w:rsidRPr="00C76381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6B699379" w14:textId="77777777" w:rsidR="002C77DF" w:rsidRPr="00C76381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3FE9F23F" w14:textId="77777777" w:rsidR="002C77DF" w:rsidRPr="00C76381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F72F646" w14:textId="77777777" w:rsidR="002C77DF" w:rsidRPr="00B62D8F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2C77DF" w:rsidRPr="00663293" w14:paraId="41735D5F" w14:textId="77777777" w:rsidTr="00220880">
        <w:trPr>
          <w:trHeight w:val="982"/>
        </w:trPr>
        <w:tc>
          <w:tcPr>
            <w:tcW w:w="709" w:type="dxa"/>
            <w:vMerge/>
            <w:tcBorders>
              <w:left w:val="single" w:sz="12" w:space="0" w:color="auto"/>
            </w:tcBorders>
            <w:vAlign w:val="center"/>
          </w:tcPr>
          <w:p w14:paraId="08CE6F91" w14:textId="77777777" w:rsidR="002C77DF" w:rsidRPr="009220E0" w:rsidRDefault="002C77DF" w:rsidP="00337D70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87" w:type="dxa"/>
            <w:vAlign w:val="center"/>
          </w:tcPr>
          <w:p w14:paraId="448559B5" w14:textId="77777777" w:rsidR="00111BD3" w:rsidRPr="00690CF9" w:rsidRDefault="00111BD3" w:rsidP="00111BD3">
            <w:pPr>
              <w:pStyle w:val="Defaul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4ACF5EB4" w14:textId="77777777" w:rsidR="00111BD3" w:rsidRPr="00690CF9" w:rsidRDefault="00111BD3" w:rsidP="00111BD3">
            <w:pPr>
              <w:pStyle w:val="Defaul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90CF9">
              <w:rPr>
                <w:rFonts w:asciiTheme="minorHAnsi" w:hAnsiTheme="minorHAnsi" w:cstheme="minorHAnsi"/>
                <w:sz w:val="22"/>
                <w:szCs w:val="22"/>
              </w:rPr>
              <w:t xml:space="preserve">2. Identificar modelos e protocolo TCP/IP de rede e suas aplicações na comunicação entre sistemas computacionais </w:t>
            </w:r>
          </w:p>
          <w:p w14:paraId="0DA3A758" w14:textId="3DF26878" w:rsidR="002C77DF" w:rsidRPr="00690CF9" w:rsidRDefault="002C77DF" w:rsidP="00202A0D">
            <w:pPr>
              <w:autoSpaceDE w:val="0"/>
              <w:autoSpaceDN w:val="0"/>
              <w:adjustRightInd w:val="0"/>
              <w:spacing w:after="0" w:line="240" w:lineRule="auto"/>
              <w:ind w:left="-30"/>
              <w:jc w:val="center"/>
              <w:rPr>
                <w:rFonts w:asciiTheme="minorHAnsi" w:eastAsia="Segoe UI" w:hAnsiTheme="minorHAnsi" w:cstheme="minorHAnsi"/>
                <w:color w:val="000000"/>
              </w:rPr>
            </w:pPr>
          </w:p>
        </w:tc>
        <w:tc>
          <w:tcPr>
            <w:tcW w:w="3479" w:type="dxa"/>
            <w:vAlign w:val="center"/>
          </w:tcPr>
          <w:p w14:paraId="15D3B333" w14:textId="5D818760" w:rsidR="002C77DF" w:rsidRPr="00B31BA5" w:rsidRDefault="00111BD3" w:rsidP="00111BD3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Identificou os modelos e protocolos TCP/IP de rede, e sua comunicação entre sistemas computacionais.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5ED6266F" w14:textId="77777777" w:rsidR="002C77DF" w:rsidRPr="00C76381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76381"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61CDCEAD" w14:textId="77777777" w:rsidR="002C77DF" w:rsidRPr="00C76381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BB9E253" w14:textId="77777777" w:rsidR="002C77DF" w:rsidRPr="00C76381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23DE523C" w14:textId="77777777" w:rsidR="002C77DF" w:rsidRPr="00C76381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2E56223" w14:textId="77777777" w:rsidR="002C77DF" w:rsidRPr="00C76381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07547A01" w14:textId="77777777" w:rsidR="002C77DF" w:rsidRPr="00C76381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043CB0F" w14:textId="77777777" w:rsidR="002C77DF" w:rsidRPr="00C76381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07459315" w14:textId="77777777" w:rsidR="002C77DF" w:rsidRPr="00C76381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6537F28F" w14:textId="77777777" w:rsidR="002C77DF" w:rsidRPr="00B62D8F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2C77DF" w:rsidRPr="00663293" w14:paraId="6D8FE776" w14:textId="77777777" w:rsidTr="00202A0D">
        <w:trPr>
          <w:trHeight w:hRule="exact" w:val="1321"/>
        </w:trPr>
        <w:tc>
          <w:tcPr>
            <w:tcW w:w="709" w:type="dxa"/>
            <w:vMerge/>
            <w:tcBorders>
              <w:left w:val="single" w:sz="12" w:space="0" w:color="auto"/>
            </w:tcBorders>
            <w:vAlign w:val="center"/>
          </w:tcPr>
          <w:p w14:paraId="6DFB9E20" w14:textId="77777777" w:rsidR="002C77DF" w:rsidRPr="009220E0" w:rsidRDefault="002C77DF" w:rsidP="00337D70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87" w:type="dxa"/>
            <w:vAlign w:val="center"/>
          </w:tcPr>
          <w:p w14:paraId="47122F71" w14:textId="77777777" w:rsidR="00111BD3" w:rsidRPr="00690CF9" w:rsidRDefault="00111BD3" w:rsidP="00111BD3">
            <w:pPr>
              <w:pStyle w:val="Defaul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1FB2E69B" w14:textId="77777777" w:rsidR="00111BD3" w:rsidRPr="00690CF9" w:rsidRDefault="00111BD3" w:rsidP="00111BD3">
            <w:pPr>
              <w:pStyle w:val="Defaul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90CF9">
              <w:rPr>
                <w:rFonts w:asciiTheme="minorHAnsi" w:hAnsiTheme="minorHAnsi" w:cstheme="minorHAnsi"/>
                <w:sz w:val="22"/>
                <w:szCs w:val="22"/>
              </w:rPr>
              <w:t xml:space="preserve">3. Utilizar ativos e passivos que compõem uma rede de computadores </w:t>
            </w:r>
          </w:p>
          <w:p w14:paraId="3EB891E4" w14:textId="3D58560A" w:rsidR="002C77DF" w:rsidRPr="00690CF9" w:rsidRDefault="002C77DF" w:rsidP="00202A0D">
            <w:pPr>
              <w:spacing w:after="0" w:line="240" w:lineRule="auto"/>
              <w:ind w:left="-30"/>
              <w:jc w:val="center"/>
              <w:rPr>
                <w:rFonts w:asciiTheme="minorHAnsi" w:eastAsia="Segoe UI" w:hAnsiTheme="minorHAnsi" w:cstheme="minorHAnsi"/>
                <w:color w:val="000000"/>
              </w:rPr>
            </w:pPr>
          </w:p>
        </w:tc>
        <w:tc>
          <w:tcPr>
            <w:tcW w:w="3479" w:type="dxa"/>
            <w:vAlign w:val="center"/>
          </w:tcPr>
          <w:p w14:paraId="6E20ABF7" w14:textId="2EB0F2D1" w:rsidR="002C77DF" w:rsidRPr="00B16D3F" w:rsidRDefault="00111BD3" w:rsidP="003B15F6">
            <w:pPr>
              <w:spacing w:after="0" w:line="240" w:lineRule="auto"/>
              <w:ind w:firstLine="34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Utilizou ativos passivos que compõe uma rede de computadores, ex: roteador, Switch, Access Point.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23371C2B" w14:textId="77777777" w:rsidR="002C77DF" w:rsidRPr="00C76381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76381"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70DF9E56" w14:textId="77777777" w:rsidR="002C77DF" w:rsidRPr="00C76381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44E871BC" w14:textId="77777777" w:rsidR="002C77DF" w:rsidRPr="00C76381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144A5D23" w14:textId="77777777" w:rsidR="002C77DF" w:rsidRPr="00C76381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38610EB" w14:textId="77777777" w:rsidR="002C77DF" w:rsidRPr="00C76381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37805D2" w14:textId="77777777" w:rsidR="002C77DF" w:rsidRPr="00C76381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463F29E8" w14:textId="77777777" w:rsidR="002C77DF" w:rsidRPr="00C76381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B7B4B86" w14:textId="77777777" w:rsidR="002C77DF" w:rsidRPr="00C76381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3A0FF5F2" w14:textId="77777777" w:rsidR="002C77DF" w:rsidRPr="00B62D8F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202A0D" w:rsidRPr="00663293" w14:paraId="4FD2B50C" w14:textId="77777777" w:rsidTr="00D7688F">
        <w:trPr>
          <w:trHeight w:hRule="exact" w:val="720"/>
        </w:trPr>
        <w:tc>
          <w:tcPr>
            <w:tcW w:w="709" w:type="dxa"/>
            <w:vMerge w:val="restart"/>
            <w:tcBorders>
              <w:left w:val="single" w:sz="12" w:space="0" w:color="auto"/>
            </w:tcBorders>
            <w:textDirection w:val="btLr"/>
            <w:vAlign w:val="center"/>
          </w:tcPr>
          <w:p w14:paraId="5C8DC830" w14:textId="77777777" w:rsidR="00202A0D" w:rsidRPr="009220E0" w:rsidRDefault="00202A0D" w:rsidP="00346B68">
            <w:pPr>
              <w:spacing w:after="0"/>
              <w:ind w:left="113" w:right="11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77055">
              <w:rPr>
                <w:rFonts w:ascii="Arial" w:hAnsi="Arial" w:cs="Arial"/>
                <w:b/>
                <w:sz w:val="18"/>
                <w:szCs w:val="18"/>
              </w:rPr>
              <w:t>Competências de Gestão</w:t>
            </w:r>
          </w:p>
        </w:tc>
        <w:tc>
          <w:tcPr>
            <w:tcW w:w="2787" w:type="dxa"/>
            <w:vAlign w:val="center"/>
          </w:tcPr>
          <w:p w14:paraId="3704DC6B" w14:textId="77777777" w:rsidR="00111BD3" w:rsidRPr="00690CF9" w:rsidRDefault="00111BD3" w:rsidP="00111BD3">
            <w:pPr>
              <w:pStyle w:val="Defaul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5088BC6D" w14:textId="77777777" w:rsidR="00111BD3" w:rsidRPr="00690CF9" w:rsidRDefault="00111BD3" w:rsidP="00111BD3">
            <w:pPr>
              <w:pStyle w:val="Defaul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90CF9">
              <w:rPr>
                <w:rFonts w:asciiTheme="minorHAnsi" w:hAnsiTheme="minorHAnsi" w:cstheme="minorHAnsi"/>
                <w:sz w:val="22"/>
                <w:szCs w:val="22"/>
              </w:rPr>
              <w:t xml:space="preserve">1. Demonstrar autogestão </w:t>
            </w:r>
          </w:p>
          <w:p w14:paraId="0AD9C6F4" w14:textId="77777777" w:rsidR="00202A0D" w:rsidRPr="00690CF9" w:rsidRDefault="00202A0D" w:rsidP="00220880">
            <w:pPr>
              <w:pStyle w:val="TextoPC"/>
              <w:spacing w:after="0" w:line="240" w:lineRule="auto"/>
              <w:jc w:val="center"/>
              <w:rPr>
                <w:rFonts w:asciiTheme="minorHAnsi" w:eastAsia="Segoe UI" w:hAnsiTheme="minorHAnsi" w:cstheme="minorHAnsi"/>
                <w:color w:val="000000"/>
                <w:lang w:eastAsia="en-US"/>
              </w:rPr>
            </w:pPr>
          </w:p>
        </w:tc>
        <w:tc>
          <w:tcPr>
            <w:tcW w:w="3479" w:type="dxa"/>
            <w:vAlign w:val="center"/>
          </w:tcPr>
          <w:p w14:paraId="1F35BE6F" w14:textId="77777777" w:rsidR="00202A0D" w:rsidRPr="00B31BA5" w:rsidRDefault="00202A0D" w:rsidP="00B31BA5">
            <w:pPr>
              <w:spacing w:after="0" w:line="240" w:lineRule="auto"/>
              <w:ind w:firstLine="34"/>
              <w:jc w:val="center"/>
              <w:rPr>
                <w:rFonts w:ascii="Arial" w:hAnsi="Arial" w:cs="Arial"/>
                <w:color w:val="0070C0"/>
                <w:sz w:val="20"/>
                <w:szCs w:val="20"/>
              </w:rPr>
            </w:pPr>
            <w:r w:rsidRPr="00B31BA5">
              <w:rPr>
                <w:rFonts w:ascii="Arial" w:hAnsi="Arial" w:cs="Arial"/>
                <w:color w:val="0070C0"/>
                <w:sz w:val="20"/>
                <w:szCs w:val="20"/>
              </w:rPr>
              <w:t>Auto avaliação.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459D2F4F" w14:textId="77777777" w:rsidR="00202A0D" w:rsidRPr="00C76381" w:rsidRDefault="00202A0D" w:rsidP="003B15F6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76381"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4B1F511A" w14:textId="77777777" w:rsidR="00202A0D" w:rsidRPr="00C76381" w:rsidRDefault="00202A0D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5F9C3DC" w14:textId="77777777" w:rsidR="00202A0D" w:rsidRPr="00C76381" w:rsidRDefault="00202A0D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023141B" w14:textId="77777777" w:rsidR="00202A0D" w:rsidRPr="00C76381" w:rsidRDefault="00202A0D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1F3B1409" w14:textId="77777777" w:rsidR="00202A0D" w:rsidRPr="00C76381" w:rsidRDefault="00202A0D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62C75D1" w14:textId="77777777" w:rsidR="00202A0D" w:rsidRPr="00C76381" w:rsidRDefault="00202A0D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64355AD" w14:textId="77777777" w:rsidR="00202A0D" w:rsidRPr="00C76381" w:rsidRDefault="00202A0D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1A965116" w14:textId="77777777" w:rsidR="00202A0D" w:rsidRPr="00C76381" w:rsidRDefault="00202A0D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7DF4E37C" w14:textId="77777777" w:rsidR="00202A0D" w:rsidRPr="00B62D8F" w:rsidRDefault="00202A0D" w:rsidP="003B15F6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202A0D" w:rsidRPr="00663293" w14:paraId="7277FE8C" w14:textId="77777777" w:rsidTr="00202A0D">
        <w:trPr>
          <w:trHeight w:hRule="exact" w:val="1266"/>
        </w:trPr>
        <w:tc>
          <w:tcPr>
            <w:tcW w:w="709" w:type="dxa"/>
            <w:vMerge/>
            <w:tcBorders>
              <w:left w:val="single" w:sz="12" w:space="0" w:color="auto"/>
            </w:tcBorders>
            <w:textDirection w:val="btLr"/>
            <w:vAlign w:val="center"/>
          </w:tcPr>
          <w:p w14:paraId="44FB30F8" w14:textId="77777777" w:rsidR="00202A0D" w:rsidRPr="00D77055" w:rsidRDefault="00202A0D" w:rsidP="00337D70">
            <w:pPr>
              <w:spacing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787" w:type="dxa"/>
            <w:vAlign w:val="center"/>
          </w:tcPr>
          <w:p w14:paraId="7C24A101" w14:textId="77777777" w:rsidR="00111BD3" w:rsidRPr="00690CF9" w:rsidRDefault="00111BD3" w:rsidP="00111BD3">
            <w:pPr>
              <w:pStyle w:val="Defaul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60D36847" w14:textId="6335173F" w:rsidR="00202A0D" w:rsidRPr="00690CF9" w:rsidRDefault="00111BD3" w:rsidP="00111BD3">
            <w:pPr>
              <w:pStyle w:val="Defaul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90CF9">
              <w:rPr>
                <w:rFonts w:asciiTheme="minorHAnsi" w:hAnsiTheme="minorHAnsi" w:cstheme="minorHAnsi"/>
                <w:sz w:val="22"/>
                <w:szCs w:val="22"/>
              </w:rPr>
              <w:t>2. Demonstrar pensamento analítico</w:t>
            </w:r>
          </w:p>
        </w:tc>
        <w:tc>
          <w:tcPr>
            <w:tcW w:w="3479" w:type="dxa"/>
            <w:vAlign w:val="center"/>
          </w:tcPr>
          <w:p w14:paraId="7759EF62" w14:textId="77777777" w:rsidR="00202A0D" w:rsidRPr="00B31BA5" w:rsidRDefault="00202A0D" w:rsidP="00B31BA5">
            <w:pPr>
              <w:spacing w:after="0" w:line="240" w:lineRule="auto"/>
              <w:ind w:firstLine="34"/>
              <w:jc w:val="center"/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 xml:space="preserve">Abstrair as tecnologias estudadas para solucionar o problema proposto. 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04AD6F4A" w14:textId="77777777" w:rsidR="00202A0D" w:rsidRPr="00C76381" w:rsidRDefault="00202A0D" w:rsidP="003B15F6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76381"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1DA6542E" w14:textId="77777777" w:rsidR="00202A0D" w:rsidRPr="00C76381" w:rsidRDefault="00202A0D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041E394" w14:textId="77777777" w:rsidR="00202A0D" w:rsidRPr="00C76381" w:rsidRDefault="00202A0D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22B00AE" w14:textId="77777777" w:rsidR="00202A0D" w:rsidRPr="00C76381" w:rsidRDefault="00202A0D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42C6D796" w14:textId="77777777" w:rsidR="00202A0D" w:rsidRPr="00C76381" w:rsidRDefault="00202A0D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E1831B3" w14:textId="77777777" w:rsidR="00202A0D" w:rsidRPr="00C76381" w:rsidRDefault="00202A0D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4E11D2A" w14:textId="77777777" w:rsidR="00202A0D" w:rsidRPr="00C76381" w:rsidRDefault="00202A0D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1126E5D" w14:textId="77777777" w:rsidR="00202A0D" w:rsidRPr="00C76381" w:rsidRDefault="00202A0D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2DE403A5" w14:textId="77777777" w:rsidR="00202A0D" w:rsidRPr="00B62D8F" w:rsidRDefault="00202A0D" w:rsidP="003B15F6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202A0D" w:rsidRPr="00663293" w14:paraId="07F7EAF9" w14:textId="77777777" w:rsidTr="00202A0D">
        <w:trPr>
          <w:trHeight w:hRule="exact" w:val="1266"/>
        </w:trPr>
        <w:tc>
          <w:tcPr>
            <w:tcW w:w="709" w:type="dxa"/>
            <w:vMerge/>
            <w:tcBorders>
              <w:left w:val="single" w:sz="12" w:space="0" w:color="auto"/>
            </w:tcBorders>
            <w:textDirection w:val="btLr"/>
            <w:vAlign w:val="center"/>
          </w:tcPr>
          <w:p w14:paraId="62431CDC" w14:textId="77777777" w:rsidR="00202A0D" w:rsidRPr="00D77055" w:rsidRDefault="00202A0D" w:rsidP="00337D70">
            <w:pPr>
              <w:spacing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787" w:type="dxa"/>
            <w:vAlign w:val="center"/>
          </w:tcPr>
          <w:p w14:paraId="221C4D91" w14:textId="77777777" w:rsidR="00111BD3" w:rsidRPr="00690CF9" w:rsidRDefault="00111BD3" w:rsidP="00111BD3">
            <w:pPr>
              <w:pStyle w:val="Defaul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32D86FD8" w14:textId="77777777" w:rsidR="00111BD3" w:rsidRPr="00690CF9" w:rsidRDefault="00111BD3" w:rsidP="00111BD3">
            <w:pPr>
              <w:pStyle w:val="Defaul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90CF9">
              <w:rPr>
                <w:rFonts w:asciiTheme="minorHAnsi" w:hAnsiTheme="minorHAnsi" w:cstheme="minorHAnsi"/>
                <w:sz w:val="22"/>
                <w:szCs w:val="22"/>
              </w:rPr>
              <w:t xml:space="preserve">3. Demonstrar inteligência emocional </w:t>
            </w:r>
          </w:p>
          <w:p w14:paraId="49E398E2" w14:textId="77777777" w:rsidR="00202A0D" w:rsidRPr="00690CF9" w:rsidRDefault="00202A0D" w:rsidP="00202A0D">
            <w:pPr>
              <w:pStyle w:val="TextoPC"/>
              <w:spacing w:after="0" w:line="240" w:lineRule="auto"/>
              <w:ind w:left="-30"/>
              <w:jc w:val="center"/>
              <w:rPr>
                <w:rFonts w:asciiTheme="minorHAnsi" w:eastAsia="Segoe UI" w:hAnsiTheme="minorHAnsi" w:cstheme="minorHAnsi"/>
                <w:color w:val="000000"/>
                <w:lang w:eastAsia="en-US"/>
              </w:rPr>
            </w:pPr>
          </w:p>
        </w:tc>
        <w:tc>
          <w:tcPr>
            <w:tcW w:w="3479" w:type="dxa"/>
            <w:vAlign w:val="center"/>
          </w:tcPr>
          <w:p w14:paraId="1149100A" w14:textId="77777777" w:rsidR="00202A0D" w:rsidRPr="00311357" w:rsidRDefault="00311357" w:rsidP="00B31BA5">
            <w:pPr>
              <w:spacing w:after="0" w:line="240" w:lineRule="auto"/>
              <w:ind w:firstLine="34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311357">
              <w:rPr>
                <w:rFonts w:ascii="Arial" w:hAnsi="Arial" w:cs="Arial"/>
                <w:color w:val="FF0000"/>
                <w:sz w:val="20"/>
                <w:szCs w:val="20"/>
              </w:rPr>
              <w:t>Separou corretamente as principais ideias propostas de modo a abstrair os elementos para realizar o objetivo proposto.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16287F21" w14:textId="42A04E93" w:rsidR="00202A0D" w:rsidRPr="00C76381" w:rsidRDefault="00CE3A93" w:rsidP="003B15F6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5BE93A62" w14:textId="77777777" w:rsidR="00202A0D" w:rsidRPr="00C76381" w:rsidRDefault="00202A0D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84BA73E" w14:textId="77777777" w:rsidR="00202A0D" w:rsidRPr="00C76381" w:rsidRDefault="00202A0D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4B3F2EB" w14:textId="77777777" w:rsidR="00202A0D" w:rsidRPr="00C76381" w:rsidRDefault="00202A0D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D34F5C7" w14:textId="77777777" w:rsidR="00202A0D" w:rsidRPr="00C76381" w:rsidRDefault="00202A0D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0B4020A7" w14:textId="77777777" w:rsidR="00202A0D" w:rsidRPr="00C76381" w:rsidRDefault="00202A0D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1D7B270A" w14:textId="77777777" w:rsidR="00202A0D" w:rsidRPr="00C76381" w:rsidRDefault="00202A0D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4F904CB7" w14:textId="77777777" w:rsidR="00202A0D" w:rsidRPr="00C76381" w:rsidRDefault="00202A0D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06971CD3" w14:textId="77777777" w:rsidR="00202A0D" w:rsidRPr="00B62D8F" w:rsidRDefault="00202A0D" w:rsidP="003B15F6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202A0D" w:rsidRPr="00663293" w14:paraId="23E23B20" w14:textId="77777777" w:rsidTr="00202A0D">
        <w:trPr>
          <w:trHeight w:hRule="exact" w:val="1266"/>
        </w:trPr>
        <w:tc>
          <w:tcPr>
            <w:tcW w:w="709" w:type="dxa"/>
            <w:vMerge/>
            <w:tcBorders>
              <w:left w:val="single" w:sz="12" w:space="0" w:color="auto"/>
            </w:tcBorders>
            <w:textDirection w:val="btLr"/>
            <w:vAlign w:val="center"/>
          </w:tcPr>
          <w:p w14:paraId="2A1F701D" w14:textId="77777777" w:rsidR="00202A0D" w:rsidRPr="00D77055" w:rsidRDefault="00202A0D" w:rsidP="00337D70">
            <w:pPr>
              <w:spacing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787" w:type="dxa"/>
            <w:vAlign w:val="center"/>
          </w:tcPr>
          <w:p w14:paraId="7CF502E1" w14:textId="77777777" w:rsidR="00111BD3" w:rsidRPr="00690CF9" w:rsidRDefault="00111BD3" w:rsidP="00111BD3">
            <w:pPr>
              <w:pStyle w:val="Defaul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5E7C6F77" w14:textId="77777777" w:rsidR="00111BD3" w:rsidRPr="00690CF9" w:rsidRDefault="00111BD3" w:rsidP="00111BD3">
            <w:pPr>
              <w:pStyle w:val="Defaul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90CF9">
              <w:rPr>
                <w:rFonts w:asciiTheme="minorHAnsi" w:hAnsiTheme="minorHAnsi" w:cstheme="minorHAnsi"/>
                <w:sz w:val="22"/>
                <w:szCs w:val="22"/>
              </w:rPr>
              <w:t xml:space="preserve">4. Demonstrar autonomia </w:t>
            </w:r>
          </w:p>
          <w:p w14:paraId="03EFCA41" w14:textId="77777777" w:rsidR="00202A0D" w:rsidRPr="00690CF9" w:rsidRDefault="00202A0D" w:rsidP="00202A0D">
            <w:pPr>
              <w:spacing w:after="0" w:line="240" w:lineRule="auto"/>
              <w:jc w:val="center"/>
              <w:rPr>
                <w:rFonts w:asciiTheme="minorHAnsi" w:eastAsia="Segoe UI" w:hAnsiTheme="minorHAnsi" w:cstheme="minorHAnsi"/>
              </w:rPr>
            </w:pPr>
          </w:p>
        </w:tc>
        <w:tc>
          <w:tcPr>
            <w:tcW w:w="3479" w:type="dxa"/>
            <w:vAlign w:val="center"/>
          </w:tcPr>
          <w:p w14:paraId="50B6C838" w14:textId="77777777" w:rsidR="00202A0D" w:rsidRDefault="00311357" w:rsidP="00B31BA5">
            <w:pPr>
              <w:spacing w:after="0" w:line="240" w:lineRule="auto"/>
              <w:ind w:firstLine="34"/>
              <w:jc w:val="center"/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>Finalizar a atividade em um tempo razoável e propor uma ideia coerente com o que foi pedido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5F96A722" w14:textId="1AF32B08" w:rsidR="00202A0D" w:rsidRPr="00C76381" w:rsidRDefault="00CE3A93" w:rsidP="003B15F6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5B95CD12" w14:textId="77777777" w:rsidR="00202A0D" w:rsidRPr="00C76381" w:rsidRDefault="00202A0D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220BBB2" w14:textId="77777777" w:rsidR="00202A0D" w:rsidRPr="00C76381" w:rsidRDefault="00202A0D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13CB595B" w14:textId="77777777" w:rsidR="00202A0D" w:rsidRPr="00C76381" w:rsidRDefault="00202A0D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D9C8D39" w14:textId="77777777" w:rsidR="00202A0D" w:rsidRPr="00C76381" w:rsidRDefault="00202A0D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75E05EE" w14:textId="77777777" w:rsidR="00202A0D" w:rsidRPr="00C76381" w:rsidRDefault="00202A0D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2FC17F8B" w14:textId="77777777" w:rsidR="00202A0D" w:rsidRPr="00C76381" w:rsidRDefault="00202A0D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0A4F7224" w14:textId="77777777" w:rsidR="00202A0D" w:rsidRPr="00C76381" w:rsidRDefault="00202A0D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5AE48A43" w14:textId="77777777" w:rsidR="00202A0D" w:rsidRPr="00B62D8F" w:rsidRDefault="00202A0D" w:rsidP="003B15F6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D52010" w:rsidRPr="00663293" w14:paraId="2F599F29" w14:textId="77777777" w:rsidTr="002C77DF">
        <w:trPr>
          <w:trHeight w:hRule="exact" w:val="567"/>
        </w:trPr>
        <w:tc>
          <w:tcPr>
            <w:tcW w:w="7211" w:type="dxa"/>
            <w:gridSpan w:val="4"/>
            <w:tcBorders>
              <w:left w:val="single" w:sz="12" w:space="0" w:color="auto"/>
            </w:tcBorders>
            <w:vAlign w:val="center"/>
          </w:tcPr>
          <w:p w14:paraId="5EBBE275" w14:textId="77777777" w:rsidR="00D52010" w:rsidRPr="00C76381" w:rsidRDefault="00D52010" w:rsidP="007401A0">
            <w:pPr>
              <w:spacing w:after="0" w:line="240" w:lineRule="auto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C76381">
              <w:rPr>
                <w:rFonts w:ascii="Verdana" w:hAnsi="Verdana"/>
                <w:b/>
                <w:sz w:val="20"/>
                <w:szCs w:val="20"/>
              </w:rPr>
              <w:t>Nível de Desempenho</w:t>
            </w: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3382A365" w14:textId="77777777" w:rsidR="00D52010" w:rsidRPr="00C76381" w:rsidRDefault="00D52010" w:rsidP="00C7638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5C71F136" w14:textId="77777777" w:rsidR="00D52010" w:rsidRPr="00C76381" w:rsidRDefault="00D52010" w:rsidP="00C7638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62199465" w14:textId="77777777" w:rsidR="00D52010" w:rsidRPr="00C76381" w:rsidRDefault="00D52010" w:rsidP="00C7638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0DA123B1" w14:textId="77777777" w:rsidR="00D52010" w:rsidRPr="00C76381" w:rsidRDefault="00D52010" w:rsidP="00C7638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4C4CEA3D" w14:textId="77777777" w:rsidR="00D52010" w:rsidRPr="00C76381" w:rsidRDefault="00D52010" w:rsidP="00C7638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50895670" w14:textId="77777777" w:rsidR="00D52010" w:rsidRPr="00C76381" w:rsidRDefault="00D52010" w:rsidP="00C7638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38C1F859" w14:textId="77777777" w:rsidR="00D52010" w:rsidRPr="00C76381" w:rsidRDefault="00D52010" w:rsidP="00C7638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  <w:right w:val="single" w:sz="12" w:space="0" w:color="auto"/>
            </w:tcBorders>
            <w:shd w:val="clear" w:color="auto" w:fill="auto"/>
            <w:vAlign w:val="center"/>
          </w:tcPr>
          <w:p w14:paraId="0C8FE7CE" w14:textId="77777777" w:rsidR="00D52010" w:rsidRPr="00663293" w:rsidRDefault="00D52010" w:rsidP="00C76381">
            <w:pPr>
              <w:spacing w:after="0" w:line="240" w:lineRule="auto"/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</w:tr>
      <w:tr w:rsidR="00D52010" w:rsidRPr="00663293" w14:paraId="4317CA29" w14:textId="77777777" w:rsidTr="00083405">
        <w:trPr>
          <w:trHeight w:hRule="exact" w:val="567"/>
        </w:trPr>
        <w:tc>
          <w:tcPr>
            <w:tcW w:w="7211" w:type="dxa"/>
            <w:gridSpan w:val="4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5FF7A40B" w14:textId="77777777" w:rsidR="00D52010" w:rsidRPr="00C76381" w:rsidRDefault="00D52010" w:rsidP="007401A0">
            <w:pPr>
              <w:spacing w:after="0" w:line="240" w:lineRule="auto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C76381">
              <w:rPr>
                <w:rFonts w:ascii="Verdana" w:hAnsi="Verdana"/>
                <w:b/>
                <w:sz w:val="20"/>
                <w:szCs w:val="20"/>
              </w:rPr>
              <w:t>Nota</w:t>
            </w: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41004F19" w14:textId="77777777" w:rsidR="00D52010" w:rsidRPr="00C76381" w:rsidRDefault="00D52010" w:rsidP="00C7638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67C0C651" w14:textId="77777777" w:rsidR="00D52010" w:rsidRPr="00C76381" w:rsidRDefault="00D52010" w:rsidP="00C7638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308D56CC" w14:textId="77777777" w:rsidR="00D52010" w:rsidRPr="00C76381" w:rsidRDefault="00D52010" w:rsidP="00C7638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797E50C6" w14:textId="77777777" w:rsidR="00D52010" w:rsidRPr="00C76381" w:rsidRDefault="00D52010" w:rsidP="00C7638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7B04FA47" w14:textId="77777777" w:rsidR="00D52010" w:rsidRPr="00C76381" w:rsidRDefault="00D52010" w:rsidP="00C7638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568C698B" w14:textId="77777777" w:rsidR="00D52010" w:rsidRPr="00C76381" w:rsidRDefault="00D52010" w:rsidP="00C7638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1A939487" w14:textId="77777777" w:rsidR="00D52010" w:rsidRPr="00C76381" w:rsidRDefault="00D52010" w:rsidP="00C7638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AA258D8" w14:textId="77777777" w:rsidR="00D52010" w:rsidRPr="00663293" w:rsidRDefault="00D52010" w:rsidP="00C76381">
            <w:pPr>
              <w:spacing w:after="0" w:line="240" w:lineRule="auto"/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</w:tr>
    </w:tbl>
    <w:p w14:paraId="6FFBD3EC" w14:textId="77777777" w:rsidR="00220880" w:rsidRDefault="00220880" w:rsidP="00377BB6">
      <w:pPr>
        <w:tabs>
          <w:tab w:val="left" w:pos="8690"/>
        </w:tabs>
        <w:jc w:val="center"/>
        <w:rPr>
          <w:rFonts w:ascii="Arial" w:hAnsi="Arial" w:cs="Arial"/>
          <w:sz w:val="20"/>
          <w:szCs w:val="20"/>
        </w:rPr>
      </w:pPr>
    </w:p>
    <w:p w14:paraId="30DCCCAD" w14:textId="77777777" w:rsidR="00621DB8" w:rsidRDefault="00220880" w:rsidP="00377BB6">
      <w:pPr>
        <w:tabs>
          <w:tab w:val="left" w:pos="8690"/>
        </w:tabs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tbl>
      <w:tblPr>
        <w:tblW w:w="9923" w:type="dxa"/>
        <w:tblInd w:w="-7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970"/>
        <w:gridCol w:w="2693"/>
        <w:gridCol w:w="3260"/>
      </w:tblGrid>
      <w:tr w:rsidR="001C7FE6" w14:paraId="67AD18CA" w14:textId="77777777" w:rsidTr="6D643BDC">
        <w:trPr>
          <w:trHeight w:val="397"/>
        </w:trPr>
        <w:tc>
          <w:tcPr>
            <w:tcW w:w="9923" w:type="dxa"/>
            <w:gridSpan w:val="3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71A1CD5E" w14:textId="77777777" w:rsidR="001C7FE6" w:rsidRPr="00D46FCF" w:rsidRDefault="001C7FE6" w:rsidP="00E86EB7">
            <w:pPr>
              <w:tabs>
                <w:tab w:val="left" w:pos="3975"/>
                <w:tab w:val="center" w:pos="4819"/>
              </w:tabs>
              <w:spacing w:after="0" w:line="240" w:lineRule="auto"/>
              <w:jc w:val="center"/>
              <w:rPr>
                <w:b/>
                <w:bCs/>
                <w:lang w:eastAsia="ar-SA"/>
              </w:rPr>
            </w:pPr>
            <w:bookmarkStart w:id="0" w:name="_Hlk52006100"/>
            <w:r w:rsidRPr="00D46FCF">
              <w:rPr>
                <w:rFonts w:ascii="Arial Narrow" w:hAnsi="Arial Narrow" w:cs="Arial Narrow"/>
                <w:b/>
                <w:bCs/>
                <w:lang w:eastAsia="ar-SA"/>
              </w:rPr>
              <w:lastRenderedPageBreak/>
              <w:t xml:space="preserve">PLANO DE AULA </w:t>
            </w:r>
          </w:p>
        </w:tc>
      </w:tr>
      <w:tr w:rsidR="00C76F6E" w14:paraId="18335CF1" w14:textId="77777777" w:rsidTr="6D643BDC">
        <w:trPr>
          <w:trHeight w:val="397"/>
        </w:trPr>
        <w:tc>
          <w:tcPr>
            <w:tcW w:w="3970" w:type="dxa"/>
            <w:tcBorders>
              <w:top w:val="single" w:sz="4" w:space="0" w:color="auto"/>
              <w:left w:val="single" w:sz="12" w:space="0" w:color="auto"/>
              <w:bottom w:val="double" w:sz="4" w:space="0" w:color="auto"/>
              <w:right w:val="single" w:sz="2" w:space="0" w:color="auto"/>
            </w:tcBorders>
            <w:vAlign w:val="center"/>
          </w:tcPr>
          <w:p w14:paraId="4287FD86" w14:textId="77777777" w:rsidR="00C76F6E" w:rsidRPr="00C76F6E" w:rsidRDefault="00C76F6E" w:rsidP="007401A0">
            <w:pPr>
              <w:tabs>
                <w:tab w:val="left" w:pos="3975"/>
                <w:tab w:val="center" w:pos="4819"/>
              </w:tabs>
              <w:spacing w:after="0" w:line="240" w:lineRule="auto"/>
              <w:jc w:val="center"/>
              <w:rPr>
                <w:rFonts w:ascii="Arial Narrow" w:hAnsi="Arial Narrow" w:cs="Arial Narrow"/>
                <w:b/>
                <w:bCs/>
                <w:color w:val="333300"/>
                <w:lang w:eastAsia="ar-SA"/>
              </w:rPr>
            </w:pPr>
            <w:r w:rsidRPr="00C76F6E">
              <w:rPr>
                <w:rFonts w:ascii="Arial Narrow" w:hAnsi="Arial Narrow" w:cs="Arial Narrow"/>
                <w:b/>
                <w:bCs/>
                <w:color w:val="333300"/>
                <w:lang w:eastAsia="ar-SA"/>
              </w:rPr>
              <w:t>CONHECIMENTOS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2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0318D005" w14:textId="77777777" w:rsidR="00C76F6E" w:rsidRPr="00C76F6E" w:rsidRDefault="00C76F6E" w:rsidP="007401A0">
            <w:pPr>
              <w:tabs>
                <w:tab w:val="left" w:pos="3975"/>
                <w:tab w:val="center" w:pos="4819"/>
              </w:tabs>
              <w:spacing w:after="0" w:line="240" w:lineRule="auto"/>
              <w:jc w:val="center"/>
              <w:rPr>
                <w:rFonts w:ascii="Arial Narrow" w:hAnsi="Arial Narrow" w:cs="Arial Narrow"/>
                <w:b/>
                <w:bCs/>
                <w:color w:val="333300"/>
                <w:lang w:eastAsia="ar-SA"/>
              </w:rPr>
            </w:pPr>
            <w:r w:rsidRPr="00C76F6E">
              <w:rPr>
                <w:rFonts w:ascii="Arial Narrow" w:hAnsi="Arial Narrow" w:cs="Arial Narrow"/>
                <w:b/>
                <w:bCs/>
                <w:color w:val="333300"/>
                <w:lang w:eastAsia="ar-SA"/>
              </w:rPr>
              <w:t>ESTRATÉGIAS</w:t>
            </w:r>
            <w:r w:rsidR="00E86EB7">
              <w:rPr>
                <w:rFonts w:ascii="Arial Narrow" w:hAnsi="Arial Narrow" w:cs="Arial Narrow"/>
                <w:b/>
                <w:bCs/>
                <w:color w:val="333300"/>
                <w:lang w:eastAsia="ar-SA"/>
              </w:rPr>
              <w:t xml:space="preserve"> DE ENSINO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79ED1E4A" w14:textId="77777777" w:rsidR="00C76F6E" w:rsidRPr="00C76F6E" w:rsidRDefault="00C967C2" w:rsidP="00C967C2">
            <w:pPr>
              <w:tabs>
                <w:tab w:val="left" w:pos="3975"/>
                <w:tab w:val="center" w:pos="4819"/>
              </w:tabs>
              <w:spacing w:after="0" w:line="240" w:lineRule="auto"/>
              <w:jc w:val="center"/>
              <w:rPr>
                <w:rFonts w:ascii="Arial Narrow" w:hAnsi="Arial Narrow" w:cs="Arial Narrow"/>
                <w:b/>
                <w:bCs/>
                <w:color w:val="333300"/>
                <w:lang w:eastAsia="ar-SA"/>
              </w:rPr>
            </w:pPr>
            <w:r>
              <w:rPr>
                <w:rFonts w:ascii="Arial Narrow" w:hAnsi="Arial Narrow" w:cs="Arial Narrow"/>
                <w:b/>
                <w:bCs/>
                <w:color w:val="333300"/>
                <w:lang w:eastAsia="ar-SA"/>
              </w:rPr>
              <w:t xml:space="preserve">INTERVENÇÕES </w:t>
            </w:r>
            <w:r w:rsidR="00C76F6E" w:rsidRPr="00C76F6E">
              <w:rPr>
                <w:rFonts w:ascii="Arial Narrow" w:hAnsi="Arial Narrow" w:cs="Arial Narrow"/>
                <w:b/>
                <w:bCs/>
                <w:color w:val="333300"/>
                <w:lang w:eastAsia="ar-SA"/>
              </w:rPr>
              <w:t>MEDIA</w:t>
            </w:r>
            <w:r>
              <w:rPr>
                <w:rFonts w:ascii="Arial Narrow" w:hAnsi="Arial Narrow" w:cs="Arial Narrow"/>
                <w:b/>
                <w:bCs/>
                <w:color w:val="333300"/>
                <w:lang w:eastAsia="ar-SA"/>
              </w:rPr>
              <w:t>DORAS</w:t>
            </w:r>
          </w:p>
        </w:tc>
      </w:tr>
      <w:tr w:rsidR="00CB196D" w14:paraId="111E867F" w14:textId="77777777" w:rsidTr="6D643BDC">
        <w:trPr>
          <w:trHeight w:val="567"/>
        </w:trPr>
        <w:tc>
          <w:tcPr>
            <w:tcW w:w="3970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14:paraId="61B03117" w14:textId="77777777" w:rsidR="003A6893" w:rsidRDefault="006C1EAB" w:rsidP="006C1EAB">
            <w:pPr>
              <w:pStyle w:val="Default"/>
              <w:rPr>
                <w:rFonts w:asciiTheme="minorHAnsi" w:hAnsiTheme="minorHAnsi" w:cstheme="minorHAnsi"/>
                <w:b/>
                <w:bCs/>
                <w:sz w:val="22"/>
                <w:szCs w:val="20"/>
              </w:rPr>
            </w:pPr>
            <w:r w:rsidRPr="00585C46">
              <w:rPr>
                <w:rFonts w:asciiTheme="minorHAnsi" w:hAnsiTheme="minorHAnsi" w:cstheme="minorHAnsi"/>
                <w:b/>
                <w:bCs/>
                <w:sz w:val="22"/>
                <w:szCs w:val="20"/>
              </w:rPr>
              <w:t xml:space="preserve">1. Arquitetura de Redes </w:t>
            </w:r>
          </w:p>
          <w:p w14:paraId="2C8E42DB" w14:textId="3F582BA1" w:rsidR="006C1EAB" w:rsidRPr="00585C46" w:rsidRDefault="006C1EAB" w:rsidP="006C1EAB">
            <w:pPr>
              <w:pStyle w:val="Default"/>
              <w:rPr>
                <w:rFonts w:asciiTheme="minorHAnsi" w:hAnsiTheme="minorHAnsi" w:cstheme="minorHAnsi"/>
                <w:sz w:val="22"/>
                <w:szCs w:val="20"/>
              </w:rPr>
            </w:pPr>
            <w:r w:rsidRPr="00585C46">
              <w:rPr>
                <w:rFonts w:asciiTheme="minorHAnsi" w:hAnsiTheme="minorHAnsi" w:cstheme="minorHAnsi"/>
                <w:sz w:val="22"/>
                <w:szCs w:val="20"/>
              </w:rPr>
              <w:t xml:space="preserve">1.1. Definição </w:t>
            </w:r>
          </w:p>
          <w:p w14:paraId="68A784CD" w14:textId="77777777" w:rsidR="006C1EAB" w:rsidRPr="00585C46" w:rsidRDefault="006C1EAB" w:rsidP="006C1EAB">
            <w:pPr>
              <w:pStyle w:val="Default"/>
              <w:rPr>
                <w:rFonts w:asciiTheme="minorHAnsi" w:hAnsiTheme="minorHAnsi" w:cstheme="minorHAnsi"/>
                <w:sz w:val="22"/>
                <w:szCs w:val="20"/>
              </w:rPr>
            </w:pPr>
            <w:r w:rsidRPr="00585C46">
              <w:rPr>
                <w:rFonts w:asciiTheme="minorHAnsi" w:hAnsiTheme="minorHAnsi" w:cstheme="minorHAnsi"/>
                <w:sz w:val="22"/>
                <w:szCs w:val="20"/>
              </w:rPr>
              <w:t xml:space="preserve">1.2. Tipos 1.2.1. Rede Cliente-Servidor </w:t>
            </w:r>
          </w:p>
          <w:p w14:paraId="7D9EA3FB" w14:textId="77777777" w:rsidR="006C1EAB" w:rsidRPr="00585C46" w:rsidRDefault="006C1EAB" w:rsidP="006C1EAB">
            <w:pPr>
              <w:pStyle w:val="Default"/>
              <w:rPr>
                <w:rFonts w:asciiTheme="minorHAnsi" w:hAnsiTheme="minorHAnsi" w:cstheme="minorHAnsi"/>
                <w:sz w:val="22"/>
                <w:szCs w:val="20"/>
              </w:rPr>
            </w:pPr>
            <w:r w:rsidRPr="00585C46">
              <w:rPr>
                <w:rFonts w:asciiTheme="minorHAnsi" w:hAnsiTheme="minorHAnsi" w:cstheme="minorHAnsi"/>
                <w:sz w:val="22"/>
                <w:szCs w:val="20"/>
              </w:rPr>
              <w:t xml:space="preserve">1.2.2. Rede </w:t>
            </w:r>
            <w:r w:rsidRPr="00585C46">
              <w:rPr>
                <w:rFonts w:asciiTheme="minorHAnsi" w:hAnsiTheme="minorHAnsi" w:cstheme="minorHAnsi"/>
                <w:i/>
                <w:iCs/>
                <w:sz w:val="22"/>
                <w:szCs w:val="20"/>
              </w:rPr>
              <w:t xml:space="preserve">Peer-to-Peer </w:t>
            </w:r>
            <w:r w:rsidRPr="00585C46">
              <w:rPr>
                <w:rFonts w:asciiTheme="minorHAnsi" w:hAnsiTheme="minorHAnsi" w:cstheme="minorHAnsi"/>
                <w:sz w:val="22"/>
                <w:szCs w:val="20"/>
              </w:rPr>
              <w:t xml:space="preserve">(P2P) </w:t>
            </w:r>
          </w:p>
          <w:p w14:paraId="4A05C985" w14:textId="77777777" w:rsidR="006C1EAB" w:rsidRPr="00585C46" w:rsidRDefault="006C1EAB" w:rsidP="006C1EAB">
            <w:pPr>
              <w:pStyle w:val="Default"/>
              <w:rPr>
                <w:rFonts w:asciiTheme="minorHAnsi" w:hAnsiTheme="minorHAnsi" w:cstheme="minorHAnsi"/>
                <w:sz w:val="22"/>
                <w:szCs w:val="20"/>
              </w:rPr>
            </w:pPr>
            <w:r w:rsidRPr="00585C46">
              <w:rPr>
                <w:rFonts w:asciiTheme="minorHAnsi" w:hAnsiTheme="minorHAnsi" w:cstheme="minorHAnsi"/>
                <w:sz w:val="22"/>
                <w:szCs w:val="20"/>
              </w:rPr>
              <w:t xml:space="preserve">1.2.3. Rede em Camadas </w:t>
            </w:r>
          </w:p>
          <w:p w14:paraId="5B10DE8A" w14:textId="77777777" w:rsidR="006C1EAB" w:rsidRPr="00585C46" w:rsidRDefault="006C1EAB" w:rsidP="006C1EAB">
            <w:pPr>
              <w:pStyle w:val="Default"/>
              <w:rPr>
                <w:rFonts w:asciiTheme="minorHAnsi" w:hAnsiTheme="minorHAnsi" w:cstheme="minorHAnsi"/>
                <w:sz w:val="22"/>
                <w:szCs w:val="20"/>
              </w:rPr>
            </w:pPr>
            <w:r w:rsidRPr="00585C46">
              <w:rPr>
                <w:rFonts w:asciiTheme="minorHAnsi" w:hAnsiTheme="minorHAnsi" w:cstheme="minorHAnsi"/>
                <w:sz w:val="22"/>
                <w:szCs w:val="20"/>
              </w:rPr>
              <w:t xml:space="preserve">1.2.4. Rede em Árvore (Hierárquica) </w:t>
            </w:r>
          </w:p>
          <w:p w14:paraId="31362B33" w14:textId="77777777" w:rsidR="006C1EAB" w:rsidRPr="00585C46" w:rsidRDefault="006C1EAB" w:rsidP="006C1EAB">
            <w:pPr>
              <w:pStyle w:val="Default"/>
              <w:rPr>
                <w:rFonts w:asciiTheme="minorHAnsi" w:hAnsiTheme="minorHAnsi" w:cstheme="minorHAnsi"/>
                <w:sz w:val="22"/>
                <w:szCs w:val="20"/>
              </w:rPr>
            </w:pPr>
            <w:r w:rsidRPr="00585C46">
              <w:rPr>
                <w:rFonts w:asciiTheme="minorHAnsi" w:hAnsiTheme="minorHAnsi" w:cstheme="minorHAnsi"/>
                <w:sz w:val="22"/>
                <w:szCs w:val="20"/>
              </w:rPr>
              <w:t>1.2.5. Rede em Anel (</w:t>
            </w:r>
            <w:r w:rsidRPr="00585C46">
              <w:rPr>
                <w:rFonts w:asciiTheme="minorHAnsi" w:hAnsiTheme="minorHAnsi" w:cstheme="minorHAnsi"/>
                <w:i/>
                <w:iCs/>
                <w:sz w:val="22"/>
                <w:szCs w:val="20"/>
              </w:rPr>
              <w:t>Ring</w:t>
            </w:r>
            <w:r w:rsidRPr="00585C46">
              <w:rPr>
                <w:rFonts w:asciiTheme="minorHAnsi" w:hAnsiTheme="minorHAnsi" w:cstheme="minorHAnsi"/>
                <w:sz w:val="22"/>
                <w:szCs w:val="20"/>
              </w:rPr>
              <w:t xml:space="preserve">) </w:t>
            </w:r>
          </w:p>
          <w:p w14:paraId="32E92C6D" w14:textId="178D11AC" w:rsidR="006C1EAB" w:rsidRPr="00585C46" w:rsidRDefault="006C1EAB" w:rsidP="006C1EAB">
            <w:pPr>
              <w:pStyle w:val="Default"/>
              <w:rPr>
                <w:rFonts w:asciiTheme="minorHAnsi" w:hAnsiTheme="minorHAnsi" w:cstheme="minorHAnsi"/>
                <w:sz w:val="22"/>
                <w:szCs w:val="20"/>
              </w:rPr>
            </w:pPr>
            <w:r w:rsidRPr="00585C46">
              <w:rPr>
                <w:rFonts w:asciiTheme="minorHAnsi" w:hAnsiTheme="minorHAnsi" w:cstheme="minorHAnsi"/>
                <w:sz w:val="22"/>
                <w:szCs w:val="20"/>
              </w:rPr>
              <w:t>1.2.6. Rede em Malha (</w:t>
            </w:r>
            <w:r w:rsidRPr="00585C46">
              <w:rPr>
                <w:rFonts w:asciiTheme="minorHAnsi" w:hAnsiTheme="minorHAnsi" w:cstheme="minorHAnsi"/>
                <w:i/>
                <w:iCs/>
                <w:sz w:val="22"/>
                <w:szCs w:val="20"/>
              </w:rPr>
              <w:t>Mesh</w:t>
            </w:r>
            <w:r w:rsidRPr="00585C46">
              <w:rPr>
                <w:rFonts w:asciiTheme="minorHAnsi" w:hAnsiTheme="minorHAnsi" w:cstheme="minorHAnsi"/>
                <w:sz w:val="22"/>
                <w:szCs w:val="20"/>
              </w:rPr>
              <w:t xml:space="preserve">) </w:t>
            </w:r>
          </w:p>
          <w:p w14:paraId="365A11F6" w14:textId="77777777" w:rsidR="006C1EAB" w:rsidRPr="00585C46" w:rsidRDefault="006C1EAB" w:rsidP="006C1EAB">
            <w:pPr>
              <w:pStyle w:val="Default"/>
              <w:rPr>
                <w:rFonts w:asciiTheme="minorHAnsi" w:hAnsiTheme="minorHAnsi" w:cstheme="minorHAnsi"/>
                <w:sz w:val="22"/>
                <w:szCs w:val="20"/>
              </w:rPr>
            </w:pPr>
            <w:r w:rsidRPr="00585C46">
              <w:rPr>
                <w:rFonts w:asciiTheme="minorHAnsi" w:hAnsiTheme="minorHAnsi" w:cstheme="minorHAnsi"/>
                <w:sz w:val="22"/>
                <w:szCs w:val="20"/>
              </w:rPr>
              <w:t xml:space="preserve">1.3. Meios de transmissão de dados 1.3.1. Cabeado </w:t>
            </w:r>
          </w:p>
          <w:p w14:paraId="36AF6883" w14:textId="350B8F81" w:rsidR="00CB196D" w:rsidRPr="006C1EAB" w:rsidRDefault="006C1EAB" w:rsidP="006C1EAB">
            <w:pPr>
              <w:pStyle w:val="Default"/>
              <w:rPr>
                <w:sz w:val="20"/>
                <w:szCs w:val="20"/>
              </w:rPr>
            </w:pPr>
            <w:r w:rsidRPr="00585C46">
              <w:rPr>
                <w:rFonts w:asciiTheme="minorHAnsi" w:hAnsiTheme="minorHAnsi" w:cstheme="minorHAnsi"/>
                <w:sz w:val="22"/>
                <w:szCs w:val="20"/>
              </w:rPr>
              <w:t>1.3.2. Sem fio</w:t>
            </w:r>
            <w:r w:rsidRPr="00585C46">
              <w:rPr>
                <w:sz w:val="22"/>
                <w:szCs w:val="20"/>
              </w:rPr>
              <w:t xml:space="preserve"> </w:t>
            </w:r>
          </w:p>
        </w:tc>
        <w:tc>
          <w:tcPr>
            <w:tcW w:w="2693" w:type="dxa"/>
            <w:tcBorders>
              <w:top w:val="doub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15E7CD" w14:textId="77777777" w:rsidR="00CB196D" w:rsidRPr="0033420A" w:rsidRDefault="00CB196D" w:rsidP="00CB196D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Exposição dialogada</w:t>
            </w:r>
            <w:r w:rsidR="00A034F7">
              <w:rPr>
                <w:rFonts w:ascii="Arial" w:hAnsi="Arial" w:cs="Arial"/>
              </w:rPr>
              <w:t xml:space="preserve"> e prática com problema de uma empresa</w:t>
            </w:r>
          </w:p>
        </w:tc>
        <w:tc>
          <w:tcPr>
            <w:tcW w:w="326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7FB67C0" w14:textId="77777777" w:rsidR="002F653D" w:rsidRDefault="00402CB8" w:rsidP="00CB196D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Para que serve a Arquitetura de redes? Como ela funciona ? Quando foi criada a redes de computadores?</w:t>
            </w:r>
          </w:p>
          <w:p w14:paraId="48C7D4E3" w14:textId="77777777" w:rsidR="00402CB8" w:rsidRDefault="00402CB8" w:rsidP="00CB196D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que é uma rede p2p?</w:t>
            </w:r>
          </w:p>
          <w:p w14:paraId="71F3D7F3" w14:textId="77777777" w:rsidR="00402CB8" w:rsidRDefault="00402CB8" w:rsidP="00CB196D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que é uma rede em arvore?</w:t>
            </w:r>
          </w:p>
          <w:p w14:paraId="27CDB3C4" w14:textId="77777777" w:rsidR="00402CB8" w:rsidRDefault="00402CB8" w:rsidP="00CB196D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que é uma rede em Anel?</w:t>
            </w:r>
          </w:p>
          <w:p w14:paraId="62C7DEC4" w14:textId="121DC5F5" w:rsidR="00402CB8" w:rsidRPr="0033420A" w:rsidRDefault="00402CB8" w:rsidP="00CB196D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que é uma rede em malha?</w:t>
            </w:r>
          </w:p>
        </w:tc>
      </w:tr>
      <w:tr w:rsidR="00CB196D" w14:paraId="6E9AA243" w14:textId="77777777" w:rsidTr="6D643BDC">
        <w:trPr>
          <w:trHeight w:val="567"/>
        </w:trPr>
        <w:tc>
          <w:tcPr>
            <w:tcW w:w="39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14:paraId="38B9E834" w14:textId="77777777" w:rsidR="003A6893" w:rsidRDefault="006C1EAB" w:rsidP="006C1EAB">
            <w:pPr>
              <w:pStyle w:val="Default"/>
              <w:rPr>
                <w:b/>
                <w:bCs/>
                <w:sz w:val="20"/>
                <w:szCs w:val="20"/>
              </w:rPr>
            </w:pPr>
            <w:r w:rsidRPr="003A6893">
              <w:rPr>
                <w:rFonts w:asciiTheme="minorHAnsi" w:hAnsiTheme="minorHAnsi" w:cstheme="minorHAnsi"/>
                <w:b/>
                <w:bCs/>
                <w:sz w:val="22"/>
                <w:szCs w:val="20"/>
              </w:rPr>
              <w:t xml:space="preserve">2. Modelos e protocolo de redes </w:t>
            </w:r>
          </w:p>
          <w:p w14:paraId="17F2C029" w14:textId="4F0DDBA5" w:rsidR="006C1EAB" w:rsidRPr="003A6893" w:rsidRDefault="006C1EAB" w:rsidP="006C1EAB">
            <w:pPr>
              <w:pStyle w:val="Default"/>
              <w:rPr>
                <w:rFonts w:asciiTheme="minorHAnsi" w:hAnsiTheme="minorHAnsi" w:cstheme="minorHAnsi"/>
                <w:sz w:val="22"/>
                <w:szCs w:val="20"/>
              </w:rPr>
            </w:pPr>
            <w:r w:rsidRPr="003A6893">
              <w:rPr>
                <w:rFonts w:asciiTheme="minorHAnsi" w:hAnsiTheme="minorHAnsi" w:cstheme="minorHAnsi"/>
                <w:sz w:val="22"/>
                <w:szCs w:val="20"/>
              </w:rPr>
              <w:t xml:space="preserve">2.1. Definição </w:t>
            </w:r>
          </w:p>
          <w:p w14:paraId="56C2A495" w14:textId="77777777" w:rsidR="006C1EAB" w:rsidRPr="003A6893" w:rsidRDefault="006C1EAB" w:rsidP="006C1EAB">
            <w:pPr>
              <w:pStyle w:val="Default"/>
              <w:rPr>
                <w:rFonts w:asciiTheme="minorHAnsi" w:hAnsiTheme="minorHAnsi" w:cstheme="minorHAnsi"/>
                <w:sz w:val="22"/>
                <w:szCs w:val="20"/>
              </w:rPr>
            </w:pPr>
            <w:r w:rsidRPr="003A6893">
              <w:rPr>
                <w:rFonts w:asciiTheme="minorHAnsi" w:hAnsiTheme="minorHAnsi" w:cstheme="minorHAnsi"/>
                <w:sz w:val="22"/>
                <w:szCs w:val="20"/>
              </w:rPr>
              <w:t xml:space="preserve">2.2. Protocolo TCP/IP 2.2.1. Definição </w:t>
            </w:r>
          </w:p>
          <w:p w14:paraId="0430D11B" w14:textId="77777777" w:rsidR="006C1EAB" w:rsidRPr="003A6893" w:rsidRDefault="006C1EAB" w:rsidP="006C1EAB">
            <w:pPr>
              <w:pStyle w:val="Default"/>
              <w:rPr>
                <w:rFonts w:asciiTheme="minorHAnsi" w:hAnsiTheme="minorHAnsi" w:cstheme="minorHAnsi"/>
                <w:sz w:val="22"/>
                <w:szCs w:val="20"/>
              </w:rPr>
            </w:pPr>
            <w:r w:rsidRPr="003A6893">
              <w:rPr>
                <w:rFonts w:asciiTheme="minorHAnsi" w:hAnsiTheme="minorHAnsi" w:cstheme="minorHAnsi"/>
                <w:sz w:val="22"/>
                <w:szCs w:val="20"/>
              </w:rPr>
              <w:t xml:space="preserve">2.2.2. Endereçamento de IPv4 </w:t>
            </w:r>
          </w:p>
          <w:p w14:paraId="5FD2BEA4" w14:textId="77777777" w:rsidR="006C1EAB" w:rsidRPr="003A6893" w:rsidRDefault="006C1EAB" w:rsidP="006C1EAB">
            <w:pPr>
              <w:pStyle w:val="Default"/>
              <w:rPr>
                <w:rFonts w:asciiTheme="minorHAnsi" w:hAnsiTheme="minorHAnsi" w:cstheme="minorHAnsi"/>
                <w:sz w:val="22"/>
                <w:szCs w:val="20"/>
              </w:rPr>
            </w:pPr>
            <w:r w:rsidRPr="003A6893">
              <w:rPr>
                <w:rFonts w:asciiTheme="minorHAnsi" w:hAnsiTheme="minorHAnsi" w:cstheme="minorHAnsi"/>
                <w:sz w:val="22"/>
                <w:szCs w:val="20"/>
              </w:rPr>
              <w:t xml:space="preserve">2.2.3. Endereçamento de IPv6 </w:t>
            </w:r>
          </w:p>
          <w:p w14:paraId="1C4A0E68" w14:textId="41D1CD00" w:rsidR="006C1EAB" w:rsidRPr="003A6893" w:rsidRDefault="006C1EAB" w:rsidP="006C1EAB">
            <w:pPr>
              <w:pStyle w:val="Default"/>
              <w:rPr>
                <w:rFonts w:asciiTheme="minorHAnsi" w:hAnsiTheme="minorHAnsi" w:cstheme="minorHAnsi"/>
                <w:sz w:val="22"/>
                <w:szCs w:val="20"/>
              </w:rPr>
            </w:pPr>
            <w:r w:rsidRPr="003A6893">
              <w:rPr>
                <w:rFonts w:asciiTheme="minorHAnsi" w:hAnsiTheme="minorHAnsi" w:cstheme="minorHAnsi"/>
                <w:sz w:val="22"/>
                <w:szCs w:val="20"/>
              </w:rPr>
              <w:t xml:space="preserve">2.2.4. Portas </w:t>
            </w:r>
          </w:p>
          <w:p w14:paraId="601762B4" w14:textId="77777777" w:rsidR="006C1EAB" w:rsidRPr="003A6893" w:rsidRDefault="006C1EAB" w:rsidP="006C1EAB">
            <w:pPr>
              <w:pStyle w:val="Default"/>
              <w:rPr>
                <w:rFonts w:asciiTheme="minorHAnsi" w:hAnsiTheme="minorHAnsi" w:cstheme="minorHAnsi"/>
                <w:sz w:val="22"/>
                <w:szCs w:val="20"/>
              </w:rPr>
            </w:pPr>
            <w:r w:rsidRPr="003A6893">
              <w:rPr>
                <w:rFonts w:asciiTheme="minorHAnsi" w:hAnsiTheme="minorHAnsi" w:cstheme="minorHAnsi"/>
                <w:sz w:val="22"/>
                <w:szCs w:val="20"/>
              </w:rPr>
              <w:t xml:space="preserve">2.3. Protocolo MQTT (Message Queuing Telemetry Transport) 2.3.1. Definição </w:t>
            </w:r>
          </w:p>
          <w:p w14:paraId="54C529ED" w14:textId="6E760CB1" w:rsidR="00CB196D" w:rsidRPr="006C1EAB" w:rsidRDefault="006C1EAB" w:rsidP="006C1EAB">
            <w:pPr>
              <w:pStyle w:val="Default"/>
              <w:rPr>
                <w:sz w:val="20"/>
                <w:szCs w:val="20"/>
              </w:rPr>
            </w:pPr>
            <w:r w:rsidRPr="003A6893">
              <w:rPr>
                <w:rFonts w:asciiTheme="minorHAnsi" w:hAnsiTheme="minorHAnsi" w:cstheme="minorHAnsi"/>
                <w:sz w:val="22"/>
                <w:szCs w:val="20"/>
              </w:rPr>
              <w:t xml:space="preserve">2.3.2. Aplicação 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68C3D8" w14:textId="77777777" w:rsidR="00CB196D" w:rsidRPr="0033420A" w:rsidRDefault="00CB196D" w:rsidP="00CB196D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Exposição dialogada </w:t>
            </w:r>
            <w:r w:rsidR="00A034F7">
              <w:rPr>
                <w:rFonts w:ascii="Arial" w:hAnsi="Arial" w:cs="Arial"/>
              </w:rPr>
              <w:t>e práticas com entrevista na própria escola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AC6FB5D" w14:textId="77777777" w:rsidR="002F653D" w:rsidRDefault="00402CB8" w:rsidP="00CB196D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que são meios de transmissão de redes?</w:t>
            </w:r>
          </w:p>
          <w:p w14:paraId="4D376306" w14:textId="77777777" w:rsidR="00402CB8" w:rsidRDefault="00402CB8" w:rsidP="00CB196D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Quais são os modelos e protocolos de rede de internet?</w:t>
            </w:r>
          </w:p>
          <w:p w14:paraId="6B8B5EC3" w14:textId="77777777" w:rsidR="00402CB8" w:rsidRDefault="00402CB8" w:rsidP="00CB196D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que é IPv4?</w:t>
            </w:r>
          </w:p>
          <w:p w14:paraId="1981CB51" w14:textId="77777777" w:rsidR="00402CB8" w:rsidRDefault="00402CB8" w:rsidP="00CB196D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que é IPv6?</w:t>
            </w:r>
          </w:p>
          <w:p w14:paraId="4F068B87" w14:textId="7FC978BA" w:rsidR="00402CB8" w:rsidRPr="0033420A" w:rsidRDefault="00402CB8" w:rsidP="00402CB8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que é mascara de sub-rede</w:t>
            </w:r>
          </w:p>
        </w:tc>
      </w:tr>
      <w:tr w:rsidR="00CB196D" w14:paraId="0137311B" w14:textId="77777777" w:rsidTr="6D643BDC">
        <w:trPr>
          <w:trHeight w:val="567"/>
        </w:trPr>
        <w:tc>
          <w:tcPr>
            <w:tcW w:w="39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14:paraId="2E1FDB75" w14:textId="77777777" w:rsidR="003A6893" w:rsidRPr="003A6893" w:rsidRDefault="00585C46" w:rsidP="00585C46">
            <w:pPr>
              <w:pStyle w:val="Default"/>
              <w:rPr>
                <w:rFonts w:asciiTheme="minorHAnsi" w:hAnsiTheme="minorHAnsi" w:cstheme="minorHAnsi"/>
                <w:b/>
                <w:bCs/>
                <w:sz w:val="22"/>
                <w:szCs w:val="20"/>
              </w:rPr>
            </w:pPr>
            <w:r w:rsidRPr="003A6893">
              <w:rPr>
                <w:rFonts w:asciiTheme="minorHAnsi" w:hAnsiTheme="minorHAnsi" w:cstheme="minorHAnsi"/>
                <w:b/>
                <w:bCs/>
                <w:sz w:val="22"/>
                <w:szCs w:val="20"/>
              </w:rPr>
              <w:t xml:space="preserve">3. Equipamentos de rede </w:t>
            </w:r>
          </w:p>
          <w:p w14:paraId="7F5C5FD6" w14:textId="1732F34B" w:rsidR="00585C46" w:rsidRPr="003A6893" w:rsidRDefault="00585C46" w:rsidP="00585C46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3A6893">
              <w:rPr>
                <w:rFonts w:asciiTheme="minorHAnsi" w:hAnsiTheme="minorHAnsi" w:cstheme="minorHAnsi"/>
                <w:sz w:val="22"/>
                <w:szCs w:val="22"/>
              </w:rPr>
              <w:t xml:space="preserve">3.1. Roteador </w:t>
            </w:r>
          </w:p>
          <w:p w14:paraId="15D58583" w14:textId="77777777" w:rsidR="00585C46" w:rsidRPr="003A6893" w:rsidRDefault="00585C46" w:rsidP="00585C46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3A6893">
              <w:rPr>
                <w:rFonts w:asciiTheme="minorHAnsi" w:hAnsiTheme="minorHAnsi" w:cstheme="minorHAnsi"/>
                <w:sz w:val="22"/>
                <w:szCs w:val="22"/>
              </w:rPr>
              <w:t xml:space="preserve">3.2. Switch </w:t>
            </w:r>
          </w:p>
          <w:p w14:paraId="3B6FB44D" w14:textId="77777777" w:rsidR="00585C46" w:rsidRPr="003A6893" w:rsidRDefault="00585C46" w:rsidP="00585C46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3A6893">
              <w:rPr>
                <w:rFonts w:asciiTheme="minorHAnsi" w:hAnsiTheme="minorHAnsi" w:cstheme="minorHAnsi"/>
                <w:sz w:val="22"/>
                <w:szCs w:val="22"/>
              </w:rPr>
              <w:t xml:space="preserve">3.3. Access Point </w:t>
            </w:r>
          </w:p>
          <w:p w14:paraId="4764D347" w14:textId="77777777" w:rsidR="00585C46" w:rsidRPr="003A6893" w:rsidRDefault="00585C46" w:rsidP="00585C46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3A6893">
              <w:rPr>
                <w:rFonts w:asciiTheme="minorHAnsi" w:hAnsiTheme="minorHAnsi" w:cstheme="minorHAnsi"/>
                <w:sz w:val="22"/>
                <w:szCs w:val="22"/>
              </w:rPr>
              <w:t xml:space="preserve">3.4. Gateway </w:t>
            </w:r>
          </w:p>
          <w:p w14:paraId="1C0157D6" w14:textId="4E20EDF8" w:rsidR="00CB196D" w:rsidRPr="00585C46" w:rsidRDefault="00585C46" w:rsidP="00585C46">
            <w:pPr>
              <w:pStyle w:val="Default"/>
              <w:rPr>
                <w:sz w:val="20"/>
                <w:szCs w:val="20"/>
              </w:rPr>
            </w:pPr>
            <w:r w:rsidRPr="003A6893">
              <w:rPr>
                <w:rFonts w:asciiTheme="minorHAnsi" w:hAnsiTheme="minorHAnsi" w:cstheme="minorHAnsi"/>
                <w:sz w:val="22"/>
                <w:szCs w:val="22"/>
              </w:rPr>
              <w:t>3.5. Firewall</w:t>
            </w:r>
            <w:r w:rsidRPr="003A6893">
              <w:rPr>
                <w:rFonts w:asciiTheme="minorHAnsi" w:hAnsiTheme="minorHAnsi" w:cstheme="minorHAnsi"/>
                <w:sz w:val="22"/>
                <w:szCs w:val="20"/>
              </w:rPr>
              <w:t xml:space="preserve"> 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8DA67E" w14:textId="77777777" w:rsidR="00CB196D" w:rsidRPr="0033420A" w:rsidRDefault="00A034F7" w:rsidP="00CB196D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Exposição dialogada e prática com o projeto integrador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E6FC3E8" w14:textId="613D324F" w:rsidR="002F653D" w:rsidRPr="0033420A" w:rsidRDefault="00402CB8" w:rsidP="00402CB8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que são equipamentos de rede? Como configuro um equipamento de rede?</w:t>
            </w:r>
          </w:p>
        </w:tc>
      </w:tr>
      <w:bookmarkEnd w:id="0"/>
    </w:tbl>
    <w:p w14:paraId="135E58C4" w14:textId="77777777" w:rsidR="001C2C3E" w:rsidRPr="00083405" w:rsidRDefault="001C2C3E" w:rsidP="00E93EA0">
      <w:pPr>
        <w:tabs>
          <w:tab w:val="left" w:pos="8690"/>
        </w:tabs>
        <w:spacing w:after="0" w:line="240" w:lineRule="auto"/>
        <w:rPr>
          <w:rFonts w:ascii="Arial" w:hAnsi="Arial" w:cs="Arial"/>
          <w:sz w:val="20"/>
          <w:szCs w:val="20"/>
        </w:rPr>
      </w:pPr>
    </w:p>
    <w:p w14:paraId="62EBF9A1" w14:textId="77777777" w:rsidR="00E93EA0" w:rsidRDefault="0068520D" w:rsidP="00E93EA0">
      <w:pPr>
        <w:tabs>
          <w:tab w:val="left" w:pos="8690"/>
        </w:tabs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tbl>
      <w:tblPr>
        <w:tblW w:w="9923" w:type="dxa"/>
        <w:tblInd w:w="-72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38"/>
        <w:gridCol w:w="7585"/>
      </w:tblGrid>
      <w:tr w:rsidR="001020B7" w:rsidRPr="00461807" w14:paraId="7AAC4279" w14:textId="77777777" w:rsidTr="6D643BDC">
        <w:trPr>
          <w:trHeight w:val="541"/>
        </w:trPr>
        <w:tc>
          <w:tcPr>
            <w:tcW w:w="2338" w:type="dxa"/>
            <w:tcBorders>
              <w:top w:val="single" w:sz="12" w:space="0" w:color="auto"/>
              <w:left w:val="single" w:sz="12" w:space="0" w:color="auto"/>
              <w:right w:val="single" w:sz="2" w:space="0" w:color="auto"/>
            </w:tcBorders>
            <w:vAlign w:val="center"/>
          </w:tcPr>
          <w:p w14:paraId="5E2FE39E" w14:textId="77777777" w:rsidR="001020B7" w:rsidRPr="00D46FCF" w:rsidRDefault="001020B7" w:rsidP="005D3AAA">
            <w:pPr>
              <w:spacing w:after="0" w:line="240" w:lineRule="auto"/>
              <w:ind w:left="-36"/>
              <w:jc w:val="center"/>
              <w:rPr>
                <w:rFonts w:ascii="Arial Narrow" w:hAnsi="Arial Narrow" w:cs="Arial"/>
                <w:b/>
              </w:rPr>
            </w:pPr>
            <w:r w:rsidRPr="00D46FCF">
              <w:rPr>
                <w:rFonts w:ascii="Arial Narrow" w:hAnsi="Arial Narrow" w:cs="Arial"/>
                <w:b/>
              </w:rPr>
              <w:lastRenderedPageBreak/>
              <w:t>ATIVIDADE</w:t>
            </w:r>
          </w:p>
        </w:tc>
        <w:tc>
          <w:tcPr>
            <w:tcW w:w="7585" w:type="dxa"/>
            <w:tcBorders>
              <w:top w:val="single" w:sz="12" w:space="0" w:color="auto"/>
              <w:left w:val="single" w:sz="2" w:space="0" w:color="auto"/>
              <w:right w:val="single" w:sz="12" w:space="0" w:color="auto"/>
            </w:tcBorders>
            <w:vAlign w:val="center"/>
          </w:tcPr>
          <w:p w14:paraId="4C7B2C17" w14:textId="77777777" w:rsidR="001020B7" w:rsidRPr="00D46FCF" w:rsidRDefault="001020B7" w:rsidP="0098685D">
            <w:pPr>
              <w:spacing w:after="0" w:line="240" w:lineRule="auto"/>
              <w:jc w:val="center"/>
              <w:rPr>
                <w:rFonts w:ascii="Arial Narrow" w:hAnsi="Arial Narrow" w:cs="Arial"/>
                <w:b/>
              </w:rPr>
            </w:pPr>
            <w:r w:rsidRPr="00D46FCF">
              <w:rPr>
                <w:rFonts w:ascii="Arial Narrow" w:hAnsi="Arial Narrow" w:cs="Arial"/>
                <w:b/>
              </w:rPr>
              <w:t xml:space="preserve">SITUAÇÃO </w:t>
            </w:r>
            <w:r w:rsidR="0098685D" w:rsidRPr="00D46FCF">
              <w:rPr>
                <w:rFonts w:ascii="Arial Narrow" w:hAnsi="Arial Narrow" w:cs="Arial"/>
                <w:b/>
              </w:rPr>
              <w:t>DE APRENDIZAGEM</w:t>
            </w:r>
            <w:r w:rsidRPr="00D46FCF">
              <w:rPr>
                <w:rFonts w:ascii="Arial Narrow" w:hAnsi="Arial Narrow" w:cs="Arial"/>
                <w:b/>
              </w:rPr>
              <w:t xml:space="preserve"> - Somativa</w:t>
            </w:r>
          </w:p>
        </w:tc>
      </w:tr>
      <w:tr w:rsidR="001020B7" w:rsidRPr="00461807" w14:paraId="53116E0D" w14:textId="77777777" w:rsidTr="6D643BDC">
        <w:trPr>
          <w:trHeight w:val="482"/>
        </w:trPr>
        <w:tc>
          <w:tcPr>
            <w:tcW w:w="9923" w:type="dxa"/>
            <w:gridSpan w:val="2"/>
            <w:tcBorders>
              <w:left w:val="single" w:sz="12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292AA0A6" w14:textId="77777777" w:rsidR="001020B7" w:rsidRPr="00D46FCF" w:rsidRDefault="001020B7" w:rsidP="005D3AAA">
            <w:pPr>
              <w:spacing w:after="0" w:line="240" w:lineRule="auto"/>
              <w:ind w:left="-36"/>
              <w:jc w:val="center"/>
              <w:rPr>
                <w:rFonts w:ascii="Arial Narrow" w:hAnsi="Arial Narrow" w:cs="Arial"/>
                <w:b/>
              </w:rPr>
            </w:pPr>
            <w:r w:rsidRPr="00D46FCF">
              <w:rPr>
                <w:rFonts w:ascii="Arial Narrow" w:hAnsi="Arial Narrow" w:cs="Arial"/>
                <w:b/>
              </w:rPr>
              <w:t>TEXTO</w:t>
            </w:r>
          </w:p>
        </w:tc>
      </w:tr>
      <w:tr w:rsidR="001020B7" w:rsidRPr="00461807" w14:paraId="49686EBB" w14:textId="77777777" w:rsidTr="00D873B6">
        <w:trPr>
          <w:trHeight w:val="5965"/>
        </w:trPr>
        <w:tc>
          <w:tcPr>
            <w:tcW w:w="9923" w:type="dxa"/>
            <w:gridSpan w:val="2"/>
            <w:tcBorders>
              <w:top w:val="doub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4997269" w14:textId="77777777" w:rsidR="00D873B6" w:rsidRDefault="00D873B6" w:rsidP="00D873B6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  <w:r w:rsidRPr="00AF4A25">
              <w:rPr>
                <w:rFonts w:ascii="Arial" w:eastAsia="Times New Roman" w:hAnsi="Arial" w:cs="Arial"/>
                <w:b/>
                <w:lang w:eastAsia="ar-SA"/>
              </w:rPr>
              <w:t>Contextualização:</w:t>
            </w:r>
            <w:r>
              <w:rPr>
                <w:rFonts w:ascii="Arial" w:eastAsia="Times New Roman" w:hAnsi="Arial" w:cs="Arial"/>
                <w:lang w:eastAsia="ar-SA"/>
              </w:rPr>
              <w:t xml:space="preserve"> Você foi contratado pela empresa XPTO, para trabalhar na área de Redes na unidade, e com isso você precisa estar realizando um desafio na área, para que os gerentes avaliem a sua capacidade e competência na resolução do problema.</w:t>
            </w:r>
          </w:p>
          <w:p w14:paraId="1DC70289" w14:textId="77777777" w:rsidR="00D873B6" w:rsidRDefault="00D873B6" w:rsidP="00D873B6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</w:p>
          <w:p w14:paraId="76B8F3D2" w14:textId="77777777" w:rsidR="00D873B6" w:rsidRDefault="00D873B6" w:rsidP="00D873B6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  <w:r w:rsidRPr="00AF4A25">
              <w:rPr>
                <w:rFonts w:ascii="Arial" w:eastAsia="Times New Roman" w:hAnsi="Arial" w:cs="Arial"/>
                <w:b/>
                <w:lang w:eastAsia="ar-SA"/>
              </w:rPr>
              <w:t>Desafio:</w:t>
            </w:r>
            <w:r>
              <w:rPr>
                <w:rFonts w:ascii="Arial" w:eastAsia="Times New Roman" w:hAnsi="Arial" w:cs="Arial"/>
                <w:lang w:eastAsia="ar-SA"/>
              </w:rPr>
              <w:t xml:space="preserve"> A imagem a seguir representa uma rede doméstica simples, com um Switch e 5 hosts, o IP do primeiro HOST é 192.168.0.1/25 e o Gat: 192.168.0.1, tendo isso em base monte abaixo quais serão os IP’s dos outros HOST.</w:t>
            </w:r>
          </w:p>
          <w:p w14:paraId="306EA604" w14:textId="77777777" w:rsidR="00D873B6" w:rsidRDefault="00D873B6" w:rsidP="00D873B6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  <w:r w:rsidRPr="002C1909">
              <w:rPr>
                <w:rFonts w:ascii="Arial" w:eastAsia="Times New Roman" w:hAnsi="Arial" w:cs="Arial"/>
                <w:noProof/>
                <w:lang w:eastAsia="pt-BR"/>
              </w:rPr>
              <w:drawing>
                <wp:inline distT="0" distB="0" distL="0" distR="0" wp14:anchorId="6E389D62" wp14:editId="0CFA9FB5">
                  <wp:extent cx="5715798" cy="2000529"/>
                  <wp:effectExtent l="0" t="0" r="0" b="0"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5798" cy="20005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FE3C27E" w14:textId="77777777" w:rsidR="00D873B6" w:rsidRDefault="00D873B6" w:rsidP="00D873B6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eastAsia="ar-SA"/>
              </w:rPr>
              <w:t>E descreva qual topologia de rede assa casa está utilizando.</w:t>
            </w:r>
          </w:p>
          <w:p w14:paraId="7FA929D8" w14:textId="77777777" w:rsidR="00D873B6" w:rsidRPr="007435C8" w:rsidRDefault="00D873B6" w:rsidP="00D873B6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</w:p>
          <w:p w14:paraId="09918F5F" w14:textId="17B74E04" w:rsidR="00956841" w:rsidRPr="00B62D8F" w:rsidRDefault="00D873B6" w:rsidP="00D873B6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  <w:r w:rsidRPr="00AF4A25">
              <w:rPr>
                <w:rFonts w:ascii="Arial" w:eastAsia="Times New Roman" w:hAnsi="Arial" w:cs="Arial"/>
                <w:b/>
                <w:lang w:eastAsia="ar-SA"/>
              </w:rPr>
              <w:t>Entregas:</w:t>
            </w:r>
            <w:r>
              <w:rPr>
                <w:rFonts w:ascii="Arial" w:eastAsia="Times New Roman" w:hAnsi="Arial" w:cs="Arial"/>
                <w:lang w:eastAsia="ar-SA"/>
              </w:rPr>
              <w:t xml:space="preserve"> Github, formulário do Google.</w:t>
            </w:r>
          </w:p>
        </w:tc>
      </w:tr>
    </w:tbl>
    <w:p w14:paraId="5F07D11E" w14:textId="77777777" w:rsidR="002E25CF" w:rsidRDefault="002E25CF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1508A3C" w14:textId="77777777" w:rsidR="00621DB8" w:rsidRDefault="00621DB8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3D6B1D6" w14:textId="77777777" w:rsidR="00621DB8" w:rsidRDefault="00621DB8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7DBC151" w14:textId="77777777" w:rsidR="00C967C2" w:rsidRDefault="00C967C2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F8BD81B" w14:textId="77777777" w:rsidR="00C967C2" w:rsidRDefault="00C967C2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613E9C1" w14:textId="77777777" w:rsidR="00C967C2" w:rsidRDefault="00C967C2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037B8A3" w14:textId="77777777" w:rsidR="00C967C2" w:rsidRDefault="00C967C2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87C6DE0" w14:textId="77777777" w:rsidR="00C967C2" w:rsidRDefault="00C967C2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B2F9378" w14:textId="77777777" w:rsidR="00C967C2" w:rsidRDefault="00C967C2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8E6DD4E" w14:textId="77777777" w:rsidR="00621DB8" w:rsidRDefault="00621DB8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D3BEE8F" w14:textId="77777777" w:rsidR="00C967C2" w:rsidRDefault="00C967C2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B88899E" w14:textId="77777777" w:rsidR="00C967C2" w:rsidRDefault="00C967C2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9E2BB2B" w14:textId="77777777" w:rsidR="00C967C2" w:rsidRDefault="00C967C2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7C0D796" w14:textId="77777777" w:rsidR="00B22BB5" w:rsidRDefault="00B22BB5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995547A" w14:textId="77777777" w:rsidR="00D873B6" w:rsidRDefault="00D873B6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0D6B526" w14:textId="77777777" w:rsidR="00D873B6" w:rsidRDefault="00D873B6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7F02AB3" w14:textId="77777777" w:rsidR="00D873B6" w:rsidRDefault="00D873B6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3A30234" w14:textId="77777777" w:rsidR="00D873B6" w:rsidRDefault="00D873B6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F982AF5" w14:textId="77777777" w:rsidR="00D873B6" w:rsidRDefault="00D873B6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BB4B6F9" w14:textId="77777777" w:rsidR="00D873B6" w:rsidRDefault="00D873B6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EDC2A40" w14:textId="77777777" w:rsidR="00D873B6" w:rsidRDefault="00D873B6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F4DB123" w14:textId="77777777" w:rsidR="00D873B6" w:rsidRDefault="00D873B6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2918E65" w14:textId="77777777" w:rsidR="00D873B6" w:rsidRDefault="00D873B6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51063C6" w14:textId="77777777" w:rsidR="00D873B6" w:rsidRDefault="00D873B6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0D08DC8" w14:textId="77777777" w:rsidR="00D873B6" w:rsidRDefault="00D873B6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BDBE608" w14:textId="77777777" w:rsidR="00D873B6" w:rsidRDefault="00D873B6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E149979" w14:textId="77777777" w:rsidR="00D873B6" w:rsidRDefault="00D873B6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D142F6F" w14:textId="77777777" w:rsidR="00B22BB5" w:rsidRDefault="00B22BB5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475AD14" w14:textId="77777777" w:rsidR="00B22BB5" w:rsidRDefault="00B22BB5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20C4E94" w14:textId="77777777" w:rsidR="00B22BB5" w:rsidRDefault="00B22BB5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2AFC42D" w14:textId="77777777" w:rsidR="00B22BB5" w:rsidRDefault="00B22BB5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71CA723" w14:textId="77777777" w:rsidR="00B22BB5" w:rsidRDefault="00B22BB5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44FAC34" w14:textId="77777777" w:rsidR="00690CF9" w:rsidRDefault="00690CF9" w:rsidP="00690CF9">
      <w:pPr>
        <w:tabs>
          <w:tab w:val="left" w:pos="8690"/>
        </w:tabs>
        <w:jc w:val="center"/>
        <w:rPr>
          <w:rFonts w:ascii="Arial Narrow" w:hAnsi="Arial Narrow" w:cs="Arial"/>
          <w:b/>
          <w:u w:val="single"/>
        </w:rPr>
      </w:pPr>
      <w:r w:rsidRPr="00D46FCF">
        <w:rPr>
          <w:rFonts w:ascii="Arial Narrow" w:hAnsi="Arial Narrow" w:cs="Arial"/>
          <w:b/>
          <w:u w:val="single"/>
        </w:rPr>
        <w:lastRenderedPageBreak/>
        <w:t>INSTRUMENTO DE REGISTRO DE AVALIAÇÃO</w:t>
      </w:r>
      <w:r>
        <w:rPr>
          <w:rFonts w:ascii="Arial Narrow" w:hAnsi="Arial Narrow" w:cs="Arial"/>
          <w:b/>
          <w:u w:val="single"/>
        </w:rPr>
        <w:t xml:space="preserve"> FORMATIVA</w:t>
      </w:r>
    </w:p>
    <w:tbl>
      <w:tblPr>
        <w:tblW w:w="9923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9"/>
        <w:gridCol w:w="2787"/>
        <w:gridCol w:w="3479"/>
        <w:gridCol w:w="236"/>
        <w:gridCol w:w="339"/>
        <w:gridCol w:w="339"/>
        <w:gridCol w:w="339"/>
        <w:gridCol w:w="339"/>
        <w:gridCol w:w="339"/>
        <w:gridCol w:w="339"/>
        <w:gridCol w:w="339"/>
        <w:gridCol w:w="339"/>
      </w:tblGrid>
      <w:tr w:rsidR="00690CF9" w:rsidRPr="00663293" w14:paraId="0ADE9B0B" w14:textId="77777777" w:rsidTr="00B54124">
        <w:trPr>
          <w:trHeight w:val="448"/>
        </w:trPr>
        <w:tc>
          <w:tcPr>
            <w:tcW w:w="709" w:type="dxa"/>
            <w:vMerge w:val="restart"/>
            <w:tcBorders>
              <w:top w:val="single" w:sz="12" w:space="0" w:color="auto"/>
              <w:left w:val="single" w:sz="12" w:space="0" w:color="auto"/>
            </w:tcBorders>
            <w:textDirection w:val="btLr"/>
            <w:vAlign w:val="center"/>
          </w:tcPr>
          <w:p w14:paraId="4F8E03A8" w14:textId="77777777" w:rsidR="00690CF9" w:rsidRPr="00CE256D" w:rsidRDefault="00690CF9" w:rsidP="00B54124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E256D">
              <w:rPr>
                <w:rFonts w:ascii="Arial" w:hAnsi="Arial" w:cs="Arial"/>
                <w:b/>
                <w:sz w:val="18"/>
                <w:szCs w:val="18"/>
              </w:rPr>
              <w:t xml:space="preserve">Natureza dos </w:t>
            </w:r>
            <w:r>
              <w:rPr>
                <w:rFonts w:ascii="Arial" w:hAnsi="Arial" w:cs="Arial"/>
                <w:b/>
                <w:sz w:val="18"/>
                <w:szCs w:val="18"/>
              </w:rPr>
              <w:t>Critérios</w:t>
            </w:r>
          </w:p>
        </w:tc>
        <w:tc>
          <w:tcPr>
            <w:tcW w:w="2787" w:type="dxa"/>
            <w:vMerge w:val="restart"/>
            <w:tcBorders>
              <w:top w:val="single" w:sz="12" w:space="0" w:color="auto"/>
            </w:tcBorders>
            <w:vAlign w:val="center"/>
          </w:tcPr>
          <w:p w14:paraId="162F29C9" w14:textId="77777777" w:rsidR="00690CF9" w:rsidRPr="00663293" w:rsidRDefault="00690CF9" w:rsidP="00B54124">
            <w:pPr>
              <w:spacing w:before="2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Fundamentos</w:t>
            </w:r>
            <w:r w:rsidRPr="009010C0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sz w:val="20"/>
                <w:szCs w:val="20"/>
              </w:rPr>
              <w:t>Técnicos e Científicos ou Capacidades</w:t>
            </w:r>
            <w:r w:rsidRPr="009010C0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sz w:val="20"/>
                <w:szCs w:val="20"/>
              </w:rPr>
              <w:t>Técnicas</w:t>
            </w:r>
          </w:p>
        </w:tc>
        <w:tc>
          <w:tcPr>
            <w:tcW w:w="3715" w:type="dxa"/>
            <w:gridSpan w:val="2"/>
            <w:vMerge w:val="restart"/>
            <w:tcBorders>
              <w:top w:val="single" w:sz="12" w:space="0" w:color="auto"/>
            </w:tcBorders>
            <w:vAlign w:val="center"/>
          </w:tcPr>
          <w:p w14:paraId="2A62D11F" w14:textId="77777777" w:rsidR="00690CF9" w:rsidRDefault="00690CF9" w:rsidP="00B54124">
            <w:pPr>
              <w:spacing w:before="2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Critérios de a</w:t>
            </w:r>
            <w:r w:rsidRPr="00663293">
              <w:rPr>
                <w:rFonts w:ascii="Arial" w:hAnsi="Arial" w:cs="Arial"/>
                <w:b/>
                <w:sz w:val="20"/>
                <w:szCs w:val="20"/>
              </w:rPr>
              <w:t>valiação</w:t>
            </w:r>
          </w:p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0"/>
              <w:gridCol w:w="1134"/>
              <w:gridCol w:w="340"/>
              <w:gridCol w:w="1134"/>
            </w:tblGrid>
            <w:tr w:rsidR="00690CF9" w:rsidRPr="00B36250" w14:paraId="49707B95" w14:textId="77777777" w:rsidTr="00B54124">
              <w:trPr>
                <w:jc w:val="center"/>
              </w:trPr>
              <w:tc>
                <w:tcPr>
                  <w:tcW w:w="340" w:type="dxa"/>
                  <w:shd w:val="clear" w:color="auto" w:fill="FF0000"/>
                </w:tcPr>
                <w:p w14:paraId="2BFD6895" w14:textId="77777777" w:rsidR="00690CF9" w:rsidRPr="00B36250" w:rsidRDefault="00690CF9" w:rsidP="00B54124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134" w:type="dxa"/>
                  <w:vAlign w:val="center"/>
                </w:tcPr>
                <w:p w14:paraId="33A1D932" w14:textId="77777777" w:rsidR="00690CF9" w:rsidRPr="00B36250" w:rsidRDefault="00690CF9" w:rsidP="00B54124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Crítico</w:t>
                  </w:r>
                </w:p>
              </w:tc>
              <w:tc>
                <w:tcPr>
                  <w:tcW w:w="340" w:type="dxa"/>
                  <w:shd w:val="clear" w:color="auto" w:fill="4F81BD"/>
                  <w:vAlign w:val="center"/>
                </w:tcPr>
                <w:p w14:paraId="63162E6D" w14:textId="77777777" w:rsidR="00690CF9" w:rsidRPr="00B36250" w:rsidRDefault="00690CF9" w:rsidP="00B54124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134" w:type="dxa"/>
                  <w:vAlign w:val="center"/>
                </w:tcPr>
                <w:p w14:paraId="64FFEE93" w14:textId="77777777" w:rsidR="00690CF9" w:rsidRPr="00B36250" w:rsidRDefault="00690CF9" w:rsidP="00B54124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B36250">
                    <w:rPr>
                      <w:rFonts w:ascii="Verdana" w:hAnsi="Verdana"/>
                      <w:sz w:val="16"/>
                      <w:szCs w:val="16"/>
                    </w:rPr>
                    <w:t>Desejáve</w:t>
                  </w:r>
                  <w:r>
                    <w:rPr>
                      <w:rFonts w:ascii="Verdana" w:hAnsi="Verdana"/>
                      <w:sz w:val="16"/>
                      <w:szCs w:val="16"/>
                    </w:rPr>
                    <w:t>l</w:t>
                  </w:r>
                </w:p>
              </w:tc>
            </w:tr>
            <w:tr w:rsidR="00690CF9" w:rsidRPr="00B36250" w14:paraId="6ADBD6CE" w14:textId="77777777" w:rsidTr="00B54124">
              <w:trPr>
                <w:jc w:val="center"/>
              </w:trPr>
              <w:tc>
                <w:tcPr>
                  <w:tcW w:w="340" w:type="dxa"/>
                  <w:shd w:val="clear" w:color="auto" w:fill="auto"/>
                </w:tcPr>
                <w:p w14:paraId="7B41D878" w14:textId="77777777" w:rsidR="00690CF9" w:rsidRPr="00B36250" w:rsidRDefault="00690CF9" w:rsidP="00B54124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1134" w:type="dxa"/>
                  <w:vAlign w:val="center"/>
                </w:tcPr>
                <w:p w14:paraId="281A6F87" w14:textId="77777777" w:rsidR="00690CF9" w:rsidRPr="00B36250" w:rsidRDefault="00690CF9" w:rsidP="00B54124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 xml:space="preserve">NÃO </w:t>
                  </w:r>
                  <w:r w:rsidRPr="00B36250">
                    <w:rPr>
                      <w:rFonts w:ascii="Arial" w:hAnsi="Arial" w:cs="Arial"/>
                      <w:sz w:val="16"/>
                      <w:szCs w:val="16"/>
                    </w:rPr>
                    <w:t>Atingiu</w:t>
                  </w:r>
                </w:p>
              </w:tc>
              <w:tc>
                <w:tcPr>
                  <w:tcW w:w="340" w:type="dxa"/>
                  <w:shd w:val="clear" w:color="auto" w:fill="auto"/>
                  <w:vAlign w:val="center"/>
                </w:tcPr>
                <w:p w14:paraId="1935524E" w14:textId="77777777" w:rsidR="00690CF9" w:rsidRPr="00B36250" w:rsidRDefault="00690CF9" w:rsidP="00B54124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134" w:type="dxa"/>
                  <w:vAlign w:val="center"/>
                </w:tcPr>
                <w:p w14:paraId="2DA34005" w14:textId="77777777" w:rsidR="00690CF9" w:rsidRPr="00B36250" w:rsidRDefault="00690CF9" w:rsidP="00B54124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B36250">
                    <w:rPr>
                      <w:rFonts w:ascii="Arial" w:hAnsi="Arial" w:cs="Arial"/>
                      <w:sz w:val="16"/>
                      <w:szCs w:val="16"/>
                    </w:rPr>
                    <w:t>Atingiu</w:t>
                  </w:r>
                </w:p>
              </w:tc>
            </w:tr>
            <w:tr w:rsidR="00690CF9" w:rsidRPr="00B36250" w14:paraId="17BDE72B" w14:textId="77777777" w:rsidTr="00B54124">
              <w:trPr>
                <w:jc w:val="center"/>
              </w:trPr>
              <w:tc>
                <w:tcPr>
                  <w:tcW w:w="340" w:type="dxa"/>
                  <w:shd w:val="clear" w:color="auto" w:fill="auto"/>
                </w:tcPr>
                <w:p w14:paraId="0ECC989F" w14:textId="77777777" w:rsidR="00690CF9" w:rsidRPr="00B36250" w:rsidRDefault="00690CF9" w:rsidP="00B54124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1134" w:type="dxa"/>
                  <w:vAlign w:val="center"/>
                </w:tcPr>
                <w:p w14:paraId="5A07C1EF" w14:textId="77777777" w:rsidR="00690CF9" w:rsidRPr="00B36250" w:rsidRDefault="00690CF9" w:rsidP="00B54124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Verdana" w:hAnsi="Verdana"/>
                      <w:sz w:val="16"/>
                      <w:szCs w:val="16"/>
                    </w:rPr>
                  </w:pPr>
                  <w:r>
                    <w:rPr>
                      <w:rFonts w:ascii="Verdana" w:hAnsi="Verdana"/>
                      <w:sz w:val="16"/>
                      <w:szCs w:val="16"/>
                    </w:rPr>
                    <w:t>Formativa</w:t>
                  </w:r>
                </w:p>
              </w:tc>
              <w:tc>
                <w:tcPr>
                  <w:tcW w:w="340" w:type="dxa"/>
                  <w:shd w:val="clear" w:color="auto" w:fill="auto"/>
                  <w:vAlign w:val="center"/>
                </w:tcPr>
                <w:p w14:paraId="76A7D42C" w14:textId="77777777" w:rsidR="00690CF9" w:rsidRDefault="00690CF9" w:rsidP="00B54124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S</w:t>
                  </w:r>
                </w:p>
              </w:tc>
              <w:tc>
                <w:tcPr>
                  <w:tcW w:w="1134" w:type="dxa"/>
                  <w:vAlign w:val="center"/>
                </w:tcPr>
                <w:p w14:paraId="1F83A0D6" w14:textId="77777777" w:rsidR="00690CF9" w:rsidRPr="00B36250" w:rsidRDefault="00690CF9" w:rsidP="00B54124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Somativa</w:t>
                  </w:r>
                </w:p>
              </w:tc>
            </w:tr>
          </w:tbl>
          <w:p w14:paraId="6B5A23A7" w14:textId="77777777" w:rsidR="00690CF9" w:rsidRPr="00663293" w:rsidRDefault="00690CF9" w:rsidP="00B54124">
            <w:pPr>
              <w:spacing w:before="2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712" w:type="dxa"/>
            <w:gridSpan w:val="8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C169EFF" w14:textId="77777777" w:rsidR="00690CF9" w:rsidRPr="00663293" w:rsidRDefault="00690CF9" w:rsidP="00B54124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</w:t>
            </w:r>
            <w:r w:rsidRPr="00663293">
              <w:rPr>
                <w:rFonts w:ascii="Arial" w:hAnsi="Arial" w:cs="Arial"/>
                <w:b/>
                <w:sz w:val="20"/>
                <w:szCs w:val="20"/>
              </w:rPr>
              <w:t>lunos</w:t>
            </w:r>
          </w:p>
        </w:tc>
      </w:tr>
      <w:tr w:rsidR="00690CF9" w:rsidRPr="00663293" w14:paraId="0E7D79A4" w14:textId="77777777" w:rsidTr="00B54124">
        <w:trPr>
          <w:cantSplit/>
          <w:trHeight w:val="1275"/>
        </w:trPr>
        <w:tc>
          <w:tcPr>
            <w:tcW w:w="709" w:type="dxa"/>
            <w:vMerge/>
            <w:tcBorders>
              <w:left w:val="single" w:sz="12" w:space="0" w:color="auto"/>
              <w:bottom w:val="single" w:sz="4" w:space="0" w:color="auto"/>
            </w:tcBorders>
          </w:tcPr>
          <w:p w14:paraId="18EEB8F5" w14:textId="77777777" w:rsidR="00690CF9" w:rsidRDefault="00690CF9" w:rsidP="00B54124">
            <w:pPr>
              <w:spacing w:before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787" w:type="dxa"/>
            <w:vMerge/>
            <w:tcBorders>
              <w:bottom w:val="double" w:sz="4" w:space="0" w:color="auto"/>
            </w:tcBorders>
          </w:tcPr>
          <w:p w14:paraId="193A5F2E" w14:textId="77777777" w:rsidR="00690CF9" w:rsidRDefault="00690CF9" w:rsidP="00B54124">
            <w:pPr>
              <w:spacing w:before="12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715" w:type="dxa"/>
            <w:gridSpan w:val="2"/>
            <w:vMerge/>
          </w:tcPr>
          <w:p w14:paraId="6F6228D2" w14:textId="77777777" w:rsidR="00690CF9" w:rsidRDefault="00690CF9" w:rsidP="00B54124">
            <w:pPr>
              <w:spacing w:before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23C4FA93" w14:textId="77777777" w:rsidR="00690CF9" w:rsidRPr="00B62D8F" w:rsidRDefault="00690CF9" w:rsidP="00B54124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56CD9DA9" w14:textId="77777777" w:rsidR="00690CF9" w:rsidRPr="00B62D8F" w:rsidRDefault="00690CF9" w:rsidP="00B54124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29264871" w14:textId="77777777" w:rsidR="00690CF9" w:rsidRPr="00B62D8F" w:rsidRDefault="00690CF9" w:rsidP="00B54124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3CB5EE0B" w14:textId="77777777" w:rsidR="00690CF9" w:rsidRPr="00B62D8F" w:rsidRDefault="00690CF9" w:rsidP="00B54124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2A79F16A" w14:textId="77777777" w:rsidR="00690CF9" w:rsidRPr="00B62D8F" w:rsidRDefault="00690CF9" w:rsidP="00B54124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232F4C0C" w14:textId="77777777" w:rsidR="00690CF9" w:rsidRPr="00B62D8F" w:rsidRDefault="00690CF9" w:rsidP="00B54124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68852859" w14:textId="77777777" w:rsidR="00690CF9" w:rsidRPr="00B62D8F" w:rsidRDefault="00690CF9" w:rsidP="00B54124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  <w:right w:val="single" w:sz="12" w:space="0" w:color="auto"/>
            </w:tcBorders>
            <w:shd w:val="clear" w:color="auto" w:fill="auto"/>
            <w:textDirection w:val="btLr"/>
            <w:vAlign w:val="center"/>
          </w:tcPr>
          <w:p w14:paraId="5769BCD1" w14:textId="77777777" w:rsidR="00690CF9" w:rsidRPr="00B62D8F" w:rsidRDefault="00690CF9" w:rsidP="00B54124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690CF9" w:rsidRPr="00663293" w14:paraId="3BCB53E5" w14:textId="77777777" w:rsidTr="00B54124">
        <w:trPr>
          <w:trHeight w:val="1074"/>
        </w:trPr>
        <w:tc>
          <w:tcPr>
            <w:tcW w:w="709" w:type="dxa"/>
            <w:vMerge w:val="restart"/>
            <w:tcBorders>
              <w:top w:val="single" w:sz="4" w:space="0" w:color="auto"/>
              <w:left w:val="single" w:sz="12" w:space="0" w:color="auto"/>
            </w:tcBorders>
            <w:textDirection w:val="btLr"/>
            <w:vAlign w:val="center"/>
          </w:tcPr>
          <w:p w14:paraId="7EB048A3" w14:textId="77777777" w:rsidR="00690CF9" w:rsidRPr="009220E0" w:rsidRDefault="00690CF9" w:rsidP="00B54124">
            <w:pPr>
              <w:spacing w:after="0"/>
              <w:ind w:right="11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77055">
              <w:rPr>
                <w:rFonts w:ascii="Arial" w:hAnsi="Arial" w:cs="Arial"/>
                <w:b/>
                <w:sz w:val="18"/>
                <w:szCs w:val="18"/>
              </w:rPr>
              <w:t xml:space="preserve">Competências </w:t>
            </w:r>
            <w:r>
              <w:rPr>
                <w:rFonts w:ascii="Arial" w:hAnsi="Arial" w:cs="Arial"/>
                <w:b/>
                <w:sz w:val="18"/>
                <w:szCs w:val="18"/>
              </w:rPr>
              <w:t>Técnicas</w:t>
            </w:r>
          </w:p>
        </w:tc>
        <w:tc>
          <w:tcPr>
            <w:tcW w:w="2787" w:type="dxa"/>
            <w:tcBorders>
              <w:top w:val="nil"/>
            </w:tcBorders>
            <w:vAlign w:val="center"/>
          </w:tcPr>
          <w:p w14:paraId="4BDFA108" w14:textId="77777777" w:rsidR="00690CF9" w:rsidRDefault="00690CF9" w:rsidP="00B54124">
            <w:pPr>
              <w:pStyle w:val="Default"/>
              <w:jc w:val="center"/>
              <w:rPr>
                <w:color w:val="auto"/>
              </w:rPr>
            </w:pPr>
          </w:p>
          <w:p w14:paraId="5D3187A5" w14:textId="77777777" w:rsidR="00690CF9" w:rsidRPr="00690CF9" w:rsidRDefault="00690CF9" w:rsidP="00B54124">
            <w:pPr>
              <w:pStyle w:val="Defaul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90CF9">
              <w:rPr>
                <w:rFonts w:asciiTheme="minorHAnsi" w:hAnsiTheme="minorHAnsi" w:cstheme="minorHAnsi"/>
                <w:sz w:val="22"/>
                <w:szCs w:val="22"/>
              </w:rPr>
              <w:t xml:space="preserve">1. Identificar as topologias empregadas nas redes de computadores </w:t>
            </w:r>
          </w:p>
          <w:p w14:paraId="502DB9AE" w14:textId="77777777" w:rsidR="00690CF9" w:rsidRPr="003364ED" w:rsidRDefault="00690CF9" w:rsidP="00B5412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3479" w:type="dxa"/>
            <w:tcBorders>
              <w:top w:val="nil"/>
            </w:tcBorders>
            <w:vAlign w:val="center"/>
          </w:tcPr>
          <w:p w14:paraId="053921E7" w14:textId="77777777" w:rsidR="00690CF9" w:rsidRPr="00B31BA5" w:rsidRDefault="00690CF9" w:rsidP="00B54124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Identificou as topologias empregadas nas redes de computadores.</w:t>
            </w:r>
          </w:p>
        </w:tc>
        <w:tc>
          <w:tcPr>
            <w:tcW w:w="236" w:type="dxa"/>
            <w:tcBorders>
              <w:top w:val="nil"/>
            </w:tcBorders>
            <w:tcMar>
              <w:left w:w="0" w:type="dxa"/>
              <w:right w:w="0" w:type="dxa"/>
            </w:tcMar>
            <w:vAlign w:val="center"/>
          </w:tcPr>
          <w:p w14:paraId="7BD65EA6" w14:textId="77777777" w:rsidR="00690CF9" w:rsidRPr="00C76381" w:rsidRDefault="00690CF9" w:rsidP="00B54124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76381"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69FA0E4C" w14:textId="77777777" w:rsidR="00690CF9" w:rsidRPr="00C76381" w:rsidRDefault="00690CF9" w:rsidP="00B54124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39036D86" w14:textId="77777777" w:rsidR="00690CF9" w:rsidRPr="00C76381" w:rsidRDefault="00690CF9" w:rsidP="00B54124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538D8771" w14:textId="77777777" w:rsidR="00690CF9" w:rsidRPr="00C76381" w:rsidRDefault="00690CF9" w:rsidP="00B54124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7791EB1D" w14:textId="77777777" w:rsidR="00690CF9" w:rsidRPr="00C76381" w:rsidRDefault="00690CF9" w:rsidP="00B54124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33F5BB69" w14:textId="77777777" w:rsidR="00690CF9" w:rsidRPr="00C76381" w:rsidRDefault="00690CF9" w:rsidP="00B54124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752378FE" w14:textId="77777777" w:rsidR="00690CF9" w:rsidRPr="00C76381" w:rsidRDefault="00690CF9" w:rsidP="00B54124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6CE59DE9" w14:textId="77777777" w:rsidR="00690CF9" w:rsidRPr="00C76381" w:rsidRDefault="00690CF9" w:rsidP="00B54124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FE7D461" w14:textId="77777777" w:rsidR="00690CF9" w:rsidRPr="00B62D8F" w:rsidRDefault="00690CF9" w:rsidP="00B54124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690CF9" w:rsidRPr="00663293" w14:paraId="4A63147D" w14:textId="77777777" w:rsidTr="00B54124">
        <w:trPr>
          <w:trHeight w:val="982"/>
        </w:trPr>
        <w:tc>
          <w:tcPr>
            <w:tcW w:w="709" w:type="dxa"/>
            <w:vMerge/>
            <w:tcBorders>
              <w:left w:val="single" w:sz="12" w:space="0" w:color="auto"/>
            </w:tcBorders>
            <w:vAlign w:val="center"/>
          </w:tcPr>
          <w:p w14:paraId="025E5D0D" w14:textId="77777777" w:rsidR="00690CF9" w:rsidRPr="009220E0" w:rsidRDefault="00690CF9" w:rsidP="00B54124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87" w:type="dxa"/>
            <w:vAlign w:val="center"/>
          </w:tcPr>
          <w:p w14:paraId="79245B90" w14:textId="77777777" w:rsidR="00690CF9" w:rsidRPr="00690CF9" w:rsidRDefault="00690CF9" w:rsidP="00B54124">
            <w:pPr>
              <w:pStyle w:val="Defaul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02D9AB17" w14:textId="77777777" w:rsidR="00690CF9" w:rsidRPr="00690CF9" w:rsidRDefault="00690CF9" w:rsidP="00B54124">
            <w:pPr>
              <w:pStyle w:val="Defaul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90CF9">
              <w:rPr>
                <w:rFonts w:asciiTheme="minorHAnsi" w:hAnsiTheme="minorHAnsi" w:cstheme="minorHAnsi"/>
                <w:sz w:val="22"/>
                <w:szCs w:val="22"/>
              </w:rPr>
              <w:t xml:space="preserve">2. Identificar modelos e protocolo TCP/IP de rede e suas aplicações na comunicação entre sistemas computacionais </w:t>
            </w:r>
          </w:p>
          <w:p w14:paraId="73853AA3" w14:textId="77777777" w:rsidR="00690CF9" w:rsidRPr="00690CF9" w:rsidRDefault="00690CF9" w:rsidP="00B54124">
            <w:pPr>
              <w:autoSpaceDE w:val="0"/>
              <w:autoSpaceDN w:val="0"/>
              <w:adjustRightInd w:val="0"/>
              <w:spacing w:after="0" w:line="240" w:lineRule="auto"/>
              <w:ind w:left="-30"/>
              <w:jc w:val="center"/>
              <w:rPr>
                <w:rFonts w:asciiTheme="minorHAnsi" w:eastAsia="Segoe UI" w:hAnsiTheme="minorHAnsi" w:cstheme="minorHAnsi"/>
                <w:color w:val="000000"/>
              </w:rPr>
            </w:pPr>
          </w:p>
        </w:tc>
        <w:tc>
          <w:tcPr>
            <w:tcW w:w="3479" w:type="dxa"/>
            <w:vAlign w:val="center"/>
          </w:tcPr>
          <w:p w14:paraId="592782A4" w14:textId="77777777" w:rsidR="00690CF9" w:rsidRPr="00B31BA5" w:rsidRDefault="00690CF9" w:rsidP="00B54124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Identificou os modelos e protocolos TCP/IP de rede, e sua comunicação entre sistemas computacionais.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5BCBAF0F" w14:textId="77777777" w:rsidR="00690CF9" w:rsidRPr="00C76381" w:rsidRDefault="00690CF9" w:rsidP="00B54124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76381"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3007B85A" w14:textId="77777777" w:rsidR="00690CF9" w:rsidRPr="00C76381" w:rsidRDefault="00690CF9" w:rsidP="00B54124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3382FBC" w14:textId="77777777" w:rsidR="00690CF9" w:rsidRPr="00C76381" w:rsidRDefault="00690CF9" w:rsidP="00B54124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0D8C0D60" w14:textId="77777777" w:rsidR="00690CF9" w:rsidRPr="00C76381" w:rsidRDefault="00690CF9" w:rsidP="00B54124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0E9D9B1" w14:textId="77777777" w:rsidR="00690CF9" w:rsidRPr="00C76381" w:rsidRDefault="00690CF9" w:rsidP="00B54124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6512F85" w14:textId="77777777" w:rsidR="00690CF9" w:rsidRPr="00C76381" w:rsidRDefault="00690CF9" w:rsidP="00B54124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398E173" w14:textId="77777777" w:rsidR="00690CF9" w:rsidRPr="00C76381" w:rsidRDefault="00690CF9" w:rsidP="00B54124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B0DD456" w14:textId="77777777" w:rsidR="00690CF9" w:rsidRPr="00C76381" w:rsidRDefault="00690CF9" w:rsidP="00B54124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5C97E618" w14:textId="77777777" w:rsidR="00690CF9" w:rsidRPr="00B62D8F" w:rsidRDefault="00690CF9" w:rsidP="00B54124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690CF9" w:rsidRPr="00663293" w14:paraId="44F6061E" w14:textId="77777777" w:rsidTr="00B54124">
        <w:trPr>
          <w:trHeight w:hRule="exact" w:val="1321"/>
        </w:trPr>
        <w:tc>
          <w:tcPr>
            <w:tcW w:w="709" w:type="dxa"/>
            <w:vMerge/>
            <w:tcBorders>
              <w:left w:val="single" w:sz="12" w:space="0" w:color="auto"/>
            </w:tcBorders>
            <w:vAlign w:val="center"/>
          </w:tcPr>
          <w:p w14:paraId="5615DD38" w14:textId="77777777" w:rsidR="00690CF9" w:rsidRPr="009220E0" w:rsidRDefault="00690CF9" w:rsidP="00B54124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87" w:type="dxa"/>
            <w:vAlign w:val="center"/>
          </w:tcPr>
          <w:p w14:paraId="1FD49712" w14:textId="77777777" w:rsidR="00690CF9" w:rsidRPr="00690CF9" w:rsidRDefault="00690CF9" w:rsidP="00B54124">
            <w:pPr>
              <w:pStyle w:val="Defaul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39B44C54" w14:textId="77777777" w:rsidR="00690CF9" w:rsidRPr="00690CF9" w:rsidRDefault="00690CF9" w:rsidP="00B54124">
            <w:pPr>
              <w:pStyle w:val="Defaul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90CF9">
              <w:rPr>
                <w:rFonts w:asciiTheme="minorHAnsi" w:hAnsiTheme="minorHAnsi" w:cstheme="minorHAnsi"/>
                <w:sz w:val="22"/>
                <w:szCs w:val="22"/>
              </w:rPr>
              <w:t xml:space="preserve">3. Utilizar ativos e passivos que compõem uma rede de computadores </w:t>
            </w:r>
          </w:p>
          <w:p w14:paraId="54E11499" w14:textId="77777777" w:rsidR="00690CF9" w:rsidRPr="00690CF9" w:rsidRDefault="00690CF9" w:rsidP="00B54124">
            <w:pPr>
              <w:spacing w:after="0" w:line="240" w:lineRule="auto"/>
              <w:ind w:left="-30"/>
              <w:jc w:val="center"/>
              <w:rPr>
                <w:rFonts w:asciiTheme="minorHAnsi" w:eastAsia="Segoe UI" w:hAnsiTheme="minorHAnsi" w:cstheme="minorHAnsi"/>
                <w:color w:val="000000"/>
              </w:rPr>
            </w:pPr>
          </w:p>
        </w:tc>
        <w:tc>
          <w:tcPr>
            <w:tcW w:w="3479" w:type="dxa"/>
            <w:vAlign w:val="center"/>
          </w:tcPr>
          <w:p w14:paraId="59E00281" w14:textId="77777777" w:rsidR="00690CF9" w:rsidRPr="00B16D3F" w:rsidRDefault="00690CF9" w:rsidP="00B54124">
            <w:pPr>
              <w:spacing w:after="0" w:line="240" w:lineRule="auto"/>
              <w:ind w:firstLine="34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Utilizou ativos passivos que compõe uma rede de computadores, ex: roteador, Switch, Access Point.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01CCEF4D" w14:textId="77777777" w:rsidR="00690CF9" w:rsidRPr="00C76381" w:rsidRDefault="00690CF9" w:rsidP="00B54124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76381"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2E0507AF" w14:textId="77777777" w:rsidR="00690CF9" w:rsidRPr="00C76381" w:rsidRDefault="00690CF9" w:rsidP="00B54124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12048C96" w14:textId="77777777" w:rsidR="00690CF9" w:rsidRPr="00C76381" w:rsidRDefault="00690CF9" w:rsidP="00B54124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3920FF6" w14:textId="77777777" w:rsidR="00690CF9" w:rsidRPr="00C76381" w:rsidRDefault="00690CF9" w:rsidP="00B54124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257B366C" w14:textId="77777777" w:rsidR="00690CF9" w:rsidRPr="00C76381" w:rsidRDefault="00690CF9" w:rsidP="00B54124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02E38FDA" w14:textId="77777777" w:rsidR="00690CF9" w:rsidRPr="00C76381" w:rsidRDefault="00690CF9" w:rsidP="00B54124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F123DAA" w14:textId="77777777" w:rsidR="00690CF9" w:rsidRPr="00C76381" w:rsidRDefault="00690CF9" w:rsidP="00B54124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29D487B1" w14:textId="77777777" w:rsidR="00690CF9" w:rsidRPr="00C76381" w:rsidRDefault="00690CF9" w:rsidP="00B54124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59664F1E" w14:textId="77777777" w:rsidR="00690CF9" w:rsidRPr="00B62D8F" w:rsidRDefault="00690CF9" w:rsidP="00B54124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690CF9" w:rsidRPr="00663293" w14:paraId="4A314445" w14:textId="77777777" w:rsidTr="00B54124">
        <w:trPr>
          <w:trHeight w:hRule="exact" w:val="720"/>
        </w:trPr>
        <w:tc>
          <w:tcPr>
            <w:tcW w:w="709" w:type="dxa"/>
            <w:vMerge w:val="restart"/>
            <w:tcBorders>
              <w:left w:val="single" w:sz="12" w:space="0" w:color="auto"/>
            </w:tcBorders>
            <w:textDirection w:val="btLr"/>
            <w:vAlign w:val="center"/>
          </w:tcPr>
          <w:p w14:paraId="6720797C" w14:textId="77777777" w:rsidR="00690CF9" w:rsidRPr="009220E0" w:rsidRDefault="00690CF9" w:rsidP="00B54124">
            <w:pPr>
              <w:spacing w:after="0"/>
              <w:ind w:left="113" w:right="11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77055">
              <w:rPr>
                <w:rFonts w:ascii="Arial" w:hAnsi="Arial" w:cs="Arial"/>
                <w:b/>
                <w:sz w:val="18"/>
                <w:szCs w:val="18"/>
              </w:rPr>
              <w:t>Competências de Gestão</w:t>
            </w:r>
          </w:p>
        </w:tc>
        <w:tc>
          <w:tcPr>
            <w:tcW w:w="2787" w:type="dxa"/>
            <w:vAlign w:val="center"/>
          </w:tcPr>
          <w:p w14:paraId="63E18215" w14:textId="77777777" w:rsidR="00690CF9" w:rsidRPr="00690CF9" w:rsidRDefault="00690CF9" w:rsidP="00B54124">
            <w:pPr>
              <w:pStyle w:val="Defaul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5D483904" w14:textId="77777777" w:rsidR="00690CF9" w:rsidRPr="00690CF9" w:rsidRDefault="00690CF9" w:rsidP="00B54124">
            <w:pPr>
              <w:pStyle w:val="Defaul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90CF9">
              <w:rPr>
                <w:rFonts w:asciiTheme="minorHAnsi" w:hAnsiTheme="minorHAnsi" w:cstheme="minorHAnsi"/>
                <w:sz w:val="22"/>
                <w:szCs w:val="22"/>
              </w:rPr>
              <w:t xml:space="preserve">1. Demonstrar autogestão </w:t>
            </w:r>
          </w:p>
          <w:p w14:paraId="36C0430B" w14:textId="77777777" w:rsidR="00690CF9" w:rsidRPr="00690CF9" w:rsidRDefault="00690CF9" w:rsidP="00B54124">
            <w:pPr>
              <w:pStyle w:val="TextoPC"/>
              <w:spacing w:after="0" w:line="240" w:lineRule="auto"/>
              <w:jc w:val="center"/>
              <w:rPr>
                <w:rFonts w:asciiTheme="minorHAnsi" w:eastAsia="Segoe UI" w:hAnsiTheme="minorHAnsi" w:cstheme="minorHAnsi"/>
                <w:color w:val="000000"/>
                <w:lang w:eastAsia="en-US"/>
              </w:rPr>
            </w:pPr>
          </w:p>
        </w:tc>
        <w:tc>
          <w:tcPr>
            <w:tcW w:w="3479" w:type="dxa"/>
            <w:vAlign w:val="center"/>
          </w:tcPr>
          <w:p w14:paraId="08D8C8C1" w14:textId="77777777" w:rsidR="00690CF9" w:rsidRPr="00B31BA5" w:rsidRDefault="00690CF9" w:rsidP="00B54124">
            <w:pPr>
              <w:spacing w:after="0" w:line="240" w:lineRule="auto"/>
              <w:ind w:firstLine="34"/>
              <w:jc w:val="center"/>
              <w:rPr>
                <w:rFonts w:ascii="Arial" w:hAnsi="Arial" w:cs="Arial"/>
                <w:color w:val="0070C0"/>
                <w:sz w:val="20"/>
                <w:szCs w:val="20"/>
              </w:rPr>
            </w:pPr>
            <w:r w:rsidRPr="00B31BA5">
              <w:rPr>
                <w:rFonts w:ascii="Arial" w:hAnsi="Arial" w:cs="Arial"/>
                <w:color w:val="0070C0"/>
                <w:sz w:val="20"/>
                <w:szCs w:val="20"/>
              </w:rPr>
              <w:t>Auto avaliação.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7F9A39B9" w14:textId="77777777" w:rsidR="00690CF9" w:rsidRPr="00C76381" w:rsidRDefault="00690CF9" w:rsidP="00B54124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76381"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5AA57574" w14:textId="77777777" w:rsidR="00690CF9" w:rsidRPr="00C76381" w:rsidRDefault="00690CF9" w:rsidP="00B54124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1897B7BD" w14:textId="77777777" w:rsidR="00690CF9" w:rsidRPr="00C76381" w:rsidRDefault="00690CF9" w:rsidP="00B54124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0F7083E9" w14:textId="77777777" w:rsidR="00690CF9" w:rsidRPr="00C76381" w:rsidRDefault="00690CF9" w:rsidP="00B54124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A814899" w14:textId="77777777" w:rsidR="00690CF9" w:rsidRPr="00C76381" w:rsidRDefault="00690CF9" w:rsidP="00B54124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CCB164E" w14:textId="77777777" w:rsidR="00690CF9" w:rsidRPr="00C76381" w:rsidRDefault="00690CF9" w:rsidP="00B54124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1623B0CA" w14:textId="77777777" w:rsidR="00690CF9" w:rsidRPr="00C76381" w:rsidRDefault="00690CF9" w:rsidP="00B54124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241F1FF" w14:textId="77777777" w:rsidR="00690CF9" w:rsidRPr="00C76381" w:rsidRDefault="00690CF9" w:rsidP="00B54124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66EDC1D0" w14:textId="77777777" w:rsidR="00690CF9" w:rsidRPr="00B62D8F" w:rsidRDefault="00690CF9" w:rsidP="00B54124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690CF9" w:rsidRPr="00663293" w14:paraId="79FE5F6F" w14:textId="77777777" w:rsidTr="00B54124">
        <w:trPr>
          <w:trHeight w:hRule="exact" w:val="1266"/>
        </w:trPr>
        <w:tc>
          <w:tcPr>
            <w:tcW w:w="709" w:type="dxa"/>
            <w:vMerge/>
            <w:tcBorders>
              <w:left w:val="single" w:sz="12" w:space="0" w:color="auto"/>
            </w:tcBorders>
            <w:textDirection w:val="btLr"/>
            <w:vAlign w:val="center"/>
          </w:tcPr>
          <w:p w14:paraId="5F14E0A2" w14:textId="77777777" w:rsidR="00690CF9" w:rsidRPr="00D77055" w:rsidRDefault="00690CF9" w:rsidP="00B54124">
            <w:pPr>
              <w:spacing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787" w:type="dxa"/>
            <w:vAlign w:val="center"/>
          </w:tcPr>
          <w:p w14:paraId="3EFA9153" w14:textId="77777777" w:rsidR="00690CF9" w:rsidRPr="00690CF9" w:rsidRDefault="00690CF9" w:rsidP="00B54124">
            <w:pPr>
              <w:pStyle w:val="Defaul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2DA5FB44" w14:textId="77777777" w:rsidR="00690CF9" w:rsidRPr="00690CF9" w:rsidRDefault="00690CF9" w:rsidP="00B54124">
            <w:pPr>
              <w:pStyle w:val="Defaul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90CF9">
              <w:rPr>
                <w:rFonts w:asciiTheme="minorHAnsi" w:hAnsiTheme="minorHAnsi" w:cstheme="minorHAnsi"/>
                <w:sz w:val="22"/>
                <w:szCs w:val="22"/>
              </w:rPr>
              <w:t>2. Demonstrar pensamento analítico</w:t>
            </w:r>
          </w:p>
        </w:tc>
        <w:tc>
          <w:tcPr>
            <w:tcW w:w="3479" w:type="dxa"/>
            <w:vAlign w:val="center"/>
          </w:tcPr>
          <w:p w14:paraId="53A51893" w14:textId="77777777" w:rsidR="00690CF9" w:rsidRPr="00B31BA5" w:rsidRDefault="00690CF9" w:rsidP="00B54124">
            <w:pPr>
              <w:spacing w:after="0" w:line="240" w:lineRule="auto"/>
              <w:ind w:firstLine="34"/>
              <w:jc w:val="center"/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 xml:space="preserve">Abstrair as tecnologias estudadas para solucionar o problema proposto. 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7FAC9411" w14:textId="77777777" w:rsidR="00690CF9" w:rsidRPr="00C76381" w:rsidRDefault="00690CF9" w:rsidP="00B54124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76381"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1AB95A1F" w14:textId="77777777" w:rsidR="00690CF9" w:rsidRPr="00C76381" w:rsidRDefault="00690CF9" w:rsidP="00B54124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3C31A2C" w14:textId="77777777" w:rsidR="00690CF9" w:rsidRPr="00C76381" w:rsidRDefault="00690CF9" w:rsidP="00B54124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ECFEBB0" w14:textId="77777777" w:rsidR="00690CF9" w:rsidRPr="00C76381" w:rsidRDefault="00690CF9" w:rsidP="00B54124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0991B9C0" w14:textId="77777777" w:rsidR="00690CF9" w:rsidRPr="00C76381" w:rsidRDefault="00690CF9" w:rsidP="00B54124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68FA323" w14:textId="77777777" w:rsidR="00690CF9" w:rsidRPr="00C76381" w:rsidRDefault="00690CF9" w:rsidP="00B54124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F724BE2" w14:textId="77777777" w:rsidR="00690CF9" w:rsidRPr="00C76381" w:rsidRDefault="00690CF9" w:rsidP="00B54124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1ED5F299" w14:textId="77777777" w:rsidR="00690CF9" w:rsidRPr="00C76381" w:rsidRDefault="00690CF9" w:rsidP="00B54124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10C894BA" w14:textId="77777777" w:rsidR="00690CF9" w:rsidRPr="00B62D8F" w:rsidRDefault="00690CF9" w:rsidP="00B54124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690CF9" w:rsidRPr="00663293" w14:paraId="3B81CA94" w14:textId="77777777" w:rsidTr="00B54124">
        <w:trPr>
          <w:trHeight w:hRule="exact" w:val="1266"/>
        </w:trPr>
        <w:tc>
          <w:tcPr>
            <w:tcW w:w="709" w:type="dxa"/>
            <w:vMerge/>
            <w:tcBorders>
              <w:left w:val="single" w:sz="12" w:space="0" w:color="auto"/>
            </w:tcBorders>
            <w:textDirection w:val="btLr"/>
            <w:vAlign w:val="center"/>
          </w:tcPr>
          <w:p w14:paraId="2EA02A8C" w14:textId="77777777" w:rsidR="00690CF9" w:rsidRPr="00D77055" w:rsidRDefault="00690CF9" w:rsidP="00B54124">
            <w:pPr>
              <w:spacing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787" w:type="dxa"/>
            <w:vAlign w:val="center"/>
          </w:tcPr>
          <w:p w14:paraId="518D1533" w14:textId="77777777" w:rsidR="00690CF9" w:rsidRPr="00690CF9" w:rsidRDefault="00690CF9" w:rsidP="00B54124">
            <w:pPr>
              <w:pStyle w:val="Defaul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2C73254A" w14:textId="77777777" w:rsidR="00690CF9" w:rsidRPr="00690CF9" w:rsidRDefault="00690CF9" w:rsidP="00B54124">
            <w:pPr>
              <w:pStyle w:val="Defaul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90CF9">
              <w:rPr>
                <w:rFonts w:asciiTheme="minorHAnsi" w:hAnsiTheme="minorHAnsi" w:cstheme="minorHAnsi"/>
                <w:sz w:val="22"/>
                <w:szCs w:val="22"/>
              </w:rPr>
              <w:t xml:space="preserve">3. Demonstrar inteligência emocional </w:t>
            </w:r>
          </w:p>
          <w:p w14:paraId="586A409A" w14:textId="77777777" w:rsidR="00690CF9" w:rsidRPr="00690CF9" w:rsidRDefault="00690CF9" w:rsidP="00B54124">
            <w:pPr>
              <w:pStyle w:val="TextoPC"/>
              <w:spacing w:after="0" w:line="240" w:lineRule="auto"/>
              <w:ind w:left="-30"/>
              <w:jc w:val="center"/>
              <w:rPr>
                <w:rFonts w:asciiTheme="minorHAnsi" w:eastAsia="Segoe UI" w:hAnsiTheme="minorHAnsi" w:cstheme="minorHAnsi"/>
                <w:color w:val="000000"/>
                <w:lang w:eastAsia="en-US"/>
              </w:rPr>
            </w:pPr>
          </w:p>
        </w:tc>
        <w:tc>
          <w:tcPr>
            <w:tcW w:w="3479" w:type="dxa"/>
            <w:vAlign w:val="center"/>
          </w:tcPr>
          <w:p w14:paraId="7F3D410A" w14:textId="77777777" w:rsidR="00690CF9" w:rsidRPr="00311357" w:rsidRDefault="00690CF9" w:rsidP="00B54124">
            <w:pPr>
              <w:spacing w:after="0" w:line="240" w:lineRule="auto"/>
              <w:ind w:firstLine="34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311357">
              <w:rPr>
                <w:rFonts w:ascii="Arial" w:hAnsi="Arial" w:cs="Arial"/>
                <w:color w:val="FF0000"/>
                <w:sz w:val="20"/>
                <w:szCs w:val="20"/>
              </w:rPr>
              <w:t>Separou corretamente as principais ideias propostas de modo a abstrair os elementos para realizar o objetivo proposto.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6BF50874" w14:textId="77777777" w:rsidR="00690CF9" w:rsidRPr="00C76381" w:rsidRDefault="00690CF9" w:rsidP="00B54124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25232AB" w14:textId="77777777" w:rsidR="00690CF9" w:rsidRPr="00C76381" w:rsidRDefault="00690CF9" w:rsidP="00B54124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166E8C96" w14:textId="77777777" w:rsidR="00690CF9" w:rsidRPr="00C76381" w:rsidRDefault="00690CF9" w:rsidP="00B54124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2A140E64" w14:textId="77777777" w:rsidR="00690CF9" w:rsidRPr="00C76381" w:rsidRDefault="00690CF9" w:rsidP="00B54124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E78D922" w14:textId="77777777" w:rsidR="00690CF9" w:rsidRPr="00C76381" w:rsidRDefault="00690CF9" w:rsidP="00B54124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D2EE024" w14:textId="77777777" w:rsidR="00690CF9" w:rsidRPr="00C76381" w:rsidRDefault="00690CF9" w:rsidP="00B54124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A59A968" w14:textId="77777777" w:rsidR="00690CF9" w:rsidRPr="00C76381" w:rsidRDefault="00690CF9" w:rsidP="00B54124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0CC4DCF1" w14:textId="77777777" w:rsidR="00690CF9" w:rsidRPr="00C76381" w:rsidRDefault="00690CF9" w:rsidP="00B54124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775CBB13" w14:textId="77777777" w:rsidR="00690CF9" w:rsidRPr="00B62D8F" w:rsidRDefault="00690CF9" w:rsidP="00B54124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690CF9" w:rsidRPr="00663293" w14:paraId="64BB9D57" w14:textId="77777777" w:rsidTr="00B54124">
        <w:trPr>
          <w:trHeight w:hRule="exact" w:val="1266"/>
        </w:trPr>
        <w:tc>
          <w:tcPr>
            <w:tcW w:w="709" w:type="dxa"/>
            <w:vMerge/>
            <w:tcBorders>
              <w:left w:val="single" w:sz="12" w:space="0" w:color="auto"/>
            </w:tcBorders>
            <w:textDirection w:val="btLr"/>
            <w:vAlign w:val="center"/>
          </w:tcPr>
          <w:p w14:paraId="7D456136" w14:textId="77777777" w:rsidR="00690CF9" w:rsidRPr="00D77055" w:rsidRDefault="00690CF9" w:rsidP="00B54124">
            <w:pPr>
              <w:spacing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787" w:type="dxa"/>
            <w:vAlign w:val="center"/>
          </w:tcPr>
          <w:p w14:paraId="69AF3F76" w14:textId="77777777" w:rsidR="00690CF9" w:rsidRPr="00690CF9" w:rsidRDefault="00690CF9" w:rsidP="00B54124">
            <w:pPr>
              <w:pStyle w:val="Defaul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032292F9" w14:textId="77777777" w:rsidR="00690CF9" w:rsidRPr="00690CF9" w:rsidRDefault="00690CF9" w:rsidP="00B54124">
            <w:pPr>
              <w:pStyle w:val="Defaul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90CF9">
              <w:rPr>
                <w:rFonts w:asciiTheme="minorHAnsi" w:hAnsiTheme="minorHAnsi" w:cstheme="minorHAnsi"/>
                <w:sz w:val="22"/>
                <w:szCs w:val="22"/>
              </w:rPr>
              <w:t xml:space="preserve">4. Demonstrar autonomia </w:t>
            </w:r>
          </w:p>
          <w:p w14:paraId="606D0CA8" w14:textId="77777777" w:rsidR="00690CF9" w:rsidRPr="00690CF9" w:rsidRDefault="00690CF9" w:rsidP="00B54124">
            <w:pPr>
              <w:spacing w:after="0" w:line="240" w:lineRule="auto"/>
              <w:jc w:val="center"/>
              <w:rPr>
                <w:rFonts w:asciiTheme="minorHAnsi" w:eastAsia="Segoe UI" w:hAnsiTheme="minorHAnsi" w:cstheme="minorHAnsi"/>
              </w:rPr>
            </w:pPr>
          </w:p>
        </w:tc>
        <w:tc>
          <w:tcPr>
            <w:tcW w:w="3479" w:type="dxa"/>
            <w:vAlign w:val="center"/>
          </w:tcPr>
          <w:p w14:paraId="528B7DB2" w14:textId="77777777" w:rsidR="00690CF9" w:rsidRDefault="00690CF9" w:rsidP="00B54124">
            <w:pPr>
              <w:spacing w:after="0" w:line="240" w:lineRule="auto"/>
              <w:ind w:firstLine="34"/>
              <w:jc w:val="center"/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>Finalizar a atividade em um tempo razoável e propor uma ideia coerente com o que foi pedido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4C61FF63" w14:textId="77777777" w:rsidR="00690CF9" w:rsidRPr="00C76381" w:rsidRDefault="00690CF9" w:rsidP="00B54124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68F5E1E" w14:textId="77777777" w:rsidR="00690CF9" w:rsidRPr="00C76381" w:rsidRDefault="00690CF9" w:rsidP="00B54124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251A86FB" w14:textId="77777777" w:rsidR="00690CF9" w:rsidRPr="00C76381" w:rsidRDefault="00690CF9" w:rsidP="00B54124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05B91C1C" w14:textId="77777777" w:rsidR="00690CF9" w:rsidRPr="00C76381" w:rsidRDefault="00690CF9" w:rsidP="00B54124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2978183E" w14:textId="77777777" w:rsidR="00690CF9" w:rsidRPr="00C76381" w:rsidRDefault="00690CF9" w:rsidP="00B54124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F46D398" w14:textId="77777777" w:rsidR="00690CF9" w:rsidRPr="00C76381" w:rsidRDefault="00690CF9" w:rsidP="00B54124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B305C96" w14:textId="77777777" w:rsidR="00690CF9" w:rsidRPr="00C76381" w:rsidRDefault="00690CF9" w:rsidP="00B54124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95CD5C2" w14:textId="77777777" w:rsidR="00690CF9" w:rsidRPr="00C76381" w:rsidRDefault="00690CF9" w:rsidP="00B54124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29816991" w14:textId="77777777" w:rsidR="00690CF9" w:rsidRPr="00B62D8F" w:rsidRDefault="00690CF9" w:rsidP="00B54124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690CF9" w:rsidRPr="00663293" w14:paraId="5AF1A268" w14:textId="77777777" w:rsidTr="00B54124">
        <w:trPr>
          <w:trHeight w:hRule="exact" w:val="567"/>
        </w:trPr>
        <w:tc>
          <w:tcPr>
            <w:tcW w:w="7211" w:type="dxa"/>
            <w:gridSpan w:val="4"/>
            <w:tcBorders>
              <w:left w:val="single" w:sz="12" w:space="0" w:color="auto"/>
            </w:tcBorders>
            <w:vAlign w:val="center"/>
          </w:tcPr>
          <w:p w14:paraId="0C8FFF41" w14:textId="77777777" w:rsidR="00690CF9" w:rsidRPr="00C76381" w:rsidRDefault="00690CF9" w:rsidP="00B54124">
            <w:pPr>
              <w:spacing w:after="0" w:line="240" w:lineRule="auto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C76381">
              <w:rPr>
                <w:rFonts w:ascii="Verdana" w:hAnsi="Verdana"/>
                <w:b/>
                <w:sz w:val="20"/>
                <w:szCs w:val="20"/>
              </w:rPr>
              <w:t>Nível de Desempenho</w:t>
            </w: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0B4022A1" w14:textId="77777777" w:rsidR="00690CF9" w:rsidRPr="00C76381" w:rsidRDefault="00690CF9" w:rsidP="00B5412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367D2EF0" w14:textId="77777777" w:rsidR="00690CF9" w:rsidRPr="00C76381" w:rsidRDefault="00690CF9" w:rsidP="00B5412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7B7E8CB8" w14:textId="77777777" w:rsidR="00690CF9" w:rsidRPr="00C76381" w:rsidRDefault="00690CF9" w:rsidP="00B5412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40E95F63" w14:textId="77777777" w:rsidR="00690CF9" w:rsidRPr="00C76381" w:rsidRDefault="00690CF9" w:rsidP="00B5412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53FD2C36" w14:textId="77777777" w:rsidR="00690CF9" w:rsidRPr="00C76381" w:rsidRDefault="00690CF9" w:rsidP="00B5412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3295E5E4" w14:textId="77777777" w:rsidR="00690CF9" w:rsidRPr="00C76381" w:rsidRDefault="00690CF9" w:rsidP="00B5412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3BA1203D" w14:textId="77777777" w:rsidR="00690CF9" w:rsidRPr="00C76381" w:rsidRDefault="00690CF9" w:rsidP="00B5412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  <w:right w:val="single" w:sz="12" w:space="0" w:color="auto"/>
            </w:tcBorders>
            <w:shd w:val="clear" w:color="auto" w:fill="auto"/>
            <w:vAlign w:val="center"/>
          </w:tcPr>
          <w:p w14:paraId="2F5E97C8" w14:textId="77777777" w:rsidR="00690CF9" w:rsidRPr="00663293" w:rsidRDefault="00690CF9" w:rsidP="00B54124">
            <w:pPr>
              <w:spacing w:after="0" w:line="240" w:lineRule="auto"/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</w:tr>
      <w:tr w:rsidR="00690CF9" w:rsidRPr="00663293" w14:paraId="5EDA813F" w14:textId="77777777" w:rsidTr="00B54124">
        <w:trPr>
          <w:trHeight w:hRule="exact" w:val="567"/>
        </w:trPr>
        <w:tc>
          <w:tcPr>
            <w:tcW w:w="7211" w:type="dxa"/>
            <w:gridSpan w:val="4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02F045F4" w14:textId="77777777" w:rsidR="00690CF9" w:rsidRPr="00C76381" w:rsidRDefault="00690CF9" w:rsidP="00B54124">
            <w:pPr>
              <w:spacing w:after="0" w:line="240" w:lineRule="auto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C76381">
              <w:rPr>
                <w:rFonts w:ascii="Verdana" w:hAnsi="Verdana"/>
                <w:b/>
                <w:sz w:val="20"/>
                <w:szCs w:val="20"/>
              </w:rPr>
              <w:t>Nota</w:t>
            </w: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56B850C5" w14:textId="77777777" w:rsidR="00690CF9" w:rsidRPr="00C76381" w:rsidRDefault="00690CF9" w:rsidP="00B5412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77FF7912" w14:textId="77777777" w:rsidR="00690CF9" w:rsidRPr="00C76381" w:rsidRDefault="00690CF9" w:rsidP="00B5412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1ED4A0C7" w14:textId="77777777" w:rsidR="00690CF9" w:rsidRPr="00C76381" w:rsidRDefault="00690CF9" w:rsidP="00B5412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5E28A1DF" w14:textId="77777777" w:rsidR="00690CF9" w:rsidRPr="00C76381" w:rsidRDefault="00690CF9" w:rsidP="00B5412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57D6CEF6" w14:textId="77777777" w:rsidR="00690CF9" w:rsidRPr="00C76381" w:rsidRDefault="00690CF9" w:rsidP="00B5412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66CEA33C" w14:textId="77777777" w:rsidR="00690CF9" w:rsidRPr="00C76381" w:rsidRDefault="00690CF9" w:rsidP="00B5412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205915E8" w14:textId="77777777" w:rsidR="00690CF9" w:rsidRPr="00C76381" w:rsidRDefault="00690CF9" w:rsidP="00B5412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4AA2858" w14:textId="77777777" w:rsidR="00690CF9" w:rsidRPr="00663293" w:rsidRDefault="00690CF9" w:rsidP="00B54124">
            <w:pPr>
              <w:spacing w:after="0" w:line="240" w:lineRule="auto"/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</w:tr>
    </w:tbl>
    <w:p w14:paraId="65BE1F1D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AFAB436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17A9F7F" w14:textId="77777777" w:rsidR="00C967C2" w:rsidRDefault="00C967C2" w:rsidP="00E93EA0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Instrumento de avaliação / exercícios</w:t>
      </w:r>
      <w:r w:rsidR="00666474">
        <w:rPr>
          <w:rFonts w:ascii="Arial" w:hAnsi="Arial" w:cs="Arial"/>
          <w:sz w:val="20"/>
          <w:szCs w:val="20"/>
        </w:rPr>
        <w:t xml:space="preserve"> / Atividades.</w:t>
      </w:r>
    </w:p>
    <w:p w14:paraId="042C5D41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D2E12B8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08F224F" w14:textId="77777777" w:rsidR="00E93EA0" w:rsidRDefault="00E93EA0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E6D6F63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B969857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FE634FD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2A1F980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00079F4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99D8616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91D2769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F5CD9ED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EF7FBD7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40C982E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5C78039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27D639D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101B52C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C8EC45C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26DC100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A821549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6FDCF4E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BEE236D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CCC0888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A990D24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03CC4DB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BAD3425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C7D08AC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7A31054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DC8C081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477E574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FD9042A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52D4810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2E07BD4" w14:textId="77777777" w:rsidR="005B324E" w:rsidRDefault="005B324E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8FB5113" w14:textId="77777777" w:rsidR="005B324E" w:rsidRDefault="005B324E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D3F938A" w14:textId="77777777" w:rsidR="007321B9" w:rsidRDefault="007321B9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C6236AC" w14:textId="77777777" w:rsidR="005B324E" w:rsidRDefault="005B324E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ED82620" w14:textId="77777777" w:rsidR="005B324E" w:rsidRDefault="005B324E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53B5198" w14:textId="77777777" w:rsidR="005B324E" w:rsidRDefault="005B324E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FB6285C" w14:textId="77777777" w:rsidR="005B324E" w:rsidRDefault="005B324E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A3719B9" w14:textId="77777777" w:rsidR="005B324E" w:rsidRDefault="005B324E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2D3F89E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780AF0D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6FC4A0D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B0C1BDC" w14:textId="77777777" w:rsidR="007321B9" w:rsidRDefault="007321B9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A956ACF" w14:textId="77777777" w:rsidR="007321B9" w:rsidRDefault="007321B9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12F87A1" w14:textId="77777777" w:rsidR="007321B9" w:rsidRDefault="007321B9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772EBB4" w14:textId="77777777" w:rsidR="007321B9" w:rsidRDefault="007321B9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EC9256B" w14:textId="77777777" w:rsidR="007321B9" w:rsidRDefault="007321B9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5AD54B8" w14:textId="77777777" w:rsidR="007321B9" w:rsidRDefault="007321B9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5980D0C" w14:textId="77777777" w:rsidR="007321B9" w:rsidRDefault="007321B9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5393A56" w14:textId="77777777" w:rsidR="007321B9" w:rsidRDefault="007321B9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F7FB8D3" w14:textId="77777777" w:rsidR="007321B9" w:rsidRDefault="007321B9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1E270B5" w14:textId="77777777" w:rsidR="007321B9" w:rsidRDefault="007321B9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70ACBE9" w14:textId="77777777" w:rsidR="007321B9" w:rsidRDefault="007321B9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43D82AA" w14:textId="77777777" w:rsidR="007321B9" w:rsidRDefault="007321B9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6CA5F24" w14:textId="77777777" w:rsidR="007321B9" w:rsidRDefault="007321B9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CB0C86F" w14:textId="77777777" w:rsidR="007321B9" w:rsidRDefault="007321B9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5063ACC" w14:textId="77777777" w:rsidR="007321B9" w:rsidRDefault="007321B9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B0A49DF" w14:textId="77777777" w:rsidR="007321B9" w:rsidRDefault="007321B9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4C0DED5" w14:textId="77777777" w:rsidR="007321B9" w:rsidRDefault="007321B9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6315DA7" w14:textId="77777777" w:rsidR="007321B9" w:rsidRDefault="007321B9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EE2CC6D" w14:textId="77777777" w:rsidR="007321B9" w:rsidRDefault="007321B9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DC935A2" w14:textId="77777777" w:rsidR="007321B9" w:rsidRDefault="007321B9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B1B5EFF" w14:textId="77777777" w:rsidR="007321B9" w:rsidRDefault="007321B9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41819A2" w14:textId="77777777" w:rsidR="007321B9" w:rsidRDefault="007321B9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B9C09C9" w14:textId="77777777" w:rsidR="007321B9" w:rsidRDefault="007321B9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C3024C3" w14:textId="77777777" w:rsidR="007321B9" w:rsidRDefault="007321B9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DC2ECC6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9796693" w14:textId="77777777" w:rsidR="00C967C2" w:rsidRDefault="00C967C2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912"/>
        <w:gridCol w:w="1335"/>
        <w:gridCol w:w="1361"/>
      </w:tblGrid>
      <w:tr w:rsidR="00083405" w:rsidRPr="00C445B2" w14:paraId="581033C8" w14:textId="77777777" w:rsidTr="00E93EA0">
        <w:trPr>
          <w:trHeight w:val="567"/>
          <w:jc w:val="center"/>
        </w:trPr>
        <w:tc>
          <w:tcPr>
            <w:tcW w:w="7155" w:type="dxa"/>
            <w:tcBorders>
              <w:top w:val="single" w:sz="12" w:space="0" w:color="auto"/>
              <w:left w:val="single" w:sz="12" w:space="0" w:color="auto"/>
              <w:bottom w:val="double" w:sz="4" w:space="0" w:color="auto"/>
            </w:tcBorders>
            <w:shd w:val="clear" w:color="auto" w:fill="auto"/>
            <w:vAlign w:val="center"/>
          </w:tcPr>
          <w:p w14:paraId="4F29D88B" w14:textId="77777777" w:rsidR="00083405" w:rsidRPr="00D46FCF" w:rsidRDefault="00083405" w:rsidP="007401A0">
            <w:pPr>
              <w:spacing w:after="0" w:line="240" w:lineRule="auto"/>
              <w:jc w:val="center"/>
              <w:rPr>
                <w:rFonts w:ascii="Arial Narrow" w:hAnsi="Arial Narrow" w:cs="Arial"/>
                <w:b/>
              </w:rPr>
            </w:pPr>
            <w:r w:rsidRPr="00D46FCF">
              <w:rPr>
                <w:rFonts w:ascii="Arial Narrow" w:hAnsi="Arial Narrow" w:cs="Arial"/>
                <w:b/>
              </w:rPr>
              <w:lastRenderedPageBreak/>
              <w:t>NÍVEIS DE DESEMPENHO</w:t>
            </w:r>
          </w:p>
        </w:tc>
        <w:tc>
          <w:tcPr>
            <w:tcW w:w="1359" w:type="dxa"/>
            <w:tcBorders>
              <w:top w:val="single" w:sz="12" w:space="0" w:color="auto"/>
              <w:bottom w:val="double" w:sz="4" w:space="0" w:color="auto"/>
            </w:tcBorders>
            <w:shd w:val="clear" w:color="auto" w:fill="auto"/>
            <w:vAlign w:val="center"/>
          </w:tcPr>
          <w:p w14:paraId="452DC2CB" w14:textId="77777777" w:rsidR="00083405" w:rsidRPr="00D46FCF" w:rsidRDefault="00083405" w:rsidP="007401A0">
            <w:pPr>
              <w:spacing w:after="0" w:line="240" w:lineRule="auto"/>
              <w:jc w:val="center"/>
              <w:rPr>
                <w:rFonts w:ascii="Arial Narrow" w:hAnsi="Arial Narrow" w:cs="Arial"/>
                <w:b/>
              </w:rPr>
            </w:pPr>
            <w:r w:rsidRPr="00D46FCF">
              <w:rPr>
                <w:rFonts w:ascii="Arial Narrow" w:hAnsi="Arial Narrow" w:cs="Arial"/>
                <w:b/>
              </w:rPr>
              <w:t>NÍVEIS</w:t>
            </w:r>
          </w:p>
        </w:tc>
        <w:tc>
          <w:tcPr>
            <w:tcW w:w="1390" w:type="dxa"/>
            <w:tcBorders>
              <w:top w:val="single" w:sz="12" w:space="0" w:color="auto"/>
              <w:bottom w:val="doub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0FD8DC2" w14:textId="77777777" w:rsidR="00083405" w:rsidRPr="00D46FCF" w:rsidRDefault="00083405" w:rsidP="007401A0">
            <w:pPr>
              <w:spacing w:after="0" w:line="240" w:lineRule="auto"/>
              <w:jc w:val="center"/>
              <w:rPr>
                <w:rFonts w:ascii="Arial Narrow" w:hAnsi="Arial Narrow" w:cs="Arial"/>
                <w:b/>
              </w:rPr>
            </w:pPr>
            <w:r w:rsidRPr="00D46FCF">
              <w:rPr>
                <w:rFonts w:ascii="Arial Narrow" w:hAnsi="Arial Narrow" w:cs="Arial"/>
                <w:b/>
              </w:rPr>
              <w:t>NOTA</w:t>
            </w:r>
          </w:p>
        </w:tc>
      </w:tr>
      <w:tr w:rsidR="00CF4484" w:rsidRPr="00C445B2" w14:paraId="3BA4D392" w14:textId="77777777" w:rsidTr="00E93EA0">
        <w:trPr>
          <w:trHeight w:val="567"/>
          <w:jc w:val="center"/>
        </w:trPr>
        <w:tc>
          <w:tcPr>
            <w:tcW w:w="7155" w:type="dxa"/>
            <w:tcBorders>
              <w:top w:val="double" w:sz="4" w:space="0" w:color="auto"/>
              <w:left w:val="single" w:sz="12" w:space="0" w:color="auto"/>
            </w:tcBorders>
            <w:shd w:val="clear" w:color="auto" w:fill="auto"/>
            <w:vAlign w:val="center"/>
          </w:tcPr>
          <w:p w14:paraId="0430C9A5" w14:textId="77777777" w:rsidR="00CF4484" w:rsidRPr="009B6FAF" w:rsidRDefault="00CF4484" w:rsidP="00F33832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Atingiu todos os critérios críticos e desejáveis </w:t>
            </w:r>
          </w:p>
        </w:tc>
        <w:tc>
          <w:tcPr>
            <w:tcW w:w="135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249FAAB8" w14:textId="77777777" w:rsidR="00CF4484" w:rsidRPr="009B6FAF" w:rsidRDefault="00CF4484" w:rsidP="00F33832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390" w:type="dxa"/>
            <w:tcBorders>
              <w:top w:val="doub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CCF700D" w14:textId="77777777" w:rsidR="00CF4484" w:rsidRPr="002C2533" w:rsidRDefault="00CF4484" w:rsidP="00F33832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2C2533">
              <w:rPr>
                <w:rFonts w:ascii="Arial" w:hAnsi="Arial" w:cs="Arial"/>
              </w:rPr>
              <w:t>100</w:t>
            </w:r>
          </w:p>
        </w:tc>
      </w:tr>
      <w:tr w:rsidR="00CF4484" w:rsidRPr="00C445B2" w14:paraId="7EE934C8" w14:textId="77777777" w:rsidTr="00E93EA0">
        <w:trPr>
          <w:trHeight w:val="567"/>
          <w:jc w:val="center"/>
        </w:trPr>
        <w:tc>
          <w:tcPr>
            <w:tcW w:w="715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071263D5" w14:textId="77777777" w:rsidR="00CF4484" w:rsidRPr="009B6FAF" w:rsidRDefault="00CF4484" w:rsidP="00896827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Atingiu todos os critérios críticos e </w:t>
            </w:r>
            <w:r w:rsidR="00896827">
              <w:rPr>
                <w:rFonts w:ascii="Arial" w:hAnsi="Arial" w:cs="Arial"/>
              </w:rPr>
              <w:t>3</w:t>
            </w:r>
            <w:r>
              <w:rPr>
                <w:rFonts w:ascii="Arial" w:hAnsi="Arial" w:cs="Arial"/>
              </w:rPr>
              <w:t xml:space="preserve"> desejáveis</w:t>
            </w:r>
          </w:p>
        </w:tc>
        <w:tc>
          <w:tcPr>
            <w:tcW w:w="1359" w:type="dxa"/>
            <w:shd w:val="clear" w:color="auto" w:fill="auto"/>
            <w:vAlign w:val="center"/>
          </w:tcPr>
          <w:p w14:paraId="18F999B5" w14:textId="77777777" w:rsidR="00CF4484" w:rsidRPr="009B6FAF" w:rsidRDefault="00CF4484" w:rsidP="00F33832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390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5AA05B6E" w14:textId="77777777" w:rsidR="00CF4484" w:rsidRPr="002C2533" w:rsidRDefault="00896827" w:rsidP="006178D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90</w:t>
            </w:r>
          </w:p>
        </w:tc>
      </w:tr>
      <w:tr w:rsidR="00CF4484" w:rsidRPr="00C445B2" w14:paraId="6B14370E" w14:textId="77777777" w:rsidTr="00E93EA0">
        <w:trPr>
          <w:trHeight w:val="567"/>
          <w:jc w:val="center"/>
        </w:trPr>
        <w:tc>
          <w:tcPr>
            <w:tcW w:w="715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4448F644" w14:textId="77777777" w:rsidR="00CF4484" w:rsidRPr="009B6FAF" w:rsidRDefault="00CF4484" w:rsidP="00896827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Atingiu todos os critérios críticos e </w:t>
            </w:r>
            <w:r w:rsidR="00896827"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</w:rPr>
              <w:t xml:space="preserve"> desejáveis</w:t>
            </w:r>
          </w:p>
        </w:tc>
        <w:tc>
          <w:tcPr>
            <w:tcW w:w="1359" w:type="dxa"/>
            <w:shd w:val="clear" w:color="auto" w:fill="auto"/>
            <w:vAlign w:val="center"/>
          </w:tcPr>
          <w:p w14:paraId="5FCD5EC4" w14:textId="77777777" w:rsidR="00CF4484" w:rsidRPr="009B6FAF" w:rsidRDefault="00CF4484" w:rsidP="00F33832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390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0F8EA849" w14:textId="77777777" w:rsidR="00CF4484" w:rsidRPr="002C2533" w:rsidRDefault="00896827" w:rsidP="0089682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80</w:t>
            </w:r>
          </w:p>
        </w:tc>
      </w:tr>
      <w:tr w:rsidR="00896827" w:rsidRPr="00C445B2" w14:paraId="5551B8E8" w14:textId="77777777" w:rsidTr="00E93EA0">
        <w:trPr>
          <w:trHeight w:val="567"/>
          <w:jc w:val="center"/>
        </w:trPr>
        <w:tc>
          <w:tcPr>
            <w:tcW w:w="715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63567E24" w14:textId="77777777" w:rsidR="00896827" w:rsidRPr="009B6FAF" w:rsidRDefault="00896827" w:rsidP="00896827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Atingiu todos os critérios críticos e 1 desejáveis</w:t>
            </w:r>
          </w:p>
        </w:tc>
        <w:tc>
          <w:tcPr>
            <w:tcW w:w="1359" w:type="dxa"/>
            <w:shd w:val="clear" w:color="auto" w:fill="auto"/>
            <w:vAlign w:val="center"/>
          </w:tcPr>
          <w:p w14:paraId="2598DEE6" w14:textId="77777777" w:rsidR="00896827" w:rsidRDefault="00896827" w:rsidP="00F33832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390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46DE38F6" w14:textId="77777777" w:rsidR="00896827" w:rsidRPr="002C2533" w:rsidRDefault="00896827" w:rsidP="0089682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65</w:t>
            </w:r>
          </w:p>
        </w:tc>
      </w:tr>
      <w:tr w:rsidR="00896827" w:rsidRPr="00C445B2" w14:paraId="1D882A74" w14:textId="77777777" w:rsidTr="00E93EA0">
        <w:trPr>
          <w:trHeight w:val="567"/>
          <w:jc w:val="center"/>
        </w:trPr>
        <w:tc>
          <w:tcPr>
            <w:tcW w:w="715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61B30BEA" w14:textId="77777777" w:rsidR="00896827" w:rsidRPr="00621DB8" w:rsidRDefault="00896827" w:rsidP="006178D3">
            <w:pPr>
              <w:spacing w:after="0" w:line="240" w:lineRule="auto"/>
              <w:rPr>
                <w:rFonts w:ascii="Arial" w:hAnsi="Arial" w:cs="Arial"/>
                <w:color w:val="FF0000"/>
              </w:rPr>
            </w:pPr>
            <w:r w:rsidRPr="00621DB8">
              <w:rPr>
                <w:rFonts w:ascii="Arial" w:hAnsi="Arial" w:cs="Arial"/>
                <w:color w:val="FF0000"/>
              </w:rPr>
              <w:t xml:space="preserve">Atingiu todos os critérios críticos </w:t>
            </w:r>
          </w:p>
        </w:tc>
        <w:tc>
          <w:tcPr>
            <w:tcW w:w="1359" w:type="dxa"/>
            <w:shd w:val="clear" w:color="auto" w:fill="auto"/>
            <w:vAlign w:val="center"/>
          </w:tcPr>
          <w:p w14:paraId="78941E47" w14:textId="77777777" w:rsidR="00896827" w:rsidRPr="00621DB8" w:rsidRDefault="00896827" w:rsidP="00896827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</w:rPr>
            </w:pPr>
            <w:r w:rsidRPr="00621DB8">
              <w:rPr>
                <w:rFonts w:ascii="Arial" w:hAnsi="Arial" w:cs="Arial"/>
                <w:color w:val="FF0000"/>
              </w:rPr>
              <w:t>5</w:t>
            </w:r>
          </w:p>
        </w:tc>
        <w:tc>
          <w:tcPr>
            <w:tcW w:w="1390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68861898" w14:textId="77777777" w:rsidR="00896827" w:rsidRPr="00621DB8" w:rsidRDefault="00896827" w:rsidP="006178D3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</w:rPr>
            </w:pPr>
            <w:r w:rsidRPr="00621DB8">
              <w:rPr>
                <w:rFonts w:ascii="Arial" w:hAnsi="Arial" w:cs="Arial"/>
                <w:color w:val="FF0000"/>
              </w:rPr>
              <w:t>50</w:t>
            </w:r>
          </w:p>
        </w:tc>
      </w:tr>
      <w:tr w:rsidR="00896827" w:rsidRPr="00C445B2" w14:paraId="7B551D5C" w14:textId="77777777" w:rsidTr="00E93EA0">
        <w:trPr>
          <w:trHeight w:val="567"/>
          <w:jc w:val="center"/>
        </w:trPr>
        <w:tc>
          <w:tcPr>
            <w:tcW w:w="715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007F5F84" w14:textId="77777777" w:rsidR="00896827" w:rsidRPr="009B6FAF" w:rsidRDefault="00896827" w:rsidP="00896827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Atingiu 3 critérios críticos e 3 desejáveis</w:t>
            </w:r>
          </w:p>
        </w:tc>
        <w:tc>
          <w:tcPr>
            <w:tcW w:w="1359" w:type="dxa"/>
            <w:shd w:val="clear" w:color="auto" w:fill="auto"/>
            <w:vAlign w:val="center"/>
          </w:tcPr>
          <w:p w14:paraId="29B4EA11" w14:textId="77777777" w:rsidR="00896827" w:rsidRDefault="00896827" w:rsidP="0089682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1390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704A35C2" w14:textId="77777777" w:rsidR="00896827" w:rsidRDefault="00896827" w:rsidP="006178D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40</w:t>
            </w:r>
          </w:p>
        </w:tc>
      </w:tr>
      <w:tr w:rsidR="00896827" w:rsidRPr="00C445B2" w14:paraId="3133B754" w14:textId="77777777" w:rsidTr="00E93EA0">
        <w:trPr>
          <w:trHeight w:val="567"/>
          <w:jc w:val="center"/>
        </w:trPr>
        <w:tc>
          <w:tcPr>
            <w:tcW w:w="715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7E755574" w14:textId="77777777" w:rsidR="00896827" w:rsidRPr="009B6FAF" w:rsidRDefault="00896827" w:rsidP="00C92077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Atingiu 3 critérios críticos e 2 desejáveis</w:t>
            </w:r>
          </w:p>
        </w:tc>
        <w:tc>
          <w:tcPr>
            <w:tcW w:w="1359" w:type="dxa"/>
            <w:shd w:val="clear" w:color="auto" w:fill="auto"/>
            <w:vAlign w:val="center"/>
          </w:tcPr>
          <w:p w14:paraId="75697EEC" w14:textId="77777777" w:rsidR="00896827" w:rsidRPr="009B6FAF" w:rsidRDefault="00896827" w:rsidP="0089682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1390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219897CE" w14:textId="77777777" w:rsidR="00896827" w:rsidRPr="002C2533" w:rsidRDefault="00896827" w:rsidP="0089682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2C2533">
              <w:rPr>
                <w:rFonts w:ascii="Arial" w:hAnsi="Arial" w:cs="Arial"/>
              </w:rPr>
              <w:t>3</w:t>
            </w:r>
            <w:r>
              <w:rPr>
                <w:rFonts w:ascii="Arial" w:hAnsi="Arial" w:cs="Arial"/>
              </w:rPr>
              <w:t>0</w:t>
            </w:r>
          </w:p>
        </w:tc>
      </w:tr>
      <w:tr w:rsidR="00896827" w:rsidRPr="00C445B2" w14:paraId="206DC302" w14:textId="77777777" w:rsidTr="00E93EA0">
        <w:trPr>
          <w:trHeight w:val="567"/>
          <w:jc w:val="center"/>
        </w:trPr>
        <w:tc>
          <w:tcPr>
            <w:tcW w:w="715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3C5BD81A" w14:textId="77777777" w:rsidR="00896827" w:rsidRPr="009B6FAF" w:rsidRDefault="00896827" w:rsidP="00C92077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Atingiu 2 critérios críticos e 1 desejáveis</w:t>
            </w:r>
          </w:p>
        </w:tc>
        <w:tc>
          <w:tcPr>
            <w:tcW w:w="1359" w:type="dxa"/>
            <w:shd w:val="clear" w:color="auto" w:fill="auto"/>
            <w:vAlign w:val="center"/>
          </w:tcPr>
          <w:p w14:paraId="44B0A208" w14:textId="77777777" w:rsidR="00896827" w:rsidRPr="009B6FAF" w:rsidRDefault="00896827" w:rsidP="0089682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1390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5007C906" w14:textId="77777777" w:rsidR="00896827" w:rsidRPr="002C2533" w:rsidRDefault="00896827" w:rsidP="00F33832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2C2533">
              <w:rPr>
                <w:rFonts w:ascii="Arial" w:hAnsi="Arial" w:cs="Arial"/>
              </w:rPr>
              <w:t>20</w:t>
            </w:r>
          </w:p>
        </w:tc>
      </w:tr>
      <w:tr w:rsidR="00896827" w:rsidRPr="00C445B2" w14:paraId="09C4758C" w14:textId="77777777" w:rsidTr="00E93EA0">
        <w:trPr>
          <w:trHeight w:val="567"/>
          <w:jc w:val="center"/>
        </w:trPr>
        <w:tc>
          <w:tcPr>
            <w:tcW w:w="7155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2E6431C6" w14:textId="77777777" w:rsidR="00896827" w:rsidRPr="009B6FAF" w:rsidRDefault="00896827" w:rsidP="00896827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Atingiu 1critério crítico</w:t>
            </w:r>
          </w:p>
        </w:tc>
        <w:tc>
          <w:tcPr>
            <w:tcW w:w="135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2B2B7304" w14:textId="77777777" w:rsidR="00896827" w:rsidRPr="009B6FAF" w:rsidRDefault="00896827" w:rsidP="0089682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1390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D369756" w14:textId="77777777" w:rsidR="00896827" w:rsidRPr="002C2533" w:rsidRDefault="00896827" w:rsidP="00F33832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2C2533">
              <w:rPr>
                <w:rFonts w:ascii="Arial" w:hAnsi="Arial" w:cs="Arial"/>
              </w:rPr>
              <w:t>10</w:t>
            </w:r>
          </w:p>
        </w:tc>
      </w:tr>
    </w:tbl>
    <w:p w14:paraId="47297C67" w14:textId="77777777" w:rsidR="001C2C3E" w:rsidRPr="00083405" w:rsidRDefault="001C2C3E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48740F3" w14:textId="77777777" w:rsidR="004900D2" w:rsidRPr="00083405" w:rsidRDefault="004900D2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1371A77" w14:textId="77777777" w:rsidR="001820F1" w:rsidRPr="00083405" w:rsidRDefault="001820F1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9D6B04F" w14:textId="77777777" w:rsidR="003004FE" w:rsidRPr="00D643AB" w:rsidRDefault="003004FE" w:rsidP="00641211">
      <w:pPr>
        <w:spacing w:after="0" w:line="240" w:lineRule="auto"/>
        <w:rPr>
          <w:rFonts w:ascii="Verdana" w:hAnsi="Verdana"/>
          <w:b/>
        </w:rPr>
      </w:pPr>
      <w:r>
        <w:rPr>
          <w:rFonts w:ascii="Verdana" w:hAnsi="Verdana"/>
          <w:b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36"/>
        <w:gridCol w:w="567"/>
      </w:tblGrid>
      <w:tr w:rsidR="00641211" w:rsidRPr="003004FE" w14:paraId="4294D778" w14:textId="77777777" w:rsidTr="005A5BA3">
        <w:trPr>
          <w:trHeight w:val="454"/>
        </w:trPr>
        <w:tc>
          <w:tcPr>
            <w:tcW w:w="46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5FA5D53E" w14:textId="77777777" w:rsidR="003004FE" w:rsidRPr="002D684B" w:rsidRDefault="003004FE" w:rsidP="002D684B">
            <w:pPr>
              <w:spacing w:after="0" w:line="240" w:lineRule="auto"/>
              <w:rPr>
                <w:rFonts w:ascii="Arial Narrow" w:hAnsi="Arial Narrow"/>
                <w:b/>
                <w:sz w:val="24"/>
                <w:szCs w:val="24"/>
              </w:rPr>
            </w:pPr>
            <w:r w:rsidRPr="002D684B">
              <w:rPr>
                <w:rFonts w:ascii="Arial Narrow" w:hAnsi="Arial Narrow"/>
                <w:b/>
                <w:sz w:val="24"/>
                <w:szCs w:val="24"/>
              </w:rPr>
              <w:t>N</w:t>
            </w:r>
            <w:r w:rsidR="002D684B">
              <w:rPr>
                <w:rFonts w:ascii="Arial Narrow" w:hAnsi="Arial Narrow"/>
                <w:b/>
                <w:sz w:val="24"/>
                <w:szCs w:val="24"/>
              </w:rPr>
              <w:t>ÍVEL MÍNIMO DE DESEMPENHO ESPERADO</w:t>
            </w:r>
          </w:p>
        </w:tc>
        <w:tc>
          <w:tcPr>
            <w:tcW w:w="56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4240AAE" w14:textId="77777777" w:rsidR="003004FE" w:rsidRPr="00621DB8" w:rsidRDefault="002A313D" w:rsidP="006178D3">
            <w:pPr>
              <w:spacing w:after="0" w:line="240" w:lineRule="auto"/>
              <w:rPr>
                <w:rFonts w:ascii="Verdana" w:hAnsi="Verdana"/>
                <w:b/>
                <w:color w:val="FF0000"/>
              </w:rPr>
            </w:pPr>
            <w:r w:rsidRPr="00621DB8">
              <w:rPr>
                <w:rFonts w:ascii="Verdana" w:hAnsi="Verdana"/>
                <w:b/>
                <w:color w:val="FF0000"/>
              </w:rPr>
              <w:t>5</w:t>
            </w:r>
          </w:p>
        </w:tc>
      </w:tr>
    </w:tbl>
    <w:p w14:paraId="732434A0" w14:textId="77777777" w:rsidR="003004FE" w:rsidRPr="00D643AB" w:rsidRDefault="003004FE" w:rsidP="00641211">
      <w:pPr>
        <w:spacing w:after="0" w:line="240" w:lineRule="auto"/>
        <w:rPr>
          <w:rFonts w:ascii="Verdana" w:hAnsi="Verdana"/>
          <w:b/>
        </w:rPr>
      </w:pPr>
    </w:p>
    <w:p w14:paraId="2328BB07" w14:textId="77777777" w:rsidR="001820F1" w:rsidRPr="00083405" w:rsidRDefault="001820F1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56AC6DA" w14:textId="77777777" w:rsidR="001820F1" w:rsidRPr="00083405" w:rsidRDefault="001820F1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8AA98D6" w14:textId="77777777" w:rsidR="001820F1" w:rsidRPr="00083405" w:rsidRDefault="001820F1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65A1408" w14:textId="77777777" w:rsidR="001820F1" w:rsidRPr="00083405" w:rsidRDefault="001820F1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1049383" w14:textId="77777777" w:rsidR="001820F1" w:rsidRPr="00083405" w:rsidRDefault="001820F1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D16AC41" w14:textId="77777777" w:rsidR="0098685D" w:rsidRDefault="0098685D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2A4EA11" w14:textId="77777777" w:rsidR="00C76F6E" w:rsidRDefault="00C76F6E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A1EA135" w14:textId="77777777" w:rsidR="00E93EA0" w:rsidRDefault="00E93EA0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8717D39" w14:textId="77777777" w:rsidR="00E93EA0" w:rsidRDefault="00E93EA0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338A720" w14:textId="77777777" w:rsidR="00E93EA0" w:rsidRDefault="00E93EA0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1DAA4D5" w14:textId="77777777" w:rsidR="00E93EA0" w:rsidRDefault="00E93EA0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AEAF47F" w14:textId="77777777" w:rsidR="00E93EA0" w:rsidRDefault="00E93EA0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81B37BA" w14:textId="77777777" w:rsidR="00E93EA0" w:rsidRDefault="00E93EA0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E500C74" w14:textId="77777777" w:rsidR="00E93EA0" w:rsidRPr="00083405" w:rsidRDefault="00E93EA0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4CD1D1F" w14:textId="77777777" w:rsidR="00A35500" w:rsidRPr="00083405" w:rsidRDefault="00A35500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C5BEDD8" w14:textId="77777777" w:rsidR="0040078D" w:rsidRDefault="0040078D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2915484" w14:textId="77777777" w:rsidR="00C967C2" w:rsidRDefault="00C967C2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3B94F49" w14:textId="77777777" w:rsidR="00E93EA0" w:rsidRPr="00083405" w:rsidRDefault="00E93EA0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D846F5D" w14:textId="77777777" w:rsidR="00C76F6E" w:rsidRPr="00083405" w:rsidRDefault="00C76F6E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2F015AF" w14:textId="77777777" w:rsidR="00A35500" w:rsidRPr="00083405" w:rsidRDefault="00A35500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992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73"/>
        <w:gridCol w:w="1906"/>
        <w:gridCol w:w="3005"/>
        <w:gridCol w:w="1939"/>
      </w:tblGrid>
      <w:tr w:rsidR="00A35500" w14:paraId="6BB29764" w14:textId="77777777" w:rsidTr="00E93EA0">
        <w:trPr>
          <w:trHeight w:val="284"/>
        </w:trPr>
        <w:tc>
          <w:tcPr>
            <w:tcW w:w="3073" w:type="dxa"/>
            <w:tcBorders>
              <w:top w:val="single" w:sz="12" w:space="0" w:color="auto"/>
              <w:left w:val="single" w:sz="12" w:space="0" w:color="auto"/>
            </w:tcBorders>
            <w:shd w:val="clear" w:color="999999" w:fill="B3B3B3"/>
            <w:vAlign w:val="center"/>
          </w:tcPr>
          <w:p w14:paraId="27FD4E12" w14:textId="77777777" w:rsidR="00A35500" w:rsidRDefault="00A35500" w:rsidP="00A35500">
            <w:pPr>
              <w:pStyle w:val="Rodap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ELABORAÇÃO</w:t>
            </w:r>
          </w:p>
        </w:tc>
        <w:tc>
          <w:tcPr>
            <w:tcW w:w="1906" w:type="dxa"/>
            <w:tcBorders>
              <w:top w:val="single" w:sz="12" w:space="0" w:color="auto"/>
            </w:tcBorders>
            <w:shd w:val="clear" w:color="999999" w:fill="B3B3B3"/>
            <w:vAlign w:val="center"/>
          </w:tcPr>
          <w:p w14:paraId="686A201D" w14:textId="77777777" w:rsidR="00A35500" w:rsidRDefault="00A35500" w:rsidP="00A35500">
            <w:pPr>
              <w:pStyle w:val="Rodap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DATA</w:t>
            </w:r>
          </w:p>
        </w:tc>
        <w:tc>
          <w:tcPr>
            <w:tcW w:w="3005" w:type="dxa"/>
            <w:tcBorders>
              <w:top w:val="single" w:sz="12" w:space="0" w:color="auto"/>
            </w:tcBorders>
            <w:shd w:val="clear" w:color="999999" w:fill="B3B3B3"/>
            <w:vAlign w:val="center"/>
          </w:tcPr>
          <w:p w14:paraId="3A179B07" w14:textId="77777777" w:rsidR="00A35500" w:rsidRDefault="00A35500" w:rsidP="00A35500">
            <w:pPr>
              <w:pStyle w:val="Rodap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APROVAÇÃO</w:t>
            </w:r>
          </w:p>
        </w:tc>
        <w:tc>
          <w:tcPr>
            <w:tcW w:w="1939" w:type="dxa"/>
            <w:tcBorders>
              <w:top w:val="single" w:sz="12" w:space="0" w:color="auto"/>
              <w:right w:val="single" w:sz="12" w:space="0" w:color="auto"/>
            </w:tcBorders>
            <w:shd w:val="clear" w:color="999999" w:fill="B3B3B3"/>
            <w:vAlign w:val="center"/>
          </w:tcPr>
          <w:p w14:paraId="6C9FFB65" w14:textId="77777777" w:rsidR="00A35500" w:rsidRDefault="00A35500" w:rsidP="00A35500">
            <w:pPr>
              <w:pStyle w:val="Rodap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DATA</w:t>
            </w:r>
          </w:p>
        </w:tc>
      </w:tr>
      <w:tr w:rsidR="00A35500" w14:paraId="4B682D4C" w14:textId="77777777" w:rsidTr="00E93EA0">
        <w:trPr>
          <w:trHeight w:val="340"/>
        </w:trPr>
        <w:tc>
          <w:tcPr>
            <w:tcW w:w="3073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22B69342" w14:textId="77777777" w:rsidR="00A35500" w:rsidRPr="00C76F6E" w:rsidRDefault="00B24E02" w:rsidP="00A35500">
            <w:pPr>
              <w:pStyle w:val="Rodap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Júlio</w:t>
            </w:r>
          </w:p>
        </w:tc>
        <w:tc>
          <w:tcPr>
            <w:tcW w:w="1906" w:type="dxa"/>
            <w:tcBorders>
              <w:bottom w:val="single" w:sz="12" w:space="0" w:color="auto"/>
            </w:tcBorders>
            <w:vAlign w:val="center"/>
          </w:tcPr>
          <w:p w14:paraId="39B72479" w14:textId="77777777" w:rsidR="00A35500" w:rsidRPr="00C76F6E" w:rsidRDefault="00B24E02" w:rsidP="00C967C2">
            <w:pPr>
              <w:pStyle w:val="Rodap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/</w:t>
            </w:r>
            <w:r w:rsidR="00C967C2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   </w:t>
            </w:r>
            <w:r w:rsidR="00C76F6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/</w:t>
            </w:r>
          </w:p>
        </w:tc>
        <w:tc>
          <w:tcPr>
            <w:tcW w:w="3005" w:type="dxa"/>
            <w:tcBorders>
              <w:bottom w:val="single" w:sz="12" w:space="0" w:color="auto"/>
            </w:tcBorders>
            <w:vAlign w:val="center"/>
          </w:tcPr>
          <w:p w14:paraId="1B15DD1D" w14:textId="77777777" w:rsidR="00A35500" w:rsidRPr="00C76F6E" w:rsidRDefault="00A35500" w:rsidP="00A35500">
            <w:pPr>
              <w:pStyle w:val="Rodap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939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02590D33" w14:textId="77777777" w:rsidR="00A35500" w:rsidRPr="00C76F6E" w:rsidRDefault="00C76F6E" w:rsidP="00C76F6E">
            <w:pPr>
              <w:pStyle w:val="Rodap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/       /</w:t>
            </w:r>
          </w:p>
        </w:tc>
      </w:tr>
    </w:tbl>
    <w:p w14:paraId="6E681184" w14:textId="77777777" w:rsidR="00BC270C" w:rsidRDefault="00BC270C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230165FA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7CB33CA5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17414610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781DF2CB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16788234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57A6A0F0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129D278A" w14:textId="77777777" w:rsidR="00C967C2" w:rsidRPr="00C967C2" w:rsidRDefault="00C967C2" w:rsidP="00C967C2">
      <w:pPr>
        <w:pStyle w:val="PargrafodaLista"/>
        <w:spacing w:after="0" w:line="240" w:lineRule="auto"/>
        <w:ind w:left="0"/>
        <w:jc w:val="center"/>
        <w:rPr>
          <w:rFonts w:ascii="Arial" w:hAnsi="Arial" w:cs="Arial"/>
          <w:b/>
          <w:i/>
          <w:color w:val="FF0000"/>
          <w:sz w:val="28"/>
          <w:szCs w:val="16"/>
          <w:lang w:eastAsia="ar-SA"/>
        </w:rPr>
      </w:pPr>
      <w:r w:rsidRPr="00C967C2">
        <w:rPr>
          <w:rFonts w:ascii="Arial" w:hAnsi="Arial" w:cs="Arial"/>
          <w:b/>
          <w:i/>
          <w:color w:val="FF0000"/>
          <w:sz w:val="28"/>
          <w:szCs w:val="16"/>
          <w:lang w:eastAsia="ar-SA"/>
        </w:rPr>
        <w:lastRenderedPageBreak/>
        <w:t>ANEXOS:</w:t>
      </w:r>
    </w:p>
    <w:p w14:paraId="7DF0CA62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5E50B1F0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  <w:r>
        <w:rPr>
          <w:rFonts w:ascii="Arial" w:hAnsi="Arial" w:cs="Arial"/>
          <w:sz w:val="20"/>
          <w:szCs w:val="16"/>
          <w:lang w:eastAsia="ar-SA"/>
        </w:rPr>
        <w:t xml:space="preserve">CRONOGRAMA (deixar por </w:t>
      </w:r>
      <w:r w:rsidR="00DE3914">
        <w:rPr>
          <w:rFonts w:ascii="Arial" w:hAnsi="Arial" w:cs="Arial"/>
          <w:sz w:val="20"/>
          <w:szCs w:val="16"/>
          <w:lang w:eastAsia="ar-SA"/>
        </w:rPr>
        <w:t>último</w:t>
      </w:r>
      <w:r>
        <w:rPr>
          <w:rFonts w:ascii="Arial" w:hAnsi="Arial" w:cs="Arial"/>
          <w:sz w:val="20"/>
          <w:szCs w:val="16"/>
          <w:lang w:eastAsia="ar-SA"/>
        </w:rPr>
        <w:t>) O cronograma deve ser atualizado a cada turma nova.</w:t>
      </w:r>
    </w:p>
    <w:p w14:paraId="44BA3426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175D53C2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79AE30E5" w14:textId="77777777" w:rsidR="005A568B" w:rsidRPr="00270B0E" w:rsidRDefault="005A568B" w:rsidP="005A568B">
      <w:pPr>
        <w:pStyle w:val="PargrafodaLista"/>
        <w:spacing w:after="0" w:line="240" w:lineRule="auto"/>
        <w:ind w:left="0"/>
        <w:jc w:val="center"/>
        <w:rPr>
          <w:rFonts w:ascii="Arial" w:hAnsi="Arial" w:cs="Arial"/>
          <w:b/>
        </w:rPr>
      </w:pPr>
      <w:r>
        <w:rPr>
          <w:rFonts w:ascii="Arial" w:hAnsi="Arial" w:cs="Arial"/>
          <w:sz w:val="20"/>
          <w:szCs w:val="16"/>
          <w:lang w:eastAsia="ar-SA"/>
        </w:rPr>
        <w:br w:type="page"/>
      </w:r>
      <w:r w:rsidRPr="00270B0E">
        <w:rPr>
          <w:rFonts w:ascii="Arial" w:hAnsi="Arial" w:cs="Arial"/>
          <w:b/>
        </w:rPr>
        <w:lastRenderedPageBreak/>
        <w:t>Cronograma e Acompanhamento de Distribuição de Aulas</w:t>
      </w:r>
    </w:p>
    <w:p w14:paraId="62B06F36" w14:textId="77777777" w:rsidR="005A568B" w:rsidRDefault="005A568B" w:rsidP="005A568B">
      <w:pPr>
        <w:pStyle w:val="PargrafodaLista"/>
        <w:spacing w:after="0" w:line="240" w:lineRule="auto"/>
        <w:ind w:left="0"/>
        <w:jc w:val="center"/>
        <w:rPr>
          <w:rFonts w:ascii="Arial" w:hAnsi="Arial" w:cs="Arial"/>
        </w:rPr>
      </w:pPr>
      <w:r w:rsidRPr="00270B0E">
        <w:rPr>
          <w:rFonts w:ascii="Arial" w:hAnsi="Arial" w:cs="Arial"/>
          <w:b/>
        </w:rPr>
        <w:t>Curso</w:t>
      </w:r>
      <w:r>
        <w:rPr>
          <w:rFonts w:ascii="Arial" w:hAnsi="Arial" w:cs="Arial"/>
        </w:rPr>
        <w:t>:</w:t>
      </w:r>
      <w:r w:rsidRPr="00270B0E">
        <w:rPr>
          <w:rFonts w:ascii="Arial" w:hAnsi="Arial" w:cs="Arial"/>
        </w:rPr>
        <w:t xml:space="preserve"> </w:t>
      </w:r>
      <w:r w:rsidRPr="00846F0E">
        <w:rPr>
          <w:rFonts w:ascii="Arial" w:hAnsi="Arial" w:cs="Arial"/>
        </w:rPr>
        <w:t>Técnico em Desenvolvimento de Sistemas</w:t>
      </w:r>
    </w:p>
    <w:p w14:paraId="47CE66FB" w14:textId="4823F570" w:rsidR="005A568B" w:rsidRDefault="005A568B" w:rsidP="005A568B">
      <w:pPr>
        <w:pStyle w:val="PargrafodaLista"/>
        <w:spacing w:after="0" w:line="240" w:lineRule="auto"/>
        <w:ind w:left="0"/>
        <w:jc w:val="center"/>
        <w:rPr>
          <w:rFonts w:ascii="Arial" w:hAnsi="Arial" w:cs="Arial"/>
        </w:rPr>
      </w:pPr>
      <w:r w:rsidRPr="0DE78328">
        <w:rPr>
          <w:rFonts w:ascii="Arial" w:hAnsi="Arial" w:cs="Arial"/>
          <w:b/>
          <w:bCs/>
        </w:rPr>
        <w:t>Componente Curricular:</w:t>
      </w:r>
      <w:r w:rsidRPr="0DE78328">
        <w:rPr>
          <w:rFonts w:ascii="Arial" w:hAnsi="Arial" w:cs="Arial"/>
        </w:rPr>
        <w:t xml:space="preserve"> </w:t>
      </w:r>
      <w:r w:rsidR="70978289" w:rsidRPr="0DE78328">
        <w:rPr>
          <w:rFonts w:ascii="Arial" w:hAnsi="Arial" w:cs="Arial"/>
        </w:rPr>
        <w:t>Requisitos e Modelagem de Software</w:t>
      </w:r>
    </w:p>
    <w:p w14:paraId="65C09F54" w14:textId="1B851C77" w:rsidR="005A568B" w:rsidRPr="00270B0E" w:rsidRDefault="005A568B" w:rsidP="005A568B">
      <w:pPr>
        <w:pStyle w:val="PargrafodaLista"/>
        <w:spacing w:after="0" w:line="240" w:lineRule="auto"/>
        <w:ind w:left="0"/>
        <w:jc w:val="center"/>
        <w:rPr>
          <w:rFonts w:ascii="Arial" w:hAnsi="Arial" w:cs="Arial"/>
        </w:rPr>
      </w:pPr>
      <w:r w:rsidRPr="0DE78328">
        <w:rPr>
          <w:rFonts w:ascii="Arial" w:hAnsi="Arial" w:cs="Arial"/>
          <w:b/>
          <w:bCs/>
        </w:rPr>
        <w:t>Turma:</w:t>
      </w:r>
      <w:r w:rsidRPr="0DE78328">
        <w:rPr>
          <w:rFonts w:ascii="Arial" w:hAnsi="Arial" w:cs="Arial"/>
        </w:rPr>
        <w:t xml:space="preserve"> </w:t>
      </w:r>
      <w:r w:rsidR="005B324E">
        <w:rPr>
          <w:rFonts w:ascii="Arial" w:hAnsi="Arial" w:cs="Arial"/>
        </w:rPr>
        <w:t>1DES</w:t>
      </w:r>
    </w:p>
    <w:p w14:paraId="01F2E8C8" w14:textId="098E8512" w:rsidR="005A568B" w:rsidRPr="002F09D1" w:rsidRDefault="005A568B" w:rsidP="005A568B">
      <w:pPr>
        <w:pStyle w:val="PargrafodaLista"/>
        <w:spacing w:after="0" w:line="240" w:lineRule="auto"/>
        <w:ind w:left="0"/>
        <w:jc w:val="center"/>
        <w:rPr>
          <w:rFonts w:ascii="Arial" w:hAnsi="Arial" w:cs="Arial"/>
        </w:rPr>
      </w:pPr>
      <w:r w:rsidRPr="0DE78328">
        <w:rPr>
          <w:rFonts w:ascii="Arial" w:hAnsi="Arial" w:cs="Arial"/>
          <w:b/>
          <w:bCs/>
        </w:rPr>
        <w:t>Professor</w:t>
      </w:r>
      <w:r w:rsidRPr="0DE78328">
        <w:rPr>
          <w:rFonts w:ascii="Arial" w:hAnsi="Arial" w:cs="Arial"/>
        </w:rPr>
        <w:t xml:space="preserve">: </w:t>
      </w:r>
      <w:r w:rsidR="008D07B8">
        <w:rPr>
          <w:rFonts w:ascii="Arial" w:hAnsi="Arial" w:cs="Arial"/>
        </w:rPr>
        <w:t xml:space="preserve">Reenye, Robson e </w:t>
      </w:r>
      <w:r w:rsidR="16F2FB36" w:rsidRPr="0DE78328">
        <w:rPr>
          <w:rFonts w:ascii="Arial" w:hAnsi="Arial" w:cs="Arial"/>
        </w:rPr>
        <w:t>Wellington</w:t>
      </w:r>
      <w:r w:rsidRPr="0DE78328">
        <w:rPr>
          <w:rFonts w:ascii="Arial" w:hAnsi="Arial" w:cs="Arial"/>
        </w:rPr>
        <w:t xml:space="preserve"> </w:t>
      </w:r>
      <w:r w:rsidR="005B324E">
        <w:rPr>
          <w:rFonts w:ascii="Arial" w:hAnsi="Arial" w:cs="Arial"/>
        </w:rPr>
        <w:t>1</w:t>
      </w:r>
      <w:r w:rsidRPr="0DE78328">
        <w:rPr>
          <w:rFonts w:ascii="Arial" w:hAnsi="Arial" w:cs="Arial"/>
        </w:rPr>
        <w:t xml:space="preserve">º Sem. </w:t>
      </w:r>
      <w:r w:rsidR="00687940">
        <w:rPr>
          <w:rFonts w:ascii="Arial" w:hAnsi="Arial" w:cs="Arial"/>
        </w:rPr>
        <w:t>202</w:t>
      </w:r>
      <w:r w:rsidR="008D07B8">
        <w:rPr>
          <w:rFonts w:ascii="Arial" w:hAnsi="Arial" w:cs="Arial"/>
        </w:rPr>
        <w:t>5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676"/>
        <w:gridCol w:w="1476"/>
        <w:gridCol w:w="1476"/>
      </w:tblGrid>
      <w:tr w:rsidR="005A568B" w:rsidRPr="00994211" w14:paraId="70A403DD" w14:textId="77777777" w:rsidTr="00687940">
        <w:trPr>
          <w:trHeight w:val="385"/>
        </w:trPr>
        <w:tc>
          <w:tcPr>
            <w:tcW w:w="6676" w:type="dxa"/>
            <w:shd w:val="clear" w:color="auto" w:fill="auto"/>
            <w:vAlign w:val="center"/>
          </w:tcPr>
          <w:p w14:paraId="3BD385B2" w14:textId="77777777" w:rsidR="005A568B" w:rsidRPr="00994211" w:rsidRDefault="005A568B" w:rsidP="00183FA8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Cs w:val="16"/>
                <w:lang w:eastAsia="ar-SA"/>
              </w:rPr>
            </w:pPr>
            <w:r w:rsidRPr="00994211">
              <w:rPr>
                <w:rFonts w:ascii="Arial" w:hAnsi="Arial" w:cs="Arial"/>
                <w:szCs w:val="16"/>
                <w:lang w:eastAsia="ar-SA"/>
              </w:rPr>
              <w:t>Programa Analítico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490D97C2" w14:textId="77777777" w:rsidR="005A568B" w:rsidRPr="00994211" w:rsidRDefault="005A568B" w:rsidP="008C6F75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Cs w:val="16"/>
                <w:lang w:eastAsia="ar-SA"/>
              </w:rPr>
            </w:pPr>
            <w:r w:rsidRPr="00994211">
              <w:rPr>
                <w:rFonts w:ascii="Arial" w:hAnsi="Arial" w:cs="Arial"/>
                <w:szCs w:val="16"/>
                <w:lang w:eastAsia="ar-SA"/>
              </w:rPr>
              <w:t>Dia/Mês/Ano</w:t>
            </w:r>
          </w:p>
          <w:p w14:paraId="3ECC2EF8" w14:textId="77777777" w:rsidR="005A568B" w:rsidRPr="00994211" w:rsidRDefault="005A568B" w:rsidP="008C6F75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Cs w:val="16"/>
                <w:lang w:eastAsia="ar-SA"/>
              </w:rPr>
            </w:pPr>
            <w:r w:rsidRPr="00994211">
              <w:rPr>
                <w:rFonts w:ascii="Arial" w:hAnsi="Arial" w:cs="Arial"/>
                <w:szCs w:val="16"/>
                <w:lang w:eastAsia="ar-SA"/>
              </w:rPr>
              <w:t>(Previsto)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618E9447" w14:textId="77777777" w:rsidR="005A568B" w:rsidRPr="00994211" w:rsidRDefault="005A568B" w:rsidP="008C6F75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Cs w:val="16"/>
                <w:lang w:eastAsia="ar-SA"/>
              </w:rPr>
            </w:pPr>
            <w:r w:rsidRPr="00994211">
              <w:rPr>
                <w:rFonts w:ascii="Arial" w:hAnsi="Arial" w:cs="Arial"/>
                <w:szCs w:val="16"/>
                <w:lang w:eastAsia="ar-SA"/>
              </w:rPr>
              <w:t>Dia/Mês/Ano</w:t>
            </w:r>
          </w:p>
          <w:p w14:paraId="3A822C05" w14:textId="77777777" w:rsidR="005A568B" w:rsidRPr="00994211" w:rsidRDefault="005A568B" w:rsidP="008C6F75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Cs w:val="16"/>
                <w:lang w:eastAsia="ar-SA"/>
              </w:rPr>
            </w:pPr>
            <w:r w:rsidRPr="00994211">
              <w:rPr>
                <w:rFonts w:ascii="Arial" w:hAnsi="Arial" w:cs="Arial"/>
                <w:szCs w:val="16"/>
                <w:lang w:eastAsia="ar-SA"/>
              </w:rPr>
              <w:t>(Realizado)</w:t>
            </w:r>
          </w:p>
        </w:tc>
      </w:tr>
      <w:tr w:rsidR="00687940" w:rsidRPr="00994211" w14:paraId="03816C63" w14:textId="77777777" w:rsidTr="00687940">
        <w:trPr>
          <w:trHeight w:val="736"/>
        </w:trPr>
        <w:tc>
          <w:tcPr>
            <w:tcW w:w="6676" w:type="dxa"/>
            <w:shd w:val="clear" w:color="auto" w:fill="auto"/>
            <w:vAlign w:val="center"/>
          </w:tcPr>
          <w:p w14:paraId="41B11D08" w14:textId="77777777" w:rsidR="00B565C7" w:rsidRDefault="005B324E" w:rsidP="005B324E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1. Arquitetura de Redes </w:t>
            </w:r>
          </w:p>
          <w:p w14:paraId="2A84415A" w14:textId="42B3A2DC" w:rsidR="005B324E" w:rsidRPr="00B565C7" w:rsidRDefault="005B324E" w:rsidP="005B324E">
            <w:pPr>
              <w:pStyle w:val="Default"/>
              <w:rPr>
                <w:rFonts w:asciiTheme="minorHAnsi" w:hAnsiTheme="minorHAnsi" w:cstheme="minorHAnsi"/>
                <w:sz w:val="22"/>
                <w:szCs w:val="20"/>
              </w:rPr>
            </w:pPr>
            <w:r w:rsidRPr="00B565C7">
              <w:rPr>
                <w:rFonts w:asciiTheme="minorHAnsi" w:hAnsiTheme="minorHAnsi" w:cstheme="minorHAnsi"/>
                <w:sz w:val="22"/>
                <w:szCs w:val="20"/>
              </w:rPr>
              <w:t xml:space="preserve">1.1. Definição </w:t>
            </w:r>
          </w:p>
          <w:p w14:paraId="2ECBE29A" w14:textId="77777777" w:rsidR="005B324E" w:rsidRPr="00B565C7" w:rsidRDefault="005B324E" w:rsidP="005B324E">
            <w:pPr>
              <w:pStyle w:val="Default"/>
              <w:rPr>
                <w:rFonts w:asciiTheme="minorHAnsi" w:hAnsiTheme="minorHAnsi" w:cstheme="minorHAnsi"/>
                <w:sz w:val="22"/>
                <w:szCs w:val="20"/>
              </w:rPr>
            </w:pPr>
            <w:r w:rsidRPr="00B565C7">
              <w:rPr>
                <w:rFonts w:asciiTheme="minorHAnsi" w:hAnsiTheme="minorHAnsi" w:cstheme="minorHAnsi"/>
                <w:sz w:val="22"/>
                <w:szCs w:val="20"/>
              </w:rPr>
              <w:t xml:space="preserve">1.2. Tipos 1.2.1. Rede Cliente-Servidor </w:t>
            </w:r>
          </w:p>
          <w:p w14:paraId="5EC0FDAB" w14:textId="77777777" w:rsidR="005B324E" w:rsidRPr="00B565C7" w:rsidRDefault="005B324E" w:rsidP="005B324E">
            <w:pPr>
              <w:pStyle w:val="Default"/>
              <w:rPr>
                <w:rFonts w:asciiTheme="minorHAnsi" w:hAnsiTheme="minorHAnsi" w:cstheme="minorHAnsi"/>
                <w:sz w:val="22"/>
                <w:szCs w:val="20"/>
              </w:rPr>
            </w:pPr>
            <w:r w:rsidRPr="00B565C7">
              <w:rPr>
                <w:rFonts w:asciiTheme="minorHAnsi" w:hAnsiTheme="minorHAnsi" w:cstheme="minorHAnsi"/>
                <w:sz w:val="22"/>
                <w:szCs w:val="20"/>
              </w:rPr>
              <w:t xml:space="preserve">1.2.2. Rede </w:t>
            </w:r>
            <w:r w:rsidRPr="00B565C7">
              <w:rPr>
                <w:rFonts w:asciiTheme="minorHAnsi" w:hAnsiTheme="minorHAnsi" w:cstheme="minorHAnsi"/>
                <w:i/>
                <w:iCs/>
                <w:sz w:val="22"/>
                <w:szCs w:val="20"/>
              </w:rPr>
              <w:t xml:space="preserve">Peer-to-Peer </w:t>
            </w:r>
            <w:r w:rsidRPr="00B565C7">
              <w:rPr>
                <w:rFonts w:asciiTheme="minorHAnsi" w:hAnsiTheme="minorHAnsi" w:cstheme="minorHAnsi"/>
                <w:sz w:val="22"/>
                <w:szCs w:val="20"/>
              </w:rPr>
              <w:t xml:space="preserve">(P2P) </w:t>
            </w:r>
          </w:p>
          <w:p w14:paraId="2C1BDE48" w14:textId="75550AC7" w:rsidR="005B324E" w:rsidRPr="00B565C7" w:rsidRDefault="005B324E" w:rsidP="005B324E">
            <w:pPr>
              <w:pStyle w:val="Default"/>
              <w:rPr>
                <w:rFonts w:asciiTheme="minorHAnsi" w:hAnsiTheme="minorHAnsi" w:cstheme="minorHAnsi"/>
                <w:sz w:val="22"/>
                <w:szCs w:val="20"/>
              </w:rPr>
            </w:pPr>
            <w:r w:rsidRPr="00B565C7">
              <w:rPr>
                <w:rFonts w:asciiTheme="minorHAnsi" w:hAnsiTheme="minorHAnsi" w:cstheme="minorHAnsi"/>
                <w:sz w:val="22"/>
                <w:szCs w:val="20"/>
              </w:rPr>
              <w:t xml:space="preserve">1.2.3. Rede em Camadas </w:t>
            </w:r>
          </w:p>
          <w:p w14:paraId="442B370A" w14:textId="77777777" w:rsidR="005B324E" w:rsidRPr="00B565C7" w:rsidRDefault="005B324E" w:rsidP="005B324E">
            <w:pPr>
              <w:pStyle w:val="Default"/>
              <w:rPr>
                <w:rFonts w:asciiTheme="minorHAnsi" w:hAnsiTheme="minorHAnsi" w:cstheme="minorHAnsi"/>
                <w:sz w:val="22"/>
                <w:szCs w:val="20"/>
              </w:rPr>
            </w:pPr>
            <w:r w:rsidRPr="00B565C7">
              <w:rPr>
                <w:rFonts w:asciiTheme="minorHAnsi" w:hAnsiTheme="minorHAnsi" w:cstheme="minorHAnsi"/>
                <w:sz w:val="22"/>
                <w:szCs w:val="20"/>
              </w:rPr>
              <w:t xml:space="preserve">1.2.4. Rede em Árvore (Hierárquica) </w:t>
            </w:r>
          </w:p>
          <w:p w14:paraId="48EB4E07" w14:textId="77777777" w:rsidR="005B324E" w:rsidRPr="00B565C7" w:rsidRDefault="005B324E" w:rsidP="005B324E">
            <w:pPr>
              <w:pStyle w:val="Default"/>
              <w:rPr>
                <w:rFonts w:asciiTheme="minorHAnsi" w:hAnsiTheme="minorHAnsi" w:cstheme="minorHAnsi"/>
                <w:sz w:val="22"/>
                <w:szCs w:val="20"/>
              </w:rPr>
            </w:pPr>
            <w:r w:rsidRPr="00B565C7">
              <w:rPr>
                <w:rFonts w:asciiTheme="minorHAnsi" w:hAnsiTheme="minorHAnsi" w:cstheme="minorHAnsi"/>
                <w:sz w:val="22"/>
                <w:szCs w:val="20"/>
              </w:rPr>
              <w:t>1.2.5. Rede em Anel (</w:t>
            </w:r>
            <w:r w:rsidRPr="00B565C7">
              <w:rPr>
                <w:rFonts w:asciiTheme="minorHAnsi" w:hAnsiTheme="minorHAnsi" w:cstheme="minorHAnsi"/>
                <w:i/>
                <w:iCs/>
                <w:sz w:val="22"/>
                <w:szCs w:val="20"/>
              </w:rPr>
              <w:t>Ring</w:t>
            </w:r>
            <w:r w:rsidRPr="00B565C7">
              <w:rPr>
                <w:rFonts w:asciiTheme="minorHAnsi" w:hAnsiTheme="minorHAnsi" w:cstheme="minorHAnsi"/>
                <w:sz w:val="22"/>
                <w:szCs w:val="20"/>
              </w:rPr>
              <w:t xml:space="preserve">) </w:t>
            </w:r>
          </w:p>
          <w:p w14:paraId="7DB1D1D4" w14:textId="02258B13" w:rsidR="005B324E" w:rsidRPr="005B324E" w:rsidRDefault="005B324E" w:rsidP="005B324E">
            <w:pPr>
              <w:pStyle w:val="Default"/>
              <w:rPr>
                <w:sz w:val="20"/>
                <w:szCs w:val="20"/>
              </w:rPr>
            </w:pPr>
            <w:r w:rsidRPr="00B565C7">
              <w:rPr>
                <w:rFonts w:asciiTheme="minorHAnsi" w:hAnsiTheme="minorHAnsi" w:cstheme="minorHAnsi"/>
                <w:sz w:val="22"/>
                <w:szCs w:val="20"/>
              </w:rPr>
              <w:t>1.2.6. Rede em Malha (</w:t>
            </w:r>
            <w:r w:rsidRPr="00B565C7">
              <w:rPr>
                <w:rFonts w:asciiTheme="minorHAnsi" w:hAnsiTheme="minorHAnsi" w:cstheme="minorHAnsi"/>
                <w:i/>
                <w:iCs/>
                <w:sz w:val="22"/>
                <w:szCs w:val="20"/>
              </w:rPr>
              <w:t>Mesh</w:t>
            </w:r>
            <w:r w:rsidRPr="00B565C7">
              <w:rPr>
                <w:rFonts w:asciiTheme="minorHAnsi" w:hAnsiTheme="minorHAnsi" w:cstheme="minorHAnsi"/>
                <w:sz w:val="22"/>
                <w:szCs w:val="20"/>
              </w:rPr>
              <w:t>)</w:t>
            </w:r>
            <w:r w:rsidRPr="00B565C7">
              <w:rPr>
                <w:sz w:val="22"/>
                <w:szCs w:val="20"/>
              </w:rPr>
              <w:t xml:space="preserve"> 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3D176DC7" w14:textId="60CF517E" w:rsidR="00BB66AD" w:rsidRPr="00994211" w:rsidRDefault="00BB66AD" w:rsidP="00690CF9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  <w:tc>
          <w:tcPr>
            <w:tcW w:w="1476" w:type="dxa"/>
            <w:shd w:val="clear" w:color="auto" w:fill="auto"/>
            <w:vAlign w:val="center"/>
          </w:tcPr>
          <w:p w14:paraId="2CBB5FBF" w14:textId="102153E1" w:rsidR="00687940" w:rsidRPr="00994211" w:rsidRDefault="00687940" w:rsidP="00687940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</w:tr>
      <w:tr w:rsidR="00687940" w:rsidRPr="00994211" w14:paraId="58E09814" w14:textId="77777777" w:rsidTr="00687940">
        <w:trPr>
          <w:trHeight w:val="961"/>
        </w:trPr>
        <w:tc>
          <w:tcPr>
            <w:tcW w:w="6676" w:type="dxa"/>
            <w:shd w:val="clear" w:color="auto" w:fill="auto"/>
            <w:vAlign w:val="center"/>
          </w:tcPr>
          <w:p w14:paraId="73CBBED7" w14:textId="77777777" w:rsidR="005B324E" w:rsidRPr="00B565C7" w:rsidRDefault="005B324E" w:rsidP="005B324E">
            <w:pPr>
              <w:pStyle w:val="Default"/>
              <w:rPr>
                <w:rFonts w:asciiTheme="minorHAnsi" w:hAnsiTheme="minorHAnsi" w:cstheme="minorHAnsi"/>
                <w:sz w:val="22"/>
                <w:szCs w:val="20"/>
              </w:rPr>
            </w:pPr>
            <w:r w:rsidRPr="00B565C7">
              <w:rPr>
                <w:rFonts w:asciiTheme="minorHAnsi" w:hAnsiTheme="minorHAnsi" w:cstheme="minorHAnsi"/>
                <w:sz w:val="22"/>
                <w:szCs w:val="20"/>
              </w:rPr>
              <w:t xml:space="preserve">1.3. Meios de transmissão de dados 1.3.1. Cabeado </w:t>
            </w:r>
          </w:p>
          <w:p w14:paraId="6D1F774D" w14:textId="18325F31" w:rsidR="005B324E" w:rsidRPr="00B565C7" w:rsidRDefault="005B324E" w:rsidP="005B324E">
            <w:pPr>
              <w:pStyle w:val="Default"/>
              <w:rPr>
                <w:rFonts w:asciiTheme="minorHAnsi" w:hAnsiTheme="minorHAnsi" w:cstheme="minorHAnsi"/>
                <w:sz w:val="22"/>
                <w:szCs w:val="20"/>
              </w:rPr>
            </w:pPr>
            <w:r w:rsidRPr="00B565C7">
              <w:rPr>
                <w:rFonts w:asciiTheme="minorHAnsi" w:hAnsiTheme="minorHAnsi" w:cstheme="minorHAnsi"/>
                <w:sz w:val="22"/>
                <w:szCs w:val="20"/>
              </w:rPr>
              <w:t xml:space="preserve">1.3.2. Sem fio </w:t>
            </w:r>
          </w:p>
          <w:p w14:paraId="4C58926F" w14:textId="77777777" w:rsidR="005B324E" w:rsidRDefault="005B324E" w:rsidP="005B324E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2. Modelos e protocolo de redes </w:t>
            </w:r>
          </w:p>
          <w:p w14:paraId="6B30B9B5" w14:textId="7CF69179" w:rsidR="005B324E" w:rsidRPr="00B565C7" w:rsidRDefault="005B324E" w:rsidP="005B324E">
            <w:pPr>
              <w:pStyle w:val="Default"/>
              <w:rPr>
                <w:rFonts w:asciiTheme="minorHAnsi" w:hAnsiTheme="minorHAnsi" w:cstheme="minorHAnsi"/>
                <w:sz w:val="22"/>
                <w:szCs w:val="20"/>
              </w:rPr>
            </w:pPr>
            <w:r w:rsidRPr="00B565C7">
              <w:rPr>
                <w:rFonts w:asciiTheme="minorHAnsi" w:hAnsiTheme="minorHAnsi" w:cstheme="minorHAnsi"/>
                <w:sz w:val="22"/>
                <w:szCs w:val="20"/>
              </w:rPr>
              <w:t xml:space="preserve">2.1. Definição </w:t>
            </w:r>
          </w:p>
          <w:p w14:paraId="48F7C728" w14:textId="27558DEC" w:rsidR="00687940" w:rsidRPr="005B324E" w:rsidRDefault="005B324E" w:rsidP="005B324E">
            <w:pPr>
              <w:pStyle w:val="Default"/>
              <w:rPr>
                <w:sz w:val="20"/>
                <w:szCs w:val="20"/>
              </w:rPr>
            </w:pPr>
            <w:r w:rsidRPr="00B565C7">
              <w:rPr>
                <w:rFonts w:asciiTheme="minorHAnsi" w:hAnsiTheme="minorHAnsi" w:cstheme="minorHAnsi"/>
                <w:sz w:val="22"/>
                <w:szCs w:val="20"/>
              </w:rPr>
              <w:t>2.2. Protocolo TCP/IP 2.2.1. Definição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2CFEB3FB" w14:textId="09B6F339" w:rsidR="00690CF9" w:rsidRPr="00994211" w:rsidRDefault="00690CF9" w:rsidP="00690CF9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  <w:p w14:paraId="1B870C2D" w14:textId="7DA0C5A6" w:rsidR="00BB66AD" w:rsidRPr="00994211" w:rsidRDefault="00BB66AD" w:rsidP="00BB66AD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  <w:tc>
          <w:tcPr>
            <w:tcW w:w="1476" w:type="dxa"/>
            <w:shd w:val="clear" w:color="auto" w:fill="auto"/>
            <w:vAlign w:val="center"/>
          </w:tcPr>
          <w:p w14:paraId="66D4215C" w14:textId="126D00D3" w:rsidR="00687940" w:rsidRPr="00994211" w:rsidRDefault="00687940" w:rsidP="00687940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</w:tr>
      <w:tr w:rsidR="00687940" w:rsidRPr="00994211" w14:paraId="4AB97AD8" w14:textId="77777777" w:rsidTr="00687940">
        <w:trPr>
          <w:trHeight w:val="587"/>
        </w:trPr>
        <w:tc>
          <w:tcPr>
            <w:tcW w:w="6676" w:type="dxa"/>
            <w:shd w:val="clear" w:color="auto" w:fill="auto"/>
            <w:vAlign w:val="center"/>
          </w:tcPr>
          <w:p w14:paraId="70E4552F" w14:textId="77777777" w:rsidR="005B324E" w:rsidRPr="00B565C7" w:rsidRDefault="005B324E" w:rsidP="005B324E">
            <w:pPr>
              <w:pStyle w:val="Default"/>
              <w:rPr>
                <w:rFonts w:asciiTheme="minorHAnsi" w:hAnsiTheme="minorHAnsi" w:cstheme="minorHAnsi"/>
                <w:sz w:val="22"/>
                <w:szCs w:val="20"/>
              </w:rPr>
            </w:pPr>
            <w:r w:rsidRPr="00B565C7">
              <w:rPr>
                <w:rFonts w:asciiTheme="minorHAnsi" w:hAnsiTheme="minorHAnsi" w:cstheme="minorHAnsi"/>
                <w:sz w:val="22"/>
                <w:szCs w:val="20"/>
              </w:rPr>
              <w:t xml:space="preserve">2.2.2. Endereçamento de IPv4 </w:t>
            </w:r>
          </w:p>
          <w:p w14:paraId="02A4E191" w14:textId="77777777" w:rsidR="005B324E" w:rsidRPr="00B565C7" w:rsidRDefault="005B324E" w:rsidP="005B324E">
            <w:pPr>
              <w:pStyle w:val="Default"/>
              <w:rPr>
                <w:rFonts w:asciiTheme="minorHAnsi" w:hAnsiTheme="minorHAnsi" w:cstheme="minorHAnsi"/>
                <w:sz w:val="22"/>
                <w:szCs w:val="20"/>
              </w:rPr>
            </w:pPr>
            <w:r w:rsidRPr="00B565C7">
              <w:rPr>
                <w:rFonts w:asciiTheme="minorHAnsi" w:hAnsiTheme="minorHAnsi" w:cstheme="minorHAnsi"/>
                <w:sz w:val="22"/>
                <w:szCs w:val="20"/>
              </w:rPr>
              <w:t xml:space="preserve">2.2.3. Endereçamento de IPv6 </w:t>
            </w:r>
          </w:p>
          <w:p w14:paraId="0841E4F5" w14:textId="4608D39B" w:rsidR="005B324E" w:rsidRPr="00B565C7" w:rsidRDefault="005B324E" w:rsidP="005B324E">
            <w:pPr>
              <w:pStyle w:val="Default"/>
              <w:rPr>
                <w:sz w:val="20"/>
                <w:szCs w:val="20"/>
              </w:rPr>
            </w:pPr>
            <w:r w:rsidRPr="00B565C7">
              <w:rPr>
                <w:rFonts w:asciiTheme="minorHAnsi" w:hAnsiTheme="minorHAnsi" w:cstheme="minorHAnsi"/>
                <w:sz w:val="22"/>
                <w:szCs w:val="20"/>
              </w:rPr>
              <w:t>2.2.4. Portas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7BAA71AE" w14:textId="64B7E388" w:rsidR="00687940" w:rsidRPr="00994211" w:rsidRDefault="00687940" w:rsidP="00BB66AD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  <w:tc>
          <w:tcPr>
            <w:tcW w:w="1476" w:type="dxa"/>
            <w:shd w:val="clear" w:color="auto" w:fill="auto"/>
            <w:vAlign w:val="center"/>
          </w:tcPr>
          <w:p w14:paraId="6C152700" w14:textId="0103359C" w:rsidR="00687940" w:rsidRPr="00994211" w:rsidRDefault="00687940" w:rsidP="00687940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</w:tr>
      <w:tr w:rsidR="00687940" w:rsidRPr="00994211" w14:paraId="3A1C5A9D" w14:textId="77777777" w:rsidTr="00687940">
        <w:trPr>
          <w:trHeight w:val="587"/>
        </w:trPr>
        <w:tc>
          <w:tcPr>
            <w:tcW w:w="6676" w:type="dxa"/>
            <w:shd w:val="clear" w:color="auto" w:fill="auto"/>
            <w:vAlign w:val="center"/>
          </w:tcPr>
          <w:p w14:paraId="4A1D2D7F" w14:textId="77777777" w:rsidR="005B324E" w:rsidRPr="00B565C7" w:rsidRDefault="005B324E" w:rsidP="005B324E">
            <w:pPr>
              <w:pStyle w:val="Default"/>
              <w:rPr>
                <w:rFonts w:asciiTheme="minorHAnsi" w:hAnsiTheme="minorHAnsi" w:cstheme="minorHAnsi"/>
                <w:sz w:val="22"/>
                <w:szCs w:val="20"/>
              </w:rPr>
            </w:pPr>
            <w:r w:rsidRPr="00B565C7">
              <w:rPr>
                <w:rFonts w:asciiTheme="minorHAnsi" w:hAnsiTheme="minorHAnsi" w:cstheme="minorHAnsi"/>
                <w:sz w:val="22"/>
                <w:szCs w:val="20"/>
              </w:rPr>
              <w:t xml:space="preserve">2.3. Protocolo MQTT (Message Queuing Telemetry Transport) </w:t>
            </w:r>
          </w:p>
          <w:p w14:paraId="438D0626" w14:textId="5C672E3D" w:rsidR="005B324E" w:rsidRPr="00B565C7" w:rsidRDefault="005B324E" w:rsidP="005B324E">
            <w:pPr>
              <w:pStyle w:val="Default"/>
              <w:rPr>
                <w:rFonts w:asciiTheme="minorHAnsi" w:hAnsiTheme="minorHAnsi" w:cstheme="minorHAnsi"/>
                <w:sz w:val="22"/>
                <w:szCs w:val="20"/>
              </w:rPr>
            </w:pPr>
            <w:r w:rsidRPr="00B565C7">
              <w:rPr>
                <w:rFonts w:asciiTheme="minorHAnsi" w:hAnsiTheme="minorHAnsi" w:cstheme="minorHAnsi"/>
                <w:sz w:val="22"/>
                <w:szCs w:val="20"/>
              </w:rPr>
              <w:t xml:space="preserve">2.3.1. Definição </w:t>
            </w:r>
          </w:p>
          <w:p w14:paraId="711A9A35" w14:textId="4081AED6" w:rsidR="00687940" w:rsidRPr="005B324E" w:rsidRDefault="005B324E" w:rsidP="005B324E">
            <w:pPr>
              <w:pStyle w:val="Default"/>
              <w:rPr>
                <w:sz w:val="20"/>
                <w:szCs w:val="20"/>
              </w:rPr>
            </w:pPr>
            <w:r w:rsidRPr="00B565C7">
              <w:rPr>
                <w:rFonts w:asciiTheme="minorHAnsi" w:hAnsiTheme="minorHAnsi" w:cstheme="minorHAnsi"/>
                <w:sz w:val="22"/>
                <w:szCs w:val="20"/>
              </w:rPr>
              <w:t>2.3.2. Aplicação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08207A1C" w14:textId="1BE96AEE" w:rsidR="00687940" w:rsidRDefault="00687940" w:rsidP="00BB66AD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  <w:tc>
          <w:tcPr>
            <w:tcW w:w="1476" w:type="dxa"/>
            <w:shd w:val="clear" w:color="auto" w:fill="auto"/>
            <w:vAlign w:val="center"/>
          </w:tcPr>
          <w:p w14:paraId="2EF4B141" w14:textId="06D6E3F7" w:rsidR="00687940" w:rsidRDefault="00687940" w:rsidP="00687940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</w:tr>
      <w:tr w:rsidR="00687940" w:rsidRPr="00994211" w14:paraId="7220FD75" w14:textId="77777777" w:rsidTr="00687940">
        <w:trPr>
          <w:trHeight w:val="805"/>
        </w:trPr>
        <w:tc>
          <w:tcPr>
            <w:tcW w:w="6676" w:type="dxa"/>
            <w:shd w:val="clear" w:color="auto" w:fill="auto"/>
            <w:vAlign w:val="center"/>
          </w:tcPr>
          <w:p w14:paraId="19006369" w14:textId="77777777" w:rsidR="005B324E" w:rsidRDefault="005B324E" w:rsidP="005B324E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3. Equipamentos de rede </w:t>
            </w:r>
          </w:p>
          <w:p w14:paraId="10F00427" w14:textId="3EF26E90" w:rsidR="005B324E" w:rsidRPr="00B565C7" w:rsidRDefault="005B324E" w:rsidP="005B324E">
            <w:pPr>
              <w:pStyle w:val="Default"/>
              <w:rPr>
                <w:rFonts w:asciiTheme="minorHAnsi" w:hAnsiTheme="minorHAnsi" w:cstheme="minorHAnsi"/>
                <w:sz w:val="22"/>
                <w:szCs w:val="20"/>
              </w:rPr>
            </w:pPr>
            <w:r w:rsidRPr="00B565C7">
              <w:rPr>
                <w:rFonts w:asciiTheme="minorHAnsi" w:hAnsiTheme="minorHAnsi" w:cstheme="minorHAnsi"/>
                <w:sz w:val="22"/>
                <w:szCs w:val="20"/>
              </w:rPr>
              <w:t xml:space="preserve">3.1. Roteador </w:t>
            </w:r>
          </w:p>
          <w:p w14:paraId="62DBF860" w14:textId="77777777" w:rsidR="005B324E" w:rsidRPr="00B565C7" w:rsidRDefault="005B324E" w:rsidP="005B324E">
            <w:pPr>
              <w:pStyle w:val="Default"/>
              <w:rPr>
                <w:rFonts w:asciiTheme="minorHAnsi" w:hAnsiTheme="minorHAnsi" w:cstheme="minorHAnsi"/>
                <w:sz w:val="22"/>
                <w:szCs w:val="20"/>
              </w:rPr>
            </w:pPr>
            <w:r w:rsidRPr="00B565C7">
              <w:rPr>
                <w:rFonts w:asciiTheme="minorHAnsi" w:hAnsiTheme="minorHAnsi" w:cstheme="minorHAnsi"/>
                <w:sz w:val="22"/>
                <w:szCs w:val="20"/>
              </w:rPr>
              <w:t xml:space="preserve">3.2. Switch </w:t>
            </w:r>
          </w:p>
          <w:p w14:paraId="2BD45B29" w14:textId="77777777" w:rsidR="005B324E" w:rsidRPr="00B565C7" w:rsidRDefault="005B324E" w:rsidP="005B324E">
            <w:pPr>
              <w:pStyle w:val="Default"/>
              <w:rPr>
                <w:rFonts w:asciiTheme="minorHAnsi" w:hAnsiTheme="minorHAnsi" w:cstheme="minorHAnsi"/>
                <w:sz w:val="22"/>
                <w:szCs w:val="20"/>
              </w:rPr>
            </w:pPr>
            <w:r w:rsidRPr="00B565C7">
              <w:rPr>
                <w:rFonts w:asciiTheme="minorHAnsi" w:hAnsiTheme="minorHAnsi" w:cstheme="minorHAnsi"/>
                <w:sz w:val="22"/>
                <w:szCs w:val="20"/>
              </w:rPr>
              <w:t xml:space="preserve">3.3. Access Point </w:t>
            </w:r>
          </w:p>
          <w:p w14:paraId="0CB9F709" w14:textId="77777777" w:rsidR="005B324E" w:rsidRPr="00B565C7" w:rsidRDefault="005B324E" w:rsidP="005B324E">
            <w:pPr>
              <w:pStyle w:val="Default"/>
              <w:rPr>
                <w:rFonts w:asciiTheme="minorHAnsi" w:hAnsiTheme="minorHAnsi" w:cstheme="minorHAnsi"/>
                <w:sz w:val="22"/>
                <w:szCs w:val="20"/>
              </w:rPr>
            </w:pPr>
            <w:r w:rsidRPr="00B565C7">
              <w:rPr>
                <w:rFonts w:asciiTheme="minorHAnsi" w:hAnsiTheme="minorHAnsi" w:cstheme="minorHAnsi"/>
                <w:sz w:val="22"/>
                <w:szCs w:val="20"/>
              </w:rPr>
              <w:t xml:space="preserve">3.4. Gateway </w:t>
            </w:r>
          </w:p>
          <w:p w14:paraId="4EE333D4" w14:textId="3CE14061" w:rsidR="00687940" w:rsidRPr="005B324E" w:rsidRDefault="005B324E" w:rsidP="005B324E">
            <w:pPr>
              <w:pStyle w:val="Default"/>
              <w:rPr>
                <w:sz w:val="20"/>
                <w:szCs w:val="20"/>
              </w:rPr>
            </w:pPr>
            <w:r w:rsidRPr="00B565C7">
              <w:rPr>
                <w:rFonts w:asciiTheme="minorHAnsi" w:hAnsiTheme="minorHAnsi" w:cstheme="minorHAnsi"/>
                <w:sz w:val="22"/>
                <w:szCs w:val="20"/>
              </w:rPr>
              <w:t>3.5. Firewall</w:t>
            </w:r>
            <w:r>
              <w:rPr>
                <w:i/>
                <w:iCs/>
                <w:sz w:val="20"/>
                <w:szCs w:val="20"/>
              </w:rPr>
              <w:t xml:space="preserve"> 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74A2AE07" w14:textId="73659A9D" w:rsidR="00687940" w:rsidRPr="00994211" w:rsidRDefault="00687940" w:rsidP="00BB66AD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  <w:tc>
          <w:tcPr>
            <w:tcW w:w="1476" w:type="dxa"/>
            <w:shd w:val="clear" w:color="auto" w:fill="auto"/>
            <w:vAlign w:val="center"/>
          </w:tcPr>
          <w:p w14:paraId="2FB5A845" w14:textId="3DCE823D" w:rsidR="00687940" w:rsidRPr="00994211" w:rsidRDefault="00687940" w:rsidP="00687940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</w:tr>
      <w:tr w:rsidR="00687940" w:rsidRPr="00994211" w14:paraId="58A92639" w14:textId="77777777" w:rsidTr="00687940">
        <w:trPr>
          <w:trHeight w:val="419"/>
        </w:trPr>
        <w:tc>
          <w:tcPr>
            <w:tcW w:w="9628" w:type="dxa"/>
            <w:gridSpan w:val="3"/>
            <w:shd w:val="clear" w:color="auto" w:fill="auto"/>
          </w:tcPr>
          <w:p w14:paraId="16B3A9A8" w14:textId="1D72FA8D" w:rsidR="00687940" w:rsidRPr="00994211" w:rsidRDefault="00687940" w:rsidP="00687940">
            <w:pPr>
              <w:pStyle w:val="PargrafodaLista"/>
              <w:spacing w:after="0" w:line="240" w:lineRule="auto"/>
              <w:ind w:left="0"/>
            </w:pPr>
            <w:r w:rsidRPr="0DE78328">
              <w:rPr>
                <w:rFonts w:ascii="Arial" w:hAnsi="Arial" w:cs="Arial"/>
                <w:sz w:val="20"/>
                <w:szCs w:val="20"/>
                <w:lang w:eastAsia="ar-SA"/>
              </w:rPr>
              <w:t>Elaborado por: Reenye</w:t>
            </w:r>
            <w:r w:rsidR="008D07B8">
              <w:rPr>
                <w:rFonts w:ascii="Arial" w:hAnsi="Arial" w:cs="Arial"/>
                <w:sz w:val="20"/>
                <w:szCs w:val="20"/>
                <w:lang w:eastAsia="ar-SA"/>
              </w:rPr>
              <w:t>,</w:t>
            </w:r>
            <w:r w:rsidRPr="0DE78328">
              <w:rPr>
                <w:rFonts w:ascii="Arial" w:eastAsia="Arial" w:hAnsi="Arial" w:cs="Arial"/>
                <w:sz w:val="20"/>
                <w:szCs w:val="20"/>
                <w:lang w:eastAsia="ar-SA"/>
              </w:rPr>
              <w:t xml:space="preserve"> </w:t>
            </w:r>
            <w:r w:rsidRPr="0DE78328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Wellington</w:t>
            </w:r>
            <w:r w:rsidR="00690CF9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, Lucas Paiva</w:t>
            </w:r>
          </w:p>
          <w:p w14:paraId="334C0A19" w14:textId="30A6DC06" w:rsidR="00687940" w:rsidRPr="00994211" w:rsidRDefault="00687940" w:rsidP="00687940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eastAsia="ar-SA"/>
              </w:rPr>
            </w:pPr>
            <w:r w:rsidRPr="0DE78328">
              <w:rPr>
                <w:rFonts w:ascii="Arial" w:hAnsi="Arial" w:cs="Arial"/>
                <w:sz w:val="20"/>
                <w:szCs w:val="20"/>
                <w:lang w:eastAsia="ar-SA"/>
              </w:rPr>
              <w:t xml:space="preserve">Data: </w:t>
            </w:r>
            <w:r w:rsidR="008D07B8">
              <w:rPr>
                <w:rFonts w:ascii="Arial" w:hAnsi="Arial" w:cs="Arial"/>
                <w:sz w:val="20"/>
                <w:szCs w:val="20"/>
                <w:lang w:eastAsia="ar-SA"/>
              </w:rPr>
              <w:t>20</w:t>
            </w:r>
            <w:r w:rsidRPr="0DE78328">
              <w:rPr>
                <w:rFonts w:ascii="Arial" w:hAnsi="Arial" w:cs="Arial"/>
                <w:sz w:val="20"/>
                <w:szCs w:val="20"/>
                <w:lang w:eastAsia="ar-SA"/>
              </w:rPr>
              <w:t>/</w:t>
            </w:r>
            <w:r>
              <w:rPr>
                <w:rFonts w:ascii="Arial" w:hAnsi="Arial" w:cs="Arial"/>
                <w:sz w:val="20"/>
                <w:szCs w:val="20"/>
                <w:lang w:eastAsia="ar-SA"/>
              </w:rPr>
              <w:t>0</w:t>
            </w:r>
            <w:r w:rsidR="008D07B8">
              <w:rPr>
                <w:rFonts w:ascii="Arial" w:hAnsi="Arial" w:cs="Arial"/>
                <w:sz w:val="20"/>
                <w:szCs w:val="20"/>
                <w:lang w:eastAsia="ar-SA"/>
              </w:rPr>
              <w:t>1</w:t>
            </w:r>
            <w:r w:rsidRPr="0DE78328">
              <w:rPr>
                <w:rFonts w:ascii="Arial" w:hAnsi="Arial" w:cs="Arial"/>
                <w:sz w:val="20"/>
                <w:szCs w:val="20"/>
                <w:lang w:eastAsia="ar-SA"/>
              </w:rPr>
              <w:t>/202</w:t>
            </w:r>
            <w:r w:rsidR="008D07B8">
              <w:rPr>
                <w:rFonts w:ascii="Arial" w:hAnsi="Arial" w:cs="Arial"/>
                <w:sz w:val="20"/>
                <w:szCs w:val="20"/>
                <w:lang w:eastAsia="ar-SA"/>
              </w:rPr>
              <w:t>5</w:t>
            </w:r>
          </w:p>
        </w:tc>
      </w:tr>
    </w:tbl>
    <w:p w14:paraId="27EFE50A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sectPr w:rsidR="00C967C2" w:rsidSect="004204BA">
      <w:headerReference w:type="even" r:id="rId9"/>
      <w:headerReference w:type="default" r:id="rId10"/>
      <w:pgSz w:w="11906" w:h="16838"/>
      <w:pgMar w:top="1134" w:right="1134" w:bottom="0" w:left="1134" w:header="709" w:footer="526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4E8881" w14:textId="77777777" w:rsidR="00C815FF" w:rsidRDefault="00C815FF">
      <w:pPr>
        <w:spacing w:after="0" w:line="240" w:lineRule="auto"/>
      </w:pPr>
      <w:r>
        <w:separator/>
      </w:r>
    </w:p>
  </w:endnote>
  <w:endnote w:type="continuationSeparator" w:id="0">
    <w:p w14:paraId="1883A024" w14:textId="77777777" w:rsidR="00C815FF" w:rsidRDefault="00C815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MT">
    <w:altName w:val="Arial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119E3B6" w14:textId="77777777" w:rsidR="00C815FF" w:rsidRDefault="00C815FF">
      <w:pPr>
        <w:spacing w:after="0" w:line="240" w:lineRule="auto"/>
      </w:pPr>
      <w:r>
        <w:separator/>
      </w:r>
    </w:p>
  </w:footnote>
  <w:footnote w:type="continuationSeparator" w:id="0">
    <w:p w14:paraId="4F16228E" w14:textId="77777777" w:rsidR="00C815FF" w:rsidRDefault="00C815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928121" w14:textId="77777777" w:rsidR="00111BD3" w:rsidRDefault="00111BD3" w:rsidP="00F44C77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44D1216F" w14:textId="77777777" w:rsidR="00111BD3" w:rsidRDefault="00111BD3" w:rsidP="009208C7">
    <w:pPr>
      <w:pStyle w:val="Cabealh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7666AF" w14:textId="77777777" w:rsidR="00111BD3" w:rsidRDefault="00111BD3" w:rsidP="0063410A">
    <w:pPr>
      <w:pStyle w:val="Cabealho"/>
      <w:tabs>
        <w:tab w:val="clear" w:pos="8504"/>
        <w:tab w:val="right" w:pos="7040"/>
      </w:tabs>
      <w:ind w:right="-812"/>
      <w:rPr>
        <w:noProof/>
        <w:lang w:eastAsia="pt-BR"/>
      </w:rPr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502FD356" wp14:editId="07777777">
              <wp:simplePos x="0" y="0"/>
              <wp:positionH relativeFrom="column">
                <wp:posOffset>2363470</wp:posOffset>
              </wp:positionH>
              <wp:positionV relativeFrom="paragraph">
                <wp:posOffset>-22860</wp:posOffset>
              </wp:positionV>
              <wp:extent cx="2624455" cy="525780"/>
              <wp:effectExtent l="1270" t="0" r="3175" b="1905"/>
              <wp:wrapSquare wrapText="largest"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24455" cy="5257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9FA99CF" w14:textId="77777777" w:rsidR="00111BD3" w:rsidRPr="009317FC" w:rsidRDefault="00111BD3">
                          <w:pPr>
                            <w:pStyle w:val="Ttulo1"/>
                            <w:jc w:val="center"/>
                            <w:rPr>
                              <w:rFonts w:ascii="Arial Narrow" w:hAnsi="Arial Narrow"/>
                              <w:szCs w:val="28"/>
                            </w:rPr>
                          </w:pPr>
                          <w:r>
                            <w:rPr>
                              <w:rFonts w:ascii="Arial Narrow" w:hAnsi="Arial Narrow"/>
                              <w:szCs w:val="28"/>
                            </w:rPr>
                            <w:t>Escola SENAI JAGUARIÚNA</w:t>
                          </w:r>
                        </w:p>
                        <w:p w14:paraId="2C968ECB" w14:textId="77777777" w:rsidR="00111BD3" w:rsidRPr="009317FC" w:rsidRDefault="00111BD3">
                          <w:pPr>
                            <w:jc w:val="center"/>
                            <w:rPr>
                              <w:rFonts w:ascii="Arial Narrow" w:hAnsi="Arial Narrow"/>
                              <w:b/>
                              <w:i/>
                              <w:sz w:val="28"/>
                              <w:szCs w:val="28"/>
                            </w:rPr>
                          </w:pPr>
                          <w:r w:rsidRPr="009317FC">
                            <w:rPr>
                              <w:rFonts w:ascii="Arial Narrow" w:hAnsi="Arial Narrow"/>
                              <w:b/>
                              <w:i/>
                              <w:sz w:val="28"/>
                              <w:szCs w:val="28"/>
                            </w:rPr>
                            <w:t>CFP 5.1</w:t>
                          </w:r>
                          <w:r>
                            <w:rPr>
                              <w:rFonts w:ascii="Arial Narrow" w:hAnsi="Arial Narrow"/>
                              <w:b/>
                              <w:i/>
                              <w:sz w:val="28"/>
                              <w:szCs w:val="28"/>
                            </w:rPr>
                            <w:t>3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02FD356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186.1pt;margin-top:-1.8pt;width:206.65pt;height:41.4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" filled="f" stroked="f">
              <v:textbox>
                <w:txbxContent>
                  <w:p w14:paraId="39FA99CF" w14:textId="77777777" w:rsidR="00111BD3" w:rsidRPr="009317FC" w:rsidRDefault="00111BD3">
                    <w:pPr>
                      <w:pStyle w:val="Ttulo1"/>
                      <w:jc w:val="center"/>
                      <w:rPr>
                        <w:rFonts w:ascii="Arial Narrow" w:hAnsi="Arial Narrow"/>
                        <w:szCs w:val="28"/>
                      </w:rPr>
                    </w:pPr>
                    <w:r>
                      <w:rPr>
                        <w:rFonts w:ascii="Arial Narrow" w:hAnsi="Arial Narrow"/>
                        <w:szCs w:val="28"/>
                      </w:rPr>
                      <w:t>Escola SENAI JAGUARIÚNA</w:t>
                    </w:r>
                  </w:p>
                  <w:p w14:paraId="2C968ECB" w14:textId="77777777" w:rsidR="00111BD3" w:rsidRPr="009317FC" w:rsidRDefault="00111BD3">
                    <w:pPr>
                      <w:jc w:val="center"/>
                      <w:rPr>
                        <w:rFonts w:ascii="Arial Narrow" w:hAnsi="Arial Narrow"/>
                        <w:b/>
                        <w:i/>
                        <w:sz w:val="28"/>
                        <w:szCs w:val="28"/>
                      </w:rPr>
                    </w:pPr>
                    <w:r w:rsidRPr="009317FC">
                      <w:rPr>
                        <w:rFonts w:ascii="Arial Narrow" w:hAnsi="Arial Narrow"/>
                        <w:b/>
                        <w:i/>
                        <w:sz w:val="28"/>
                        <w:szCs w:val="28"/>
                      </w:rPr>
                      <w:t>CFP 5.1</w:t>
                    </w:r>
                    <w:r>
                      <w:rPr>
                        <w:rFonts w:ascii="Arial Narrow" w:hAnsi="Arial Narrow"/>
                        <w:b/>
                        <w:i/>
                        <w:sz w:val="28"/>
                        <w:szCs w:val="28"/>
                      </w:rPr>
                      <w:t>3</w:t>
                    </w:r>
                  </w:p>
                </w:txbxContent>
              </v:textbox>
              <w10:wrap type="square" side="largest"/>
            </v:shape>
          </w:pict>
        </mc:Fallback>
      </mc:AlternateContent>
    </w:r>
    <w:r>
      <w:rPr>
        <w:noProof/>
        <w:lang w:eastAsia="pt-BR"/>
      </w:rPr>
      <w:drawing>
        <wp:inline distT="0" distB="0" distL="0" distR="0" wp14:anchorId="619FC823" wp14:editId="07777777">
          <wp:extent cx="1809750" cy="457200"/>
          <wp:effectExtent l="0" t="0" r="0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2449"/>
                  <a:stretch>
                    <a:fillRect/>
                  </a:stretch>
                </pic:blipFill>
                <pic:spPr bwMode="auto">
                  <a:xfrm>
                    <a:off x="0" y="0"/>
                    <a:ext cx="1809750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eastAsia="pt-BR"/>
      </w:rPr>
      <w:t xml:space="preserve">                                                                                       </w:t>
    </w:r>
  </w:p>
  <w:p w14:paraId="536318B2" w14:textId="77777777" w:rsidR="00111BD3" w:rsidRDefault="00111BD3" w:rsidP="0063410A">
    <w:pPr>
      <w:pStyle w:val="Cabealho"/>
    </w:pPr>
    <w:r>
      <w:t xml:space="preserve">                                                                                                        Página </w:t>
    </w:r>
    <w:r>
      <w:fldChar w:fldCharType="begin"/>
    </w:r>
    <w:r>
      <w:instrText xml:space="preserve"> PAGE </w:instrText>
    </w:r>
    <w:r>
      <w:fldChar w:fldCharType="separate"/>
    </w:r>
    <w:r w:rsidR="007321B9">
      <w:rPr>
        <w:noProof/>
      </w:rPr>
      <w:t>1</w:t>
    </w:r>
    <w:r>
      <w:fldChar w:fldCharType="end"/>
    </w:r>
    <w:r>
      <w:t xml:space="preserve"> de </w:t>
    </w:r>
    <w:r>
      <w:fldChar w:fldCharType="begin"/>
    </w:r>
    <w:r>
      <w:instrText>NUMPAGES</w:instrText>
    </w:r>
    <w:r>
      <w:fldChar w:fldCharType="separate"/>
    </w:r>
    <w:r w:rsidR="007321B9">
      <w:rPr>
        <w:noProof/>
      </w:rPr>
      <w:t>11</w:t>
    </w:r>
    <w:r>
      <w:fldChar w:fldCharType="end"/>
    </w:r>
    <w:r>
      <w:t xml:space="preserve">      </w:t>
    </w:r>
  </w:p>
  <w:p w14:paraId="35E888F9" w14:textId="77777777" w:rsidR="00111BD3" w:rsidRPr="004C1B0B" w:rsidRDefault="00111BD3" w:rsidP="0063410A">
    <w:pPr>
      <w:pStyle w:val="Cabealho"/>
      <w:rPr>
        <w:noProof/>
        <w:sz w:val="16"/>
        <w:szCs w:val="16"/>
        <w:lang w:eastAsia="pt-BR"/>
      </w:rPr>
    </w:pPr>
    <w:r>
      <w:t xml:space="preserve">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2"/>
    <w:multiLevelType w:val="multilevel"/>
    <w:tmpl w:val="00000002"/>
    <w:name w:val="WW8Num1"/>
    <w:lvl w:ilvl="0">
      <w:start w:val="500"/>
      <w:numFmt w:val="lowerRoman"/>
      <w:lvlText w:val="%1)"/>
      <w:lvlJc w:val="left"/>
      <w:pPr>
        <w:tabs>
          <w:tab w:val="num" w:pos="283"/>
        </w:tabs>
        <w:ind w:left="283" w:hanging="283"/>
      </w:pPr>
    </w:lvl>
    <w:lvl w:ilvl="1">
      <w:start w:val="500"/>
      <w:numFmt w:val="lowerRoman"/>
      <w:lvlText w:val="%2)"/>
      <w:lvlJc w:val="left"/>
      <w:pPr>
        <w:tabs>
          <w:tab w:val="num" w:pos="567"/>
        </w:tabs>
        <w:ind w:left="567" w:hanging="283"/>
      </w:pPr>
    </w:lvl>
    <w:lvl w:ilvl="2">
      <w:start w:val="500"/>
      <w:numFmt w:val="lowerRoman"/>
      <w:lvlText w:val="%3)"/>
      <w:lvlJc w:val="left"/>
      <w:pPr>
        <w:tabs>
          <w:tab w:val="num" w:pos="850"/>
        </w:tabs>
        <w:ind w:left="850" w:hanging="283"/>
      </w:pPr>
    </w:lvl>
    <w:lvl w:ilvl="3">
      <w:start w:val="500"/>
      <w:numFmt w:val="lowerRoman"/>
      <w:lvlText w:val="%4)"/>
      <w:lvlJc w:val="left"/>
      <w:pPr>
        <w:tabs>
          <w:tab w:val="num" w:pos="1134"/>
        </w:tabs>
        <w:ind w:left="1134" w:hanging="283"/>
      </w:pPr>
    </w:lvl>
    <w:lvl w:ilvl="4">
      <w:start w:val="500"/>
      <w:numFmt w:val="lowerRoman"/>
      <w:lvlText w:val="%5)"/>
      <w:lvlJc w:val="left"/>
      <w:pPr>
        <w:tabs>
          <w:tab w:val="num" w:pos="1417"/>
        </w:tabs>
        <w:ind w:left="1417" w:hanging="283"/>
      </w:pPr>
    </w:lvl>
    <w:lvl w:ilvl="5">
      <w:start w:val="500"/>
      <w:numFmt w:val="lowerRoman"/>
      <w:lvlText w:val="%6)"/>
      <w:lvlJc w:val="left"/>
      <w:pPr>
        <w:tabs>
          <w:tab w:val="num" w:pos="1701"/>
        </w:tabs>
        <w:ind w:left="1701" w:hanging="283"/>
      </w:pPr>
    </w:lvl>
    <w:lvl w:ilvl="6">
      <w:start w:val="500"/>
      <w:numFmt w:val="lowerRoman"/>
      <w:lvlText w:val="%7)"/>
      <w:lvlJc w:val="left"/>
      <w:pPr>
        <w:tabs>
          <w:tab w:val="num" w:pos="1984"/>
        </w:tabs>
        <w:ind w:left="1984" w:hanging="283"/>
      </w:pPr>
    </w:lvl>
    <w:lvl w:ilvl="7">
      <w:start w:val="500"/>
      <w:numFmt w:val="lowerRoman"/>
      <w:lvlText w:val="%8)"/>
      <w:lvlJc w:val="left"/>
      <w:pPr>
        <w:tabs>
          <w:tab w:val="num" w:pos="2268"/>
        </w:tabs>
        <w:ind w:left="2268" w:hanging="283"/>
      </w:pPr>
    </w:lvl>
    <w:lvl w:ilvl="8">
      <w:start w:val="500"/>
      <w:numFmt w:val="lowerRoman"/>
      <w:lvlText w:val="%9)"/>
      <w:lvlJc w:val="left"/>
      <w:pPr>
        <w:tabs>
          <w:tab w:val="num" w:pos="2551"/>
        </w:tabs>
        <w:ind w:left="2551" w:hanging="283"/>
      </w:pPr>
    </w:lvl>
  </w:abstractNum>
  <w:abstractNum w:abstractNumId="1" w15:restartNumberingAfterBreak="0">
    <w:nsid w:val="00000003"/>
    <w:multiLevelType w:val="singleLevel"/>
    <w:tmpl w:val="00000003"/>
    <w:name w:val="WW8Num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00000004"/>
    <w:multiLevelType w:val="singleLevel"/>
    <w:tmpl w:val="00000004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" w15:restartNumberingAfterBreak="0">
    <w:nsid w:val="00000006"/>
    <w:multiLevelType w:val="multilevel"/>
    <w:tmpl w:val="1FAC87D8"/>
    <w:name w:val="WW8Num7"/>
    <w:lvl w:ilvl="0">
      <w:start w:val="1"/>
      <w:numFmt w:val="decimal"/>
      <w:lvlText w:val="%1."/>
      <w:lvlJc w:val="left"/>
      <w:pPr>
        <w:tabs>
          <w:tab w:val="num" w:pos="819"/>
        </w:tabs>
        <w:ind w:left="819" w:hanging="360"/>
      </w:pPr>
      <w:rPr>
        <w:rFonts w:ascii="Arial Narrow" w:hAnsi="Arial Narrow" w:hint="default"/>
        <w:b w:val="0"/>
        <w:i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14AC46D4"/>
    <w:multiLevelType w:val="hybridMultilevel"/>
    <w:tmpl w:val="E1F05E1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F50EC3"/>
    <w:multiLevelType w:val="hybridMultilevel"/>
    <w:tmpl w:val="2674BC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2794854">
    <w:abstractNumId w:val="4"/>
  </w:num>
  <w:num w:numId="2" w16cid:durableId="249051386">
    <w:abstractNumId w:val="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416A"/>
    <w:rsid w:val="00000526"/>
    <w:rsid w:val="00007D61"/>
    <w:rsid w:val="0001235E"/>
    <w:rsid w:val="00012E0D"/>
    <w:rsid w:val="00012E82"/>
    <w:rsid w:val="00016715"/>
    <w:rsid w:val="00023B9D"/>
    <w:rsid w:val="00024609"/>
    <w:rsid w:val="000252CD"/>
    <w:rsid w:val="00030CA8"/>
    <w:rsid w:val="00031761"/>
    <w:rsid w:val="000320D5"/>
    <w:rsid w:val="000505D4"/>
    <w:rsid w:val="00052029"/>
    <w:rsid w:val="000676D2"/>
    <w:rsid w:val="00070F68"/>
    <w:rsid w:val="00071A13"/>
    <w:rsid w:val="00076B54"/>
    <w:rsid w:val="000773FA"/>
    <w:rsid w:val="00083405"/>
    <w:rsid w:val="00091217"/>
    <w:rsid w:val="0009195D"/>
    <w:rsid w:val="00092921"/>
    <w:rsid w:val="000A3A7D"/>
    <w:rsid w:val="000A433E"/>
    <w:rsid w:val="000A526E"/>
    <w:rsid w:val="000A5353"/>
    <w:rsid w:val="000A76BC"/>
    <w:rsid w:val="000B09AF"/>
    <w:rsid w:val="000B2D82"/>
    <w:rsid w:val="000B7189"/>
    <w:rsid w:val="000C095E"/>
    <w:rsid w:val="000C6391"/>
    <w:rsid w:val="000C7980"/>
    <w:rsid w:val="000D193A"/>
    <w:rsid w:val="000D4F07"/>
    <w:rsid w:val="000D7DDB"/>
    <w:rsid w:val="000E22B5"/>
    <w:rsid w:val="000E3F2E"/>
    <w:rsid w:val="000E4FA4"/>
    <w:rsid w:val="000E604D"/>
    <w:rsid w:val="000E7D0C"/>
    <w:rsid w:val="000F09FC"/>
    <w:rsid w:val="000F5B33"/>
    <w:rsid w:val="001020B7"/>
    <w:rsid w:val="00104976"/>
    <w:rsid w:val="00111BD3"/>
    <w:rsid w:val="00111BFC"/>
    <w:rsid w:val="001137BE"/>
    <w:rsid w:val="001167AC"/>
    <w:rsid w:val="001204E9"/>
    <w:rsid w:val="00121C47"/>
    <w:rsid w:val="00125BF5"/>
    <w:rsid w:val="001322E6"/>
    <w:rsid w:val="001323C8"/>
    <w:rsid w:val="00135F5E"/>
    <w:rsid w:val="00137897"/>
    <w:rsid w:val="00142FD4"/>
    <w:rsid w:val="00143A81"/>
    <w:rsid w:val="00145805"/>
    <w:rsid w:val="00155B6F"/>
    <w:rsid w:val="0016056F"/>
    <w:rsid w:val="0016779D"/>
    <w:rsid w:val="0017276E"/>
    <w:rsid w:val="00177D85"/>
    <w:rsid w:val="001820F1"/>
    <w:rsid w:val="00183FA8"/>
    <w:rsid w:val="001A0290"/>
    <w:rsid w:val="001A0499"/>
    <w:rsid w:val="001A1B64"/>
    <w:rsid w:val="001A212E"/>
    <w:rsid w:val="001A566A"/>
    <w:rsid w:val="001C04A0"/>
    <w:rsid w:val="001C1491"/>
    <w:rsid w:val="001C15FD"/>
    <w:rsid w:val="001C2C3E"/>
    <w:rsid w:val="001C6C0C"/>
    <w:rsid w:val="001C6CC5"/>
    <w:rsid w:val="001C7FE6"/>
    <w:rsid w:val="001D073E"/>
    <w:rsid w:val="001D249B"/>
    <w:rsid w:val="001D4C14"/>
    <w:rsid w:val="001D5CB1"/>
    <w:rsid w:val="001E0527"/>
    <w:rsid w:val="001E0C69"/>
    <w:rsid w:val="001E3652"/>
    <w:rsid w:val="001E3F56"/>
    <w:rsid w:val="001E49A5"/>
    <w:rsid w:val="001E5A92"/>
    <w:rsid w:val="001F29B4"/>
    <w:rsid w:val="001F3116"/>
    <w:rsid w:val="001F62A0"/>
    <w:rsid w:val="002018EF"/>
    <w:rsid w:val="00202A0D"/>
    <w:rsid w:val="00204532"/>
    <w:rsid w:val="0020456D"/>
    <w:rsid w:val="002051F6"/>
    <w:rsid w:val="00206C48"/>
    <w:rsid w:val="00210578"/>
    <w:rsid w:val="00211EC5"/>
    <w:rsid w:val="00220513"/>
    <w:rsid w:val="00220880"/>
    <w:rsid w:val="00226522"/>
    <w:rsid w:val="00234931"/>
    <w:rsid w:val="002513B7"/>
    <w:rsid w:val="00257A12"/>
    <w:rsid w:val="002668E7"/>
    <w:rsid w:val="00273653"/>
    <w:rsid w:val="00273EEB"/>
    <w:rsid w:val="002808A2"/>
    <w:rsid w:val="00281EFE"/>
    <w:rsid w:val="002854AB"/>
    <w:rsid w:val="002855FB"/>
    <w:rsid w:val="00285BFF"/>
    <w:rsid w:val="002863F9"/>
    <w:rsid w:val="00291ADB"/>
    <w:rsid w:val="00295FCF"/>
    <w:rsid w:val="002A313D"/>
    <w:rsid w:val="002A568F"/>
    <w:rsid w:val="002A572C"/>
    <w:rsid w:val="002B1104"/>
    <w:rsid w:val="002B488A"/>
    <w:rsid w:val="002B7657"/>
    <w:rsid w:val="002C0C60"/>
    <w:rsid w:val="002C1909"/>
    <w:rsid w:val="002C77DF"/>
    <w:rsid w:val="002D3DD0"/>
    <w:rsid w:val="002D43DD"/>
    <w:rsid w:val="002D684B"/>
    <w:rsid w:val="002D7235"/>
    <w:rsid w:val="002E0ACB"/>
    <w:rsid w:val="002E153C"/>
    <w:rsid w:val="002E25CF"/>
    <w:rsid w:val="002F09C8"/>
    <w:rsid w:val="002F09D1"/>
    <w:rsid w:val="002F0AE0"/>
    <w:rsid w:val="002F5321"/>
    <w:rsid w:val="002F653D"/>
    <w:rsid w:val="002F75D1"/>
    <w:rsid w:val="003004FE"/>
    <w:rsid w:val="0030493E"/>
    <w:rsid w:val="0030568F"/>
    <w:rsid w:val="00307D90"/>
    <w:rsid w:val="00311357"/>
    <w:rsid w:val="00312C90"/>
    <w:rsid w:val="00313146"/>
    <w:rsid w:val="003162B4"/>
    <w:rsid w:val="00323DC2"/>
    <w:rsid w:val="00325599"/>
    <w:rsid w:val="0033420A"/>
    <w:rsid w:val="00337D70"/>
    <w:rsid w:val="00344C12"/>
    <w:rsid w:val="00346B68"/>
    <w:rsid w:val="00353EF0"/>
    <w:rsid w:val="0035609E"/>
    <w:rsid w:val="00360244"/>
    <w:rsid w:val="00361F4F"/>
    <w:rsid w:val="00372B67"/>
    <w:rsid w:val="00372CCF"/>
    <w:rsid w:val="00372E4F"/>
    <w:rsid w:val="00377BB6"/>
    <w:rsid w:val="003810E6"/>
    <w:rsid w:val="00381C52"/>
    <w:rsid w:val="00381C66"/>
    <w:rsid w:val="00391BE4"/>
    <w:rsid w:val="00391CFD"/>
    <w:rsid w:val="00392B83"/>
    <w:rsid w:val="00396314"/>
    <w:rsid w:val="003A6893"/>
    <w:rsid w:val="003B15F6"/>
    <w:rsid w:val="003C1270"/>
    <w:rsid w:val="003C1DA2"/>
    <w:rsid w:val="003D0487"/>
    <w:rsid w:val="003D20F1"/>
    <w:rsid w:val="003D4F5F"/>
    <w:rsid w:val="003D7A06"/>
    <w:rsid w:val="003E007B"/>
    <w:rsid w:val="003E3CC2"/>
    <w:rsid w:val="003F0226"/>
    <w:rsid w:val="003F09CE"/>
    <w:rsid w:val="003F24C8"/>
    <w:rsid w:val="0040078D"/>
    <w:rsid w:val="00402CB8"/>
    <w:rsid w:val="00405808"/>
    <w:rsid w:val="0041011F"/>
    <w:rsid w:val="004143CF"/>
    <w:rsid w:val="00414B5C"/>
    <w:rsid w:val="00414F47"/>
    <w:rsid w:val="004204BA"/>
    <w:rsid w:val="004214A0"/>
    <w:rsid w:val="00434DF1"/>
    <w:rsid w:val="004370F7"/>
    <w:rsid w:val="004406FD"/>
    <w:rsid w:val="004409B1"/>
    <w:rsid w:val="00442C69"/>
    <w:rsid w:val="00443CBB"/>
    <w:rsid w:val="004458C4"/>
    <w:rsid w:val="004548E5"/>
    <w:rsid w:val="004616B2"/>
    <w:rsid w:val="00461807"/>
    <w:rsid w:val="00462E88"/>
    <w:rsid w:val="004653B7"/>
    <w:rsid w:val="00473498"/>
    <w:rsid w:val="0047569A"/>
    <w:rsid w:val="004900D2"/>
    <w:rsid w:val="00491A44"/>
    <w:rsid w:val="00492FD1"/>
    <w:rsid w:val="004962B0"/>
    <w:rsid w:val="004A4F03"/>
    <w:rsid w:val="004A7206"/>
    <w:rsid w:val="004B7445"/>
    <w:rsid w:val="004C1634"/>
    <w:rsid w:val="004C1B0B"/>
    <w:rsid w:val="004C50C6"/>
    <w:rsid w:val="004D0A68"/>
    <w:rsid w:val="004D223B"/>
    <w:rsid w:val="004D3B85"/>
    <w:rsid w:val="004D71F0"/>
    <w:rsid w:val="004E3D95"/>
    <w:rsid w:val="004E754D"/>
    <w:rsid w:val="004F1C13"/>
    <w:rsid w:val="004F2597"/>
    <w:rsid w:val="004F3EE3"/>
    <w:rsid w:val="005016A3"/>
    <w:rsid w:val="005021E6"/>
    <w:rsid w:val="00506A82"/>
    <w:rsid w:val="005100EC"/>
    <w:rsid w:val="005101CE"/>
    <w:rsid w:val="00513A1C"/>
    <w:rsid w:val="00523DD2"/>
    <w:rsid w:val="00526522"/>
    <w:rsid w:val="00534C7F"/>
    <w:rsid w:val="00535066"/>
    <w:rsid w:val="00535810"/>
    <w:rsid w:val="00542694"/>
    <w:rsid w:val="00542834"/>
    <w:rsid w:val="00545F2A"/>
    <w:rsid w:val="00546804"/>
    <w:rsid w:val="00547E03"/>
    <w:rsid w:val="00550F16"/>
    <w:rsid w:val="00551AA0"/>
    <w:rsid w:val="00556FC5"/>
    <w:rsid w:val="005722DD"/>
    <w:rsid w:val="00572838"/>
    <w:rsid w:val="00576AD7"/>
    <w:rsid w:val="00577CEB"/>
    <w:rsid w:val="0058084D"/>
    <w:rsid w:val="00581736"/>
    <w:rsid w:val="00582297"/>
    <w:rsid w:val="00585C46"/>
    <w:rsid w:val="00586573"/>
    <w:rsid w:val="005A0557"/>
    <w:rsid w:val="005A1FB3"/>
    <w:rsid w:val="005A568B"/>
    <w:rsid w:val="005A5BA3"/>
    <w:rsid w:val="005A6BFD"/>
    <w:rsid w:val="005A7499"/>
    <w:rsid w:val="005B072E"/>
    <w:rsid w:val="005B324E"/>
    <w:rsid w:val="005B4EB8"/>
    <w:rsid w:val="005B745B"/>
    <w:rsid w:val="005C2161"/>
    <w:rsid w:val="005C29DF"/>
    <w:rsid w:val="005C2FD4"/>
    <w:rsid w:val="005C4F89"/>
    <w:rsid w:val="005D3AAA"/>
    <w:rsid w:val="005D3C46"/>
    <w:rsid w:val="005D545A"/>
    <w:rsid w:val="005E1111"/>
    <w:rsid w:val="005E3F93"/>
    <w:rsid w:val="005E5215"/>
    <w:rsid w:val="005E55E2"/>
    <w:rsid w:val="005E58AA"/>
    <w:rsid w:val="005F08DD"/>
    <w:rsid w:val="005F1850"/>
    <w:rsid w:val="005F21B5"/>
    <w:rsid w:val="0060131E"/>
    <w:rsid w:val="006013AF"/>
    <w:rsid w:val="00602579"/>
    <w:rsid w:val="00612DD7"/>
    <w:rsid w:val="0061406C"/>
    <w:rsid w:val="006162C5"/>
    <w:rsid w:val="0061633E"/>
    <w:rsid w:val="006178D3"/>
    <w:rsid w:val="00621DB8"/>
    <w:rsid w:val="00624022"/>
    <w:rsid w:val="0062444F"/>
    <w:rsid w:val="0063410A"/>
    <w:rsid w:val="00640078"/>
    <w:rsid w:val="00641211"/>
    <w:rsid w:val="006424B7"/>
    <w:rsid w:val="00645BF0"/>
    <w:rsid w:val="00647836"/>
    <w:rsid w:val="00650BCF"/>
    <w:rsid w:val="00653F61"/>
    <w:rsid w:val="006548B7"/>
    <w:rsid w:val="00656051"/>
    <w:rsid w:val="00657339"/>
    <w:rsid w:val="006574FD"/>
    <w:rsid w:val="00666474"/>
    <w:rsid w:val="0066770A"/>
    <w:rsid w:val="0068520D"/>
    <w:rsid w:val="00687940"/>
    <w:rsid w:val="006900EB"/>
    <w:rsid w:val="00690CF9"/>
    <w:rsid w:val="00691CDD"/>
    <w:rsid w:val="006978EF"/>
    <w:rsid w:val="006A25B9"/>
    <w:rsid w:val="006B0F0F"/>
    <w:rsid w:val="006B103E"/>
    <w:rsid w:val="006B73B9"/>
    <w:rsid w:val="006C065A"/>
    <w:rsid w:val="006C1EAB"/>
    <w:rsid w:val="006C3244"/>
    <w:rsid w:val="006C552C"/>
    <w:rsid w:val="006D2D04"/>
    <w:rsid w:val="006D4143"/>
    <w:rsid w:val="006D4841"/>
    <w:rsid w:val="006D7159"/>
    <w:rsid w:val="006D7C59"/>
    <w:rsid w:val="006F00D4"/>
    <w:rsid w:val="006F0DD8"/>
    <w:rsid w:val="007005D9"/>
    <w:rsid w:val="007110E9"/>
    <w:rsid w:val="007127CF"/>
    <w:rsid w:val="007139E8"/>
    <w:rsid w:val="007141D0"/>
    <w:rsid w:val="00714C74"/>
    <w:rsid w:val="00714F3B"/>
    <w:rsid w:val="00717BB6"/>
    <w:rsid w:val="00725BDD"/>
    <w:rsid w:val="007321B9"/>
    <w:rsid w:val="00737373"/>
    <w:rsid w:val="007401A0"/>
    <w:rsid w:val="007435C8"/>
    <w:rsid w:val="0074498F"/>
    <w:rsid w:val="00745CB5"/>
    <w:rsid w:val="00750B97"/>
    <w:rsid w:val="0075136C"/>
    <w:rsid w:val="00753062"/>
    <w:rsid w:val="007558C0"/>
    <w:rsid w:val="00761755"/>
    <w:rsid w:val="007636EE"/>
    <w:rsid w:val="00765686"/>
    <w:rsid w:val="00766910"/>
    <w:rsid w:val="00772B00"/>
    <w:rsid w:val="00775973"/>
    <w:rsid w:val="007761CB"/>
    <w:rsid w:val="00777D31"/>
    <w:rsid w:val="00782D71"/>
    <w:rsid w:val="00792500"/>
    <w:rsid w:val="00794F85"/>
    <w:rsid w:val="00797F5A"/>
    <w:rsid w:val="007B05C4"/>
    <w:rsid w:val="007B0765"/>
    <w:rsid w:val="007B20AE"/>
    <w:rsid w:val="007B57A6"/>
    <w:rsid w:val="007B77D8"/>
    <w:rsid w:val="007C1C32"/>
    <w:rsid w:val="007C4C42"/>
    <w:rsid w:val="007D121F"/>
    <w:rsid w:val="007D13F3"/>
    <w:rsid w:val="007D3F32"/>
    <w:rsid w:val="007D5B8F"/>
    <w:rsid w:val="007E3EE3"/>
    <w:rsid w:val="007F1B0E"/>
    <w:rsid w:val="007F70D6"/>
    <w:rsid w:val="008037ED"/>
    <w:rsid w:val="0081212F"/>
    <w:rsid w:val="00814DBE"/>
    <w:rsid w:val="00815102"/>
    <w:rsid w:val="00821CA6"/>
    <w:rsid w:val="00822ED7"/>
    <w:rsid w:val="008239F0"/>
    <w:rsid w:val="00825448"/>
    <w:rsid w:val="00827381"/>
    <w:rsid w:val="008307B5"/>
    <w:rsid w:val="00831D4D"/>
    <w:rsid w:val="00836A24"/>
    <w:rsid w:val="008436E5"/>
    <w:rsid w:val="0084667C"/>
    <w:rsid w:val="00854B93"/>
    <w:rsid w:val="00855FC4"/>
    <w:rsid w:val="00863242"/>
    <w:rsid w:val="008648CC"/>
    <w:rsid w:val="0086748C"/>
    <w:rsid w:val="008678BC"/>
    <w:rsid w:val="00876C8F"/>
    <w:rsid w:val="00876DE6"/>
    <w:rsid w:val="008861C5"/>
    <w:rsid w:val="00886419"/>
    <w:rsid w:val="00896827"/>
    <w:rsid w:val="00896A3E"/>
    <w:rsid w:val="008A09D0"/>
    <w:rsid w:val="008A50F3"/>
    <w:rsid w:val="008A5D08"/>
    <w:rsid w:val="008B58E4"/>
    <w:rsid w:val="008B695F"/>
    <w:rsid w:val="008B6C34"/>
    <w:rsid w:val="008C0B3E"/>
    <w:rsid w:val="008C30A1"/>
    <w:rsid w:val="008C43DD"/>
    <w:rsid w:val="008C6F75"/>
    <w:rsid w:val="008C766C"/>
    <w:rsid w:val="008D07B8"/>
    <w:rsid w:val="008D16E1"/>
    <w:rsid w:val="008D1E24"/>
    <w:rsid w:val="008D23F4"/>
    <w:rsid w:val="008E0B27"/>
    <w:rsid w:val="008F1549"/>
    <w:rsid w:val="008F5D69"/>
    <w:rsid w:val="008F645A"/>
    <w:rsid w:val="008F7389"/>
    <w:rsid w:val="009010C0"/>
    <w:rsid w:val="009014A1"/>
    <w:rsid w:val="00902A54"/>
    <w:rsid w:val="009058BF"/>
    <w:rsid w:val="00906B07"/>
    <w:rsid w:val="009103FD"/>
    <w:rsid w:val="00914D4B"/>
    <w:rsid w:val="00917A75"/>
    <w:rsid w:val="009208C7"/>
    <w:rsid w:val="0092121A"/>
    <w:rsid w:val="00921631"/>
    <w:rsid w:val="0092388C"/>
    <w:rsid w:val="0092440D"/>
    <w:rsid w:val="009249FF"/>
    <w:rsid w:val="00927E2A"/>
    <w:rsid w:val="009317EA"/>
    <w:rsid w:val="009317FC"/>
    <w:rsid w:val="009406EB"/>
    <w:rsid w:val="00943554"/>
    <w:rsid w:val="00946698"/>
    <w:rsid w:val="00946A20"/>
    <w:rsid w:val="00946B91"/>
    <w:rsid w:val="0094735A"/>
    <w:rsid w:val="00950459"/>
    <w:rsid w:val="0095328D"/>
    <w:rsid w:val="0095455A"/>
    <w:rsid w:val="00956841"/>
    <w:rsid w:val="00961C72"/>
    <w:rsid w:val="0096451C"/>
    <w:rsid w:val="0097623B"/>
    <w:rsid w:val="00977622"/>
    <w:rsid w:val="00984930"/>
    <w:rsid w:val="00984B46"/>
    <w:rsid w:val="00985975"/>
    <w:rsid w:val="00985C7B"/>
    <w:rsid w:val="009864C7"/>
    <w:rsid w:val="0098685D"/>
    <w:rsid w:val="00986E3A"/>
    <w:rsid w:val="00987BC5"/>
    <w:rsid w:val="00992573"/>
    <w:rsid w:val="009940D6"/>
    <w:rsid w:val="009A2D97"/>
    <w:rsid w:val="009A53E7"/>
    <w:rsid w:val="009A6163"/>
    <w:rsid w:val="009B1737"/>
    <w:rsid w:val="009B3F7D"/>
    <w:rsid w:val="009B5D9F"/>
    <w:rsid w:val="009C0CBD"/>
    <w:rsid w:val="009C552A"/>
    <w:rsid w:val="009D416A"/>
    <w:rsid w:val="009D5DDA"/>
    <w:rsid w:val="009F3773"/>
    <w:rsid w:val="00A0086F"/>
    <w:rsid w:val="00A034F7"/>
    <w:rsid w:val="00A077A3"/>
    <w:rsid w:val="00A07ED0"/>
    <w:rsid w:val="00A13002"/>
    <w:rsid w:val="00A13147"/>
    <w:rsid w:val="00A17233"/>
    <w:rsid w:val="00A25D01"/>
    <w:rsid w:val="00A27537"/>
    <w:rsid w:val="00A27C09"/>
    <w:rsid w:val="00A35302"/>
    <w:rsid w:val="00A35500"/>
    <w:rsid w:val="00A3721D"/>
    <w:rsid w:val="00A42BCF"/>
    <w:rsid w:val="00A468F8"/>
    <w:rsid w:val="00A4699F"/>
    <w:rsid w:val="00A46BDC"/>
    <w:rsid w:val="00A46E8A"/>
    <w:rsid w:val="00A47CB0"/>
    <w:rsid w:val="00A506AA"/>
    <w:rsid w:val="00A52B38"/>
    <w:rsid w:val="00A53D24"/>
    <w:rsid w:val="00A5504D"/>
    <w:rsid w:val="00A556B3"/>
    <w:rsid w:val="00A559FC"/>
    <w:rsid w:val="00A55DE2"/>
    <w:rsid w:val="00A718D6"/>
    <w:rsid w:val="00A7311E"/>
    <w:rsid w:val="00A731CB"/>
    <w:rsid w:val="00A76327"/>
    <w:rsid w:val="00A841E6"/>
    <w:rsid w:val="00A91F76"/>
    <w:rsid w:val="00A92B67"/>
    <w:rsid w:val="00A93587"/>
    <w:rsid w:val="00A93AD3"/>
    <w:rsid w:val="00A963A8"/>
    <w:rsid w:val="00AA04A4"/>
    <w:rsid w:val="00AA21C7"/>
    <w:rsid w:val="00AA2E0D"/>
    <w:rsid w:val="00AA5EEF"/>
    <w:rsid w:val="00AB293F"/>
    <w:rsid w:val="00AB4CD6"/>
    <w:rsid w:val="00AB5BD9"/>
    <w:rsid w:val="00AC07A2"/>
    <w:rsid w:val="00AC300A"/>
    <w:rsid w:val="00AC38CC"/>
    <w:rsid w:val="00AD0003"/>
    <w:rsid w:val="00AD3D05"/>
    <w:rsid w:val="00AD5BBC"/>
    <w:rsid w:val="00AD7F32"/>
    <w:rsid w:val="00AE199D"/>
    <w:rsid w:val="00AE336D"/>
    <w:rsid w:val="00AE7E6F"/>
    <w:rsid w:val="00AF2F70"/>
    <w:rsid w:val="00AF4A25"/>
    <w:rsid w:val="00AF5930"/>
    <w:rsid w:val="00AF5CAB"/>
    <w:rsid w:val="00B03090"/>
    <w:rsid w:val="00B03A7E"/>
    <w:rsid w:val="00B069CB"/>
    <w:rsid w:val="00B10F02"/>
    <w:rsid w:val="00B10F28"/>
    <w:rsid w:val="00B13F8A"/>
    <w:rsid w:val="00B14169"/>
    <w:rsid w:val="00B15057"/>
    <w:rsid w:val="00B16D3F"/>
    <w:rsid w:val="00B22BB5"/>
    <w:rsid w:val="00B22BB6"/>
    <w:rsid w:val="00B23143"/>
    <w:rsid w:val="00B24417"/>
    <w:rsid w:val="00B24E02"/>
    <w:rsid w:val="00B31BA5"/>
    <w:rsid w:val="00B3309A"/>
    <w:rsid w:val="00B33672"/>
    <w:rsid w:val="00B33D30"/>
    <w:rsid w:val="00B35944"/>
    <w:rsid w:val="00B37657"/>
    <w:rsid w:val="00B40925"/>
    <w:rsid w:val="00B50888"/>
    <w:rsid w:val="00B565C7"/>
    <w:rsid w:val="00B56957"/>
    <w:rsid w:val="00B62D8F"/>
    <w:rsid w:val="00B63FFB"/>
    <w:rsid w:val="00B65465"/>
    <w:rsid w:val="00B65987"/>
    <w:rsid w:val="00B722FA"/>
    <w:rsid w:val="00B72E66"/>
    <w:rsid w:val="00B7660F"/>
    <w:rsid w:val="00B812C0"/>
    <w:rsid w:val="00B83440"/>
    <w:rsid w:val="00B85563"/>
    <w:rsid w:val="00B917CD"/>
    <w:rsid w:val="00B93219"/>
    <w:rsid w:val="00B93F5B"/>
    <w:rsid w:val="00BA0AE9"/>
    <w:rsid w:val="00BA1D5F"/>
    <w:rsid w:val="00BA567B"/>
    <w:rsid w:val="00BB15D2"/>
    <w:rsid w:val="00BB3CE7"/>
    <w:rsid w:val="00BB50B1"/>
    <w:rsid w:val="00BB66AD"/>
    <w:rsid w:val="00BC1F25"/>
    <w:rsid w:val="00BC270C"/>
    <w:rsid w:val="00BC698C"/>
    <w:rsid w:val="00BD15F5"/>
    <w:rsid w:val="00BE0B5F"/>
    <w:rsid w:val="00BE1A9C"/>
    <w:rsid w:val="00BE2584"/>
    <w:rsid w:val="00BE568C"/>
    <w:rsid w:val="00BE6290"/>
    <w:rsid w:val="00BF35D6"/>
    <w:rsid w:val="00C002F4"/>
    <w:rsid w:val="00C01F4A"/>
    <w:rsid w:val="00C051FB"/>
    <w:rsid w:val="00C109D4"/>
    <w:rsid w:val="00C163CE"/>
    <w:rsid w:val="00C20E2E"/>
    <w:rsid w:val="00C23B30"/>
    <w:rsid w:val="00C27C33"/>
    <w:rsid w:val="00C3131E"/>
    <w:rsid w:val="00C56A59"/>
    <w:rsid w:val="00C57BC7"/>
    <w:rsid w:val="00C612E5"/>
    <w:rsid w:val="00C626FB"/>
    <w:rsid w:val="00C66EED"/>
    <w:rsid w:val="00C70F3D"/>
    <w:rsid w:val="00C71997"/>
    <w:rsid w:val="00C72B8B"/>
    <w:rsid w:val="00C7448A"/>
    <w:rsid w:val="00C76381"/>
    <w:rsid w:val="00C76F6E"/>
    <w:rsid w:val="00C80EFC"/>
    <w:rsid w:val="00C810FD"/>
    <w:rsid w:val="00C815FF"/>
    <w:rsid w:val="00C837B1"/>
    <w:rsid w:val="00C848AD"/>
    <w:rsid w:val="00C85FAB"/>
    <w:rsid w:val="00C92077"/>
    <w:rsid w:val="00C93862"/>
    <w:rsid w:val="00C964A5"/>
    <w:rsid w:val="00C9655D"/>
    <w:rsid w:val="00C967C2"/>
    <w:rsid w:val="00CA2214"/>
    <w:rsid w:val="00CA3506"/>
    <w:rsid w:val="00CA65FF"/>
    <w:rsid w:val="00CA7A58"/>
    <w:rsid w:val="00CB196D"/>
    <w:rsid w:val="00CB43B5"/>
    <w:rsid w:val="00CB465C"/>
    <w:rsid w:val="00CB4799"/>
    <w:rsid w:val="00CC7EEE"/>
    <w:rsid w:val="00CD5E8C"/>
    <w:rsid w:val="00CE1BD1"/>
    <w:rsid w:val="00CE3A93"/>
    <w:rsid w:val="00CE4882"/>
    <w:rsid w:val="00CE7F6E"/>
    <w:rsid w:val="00CF1415"/>
    <w:rsid w:val="00CF34DA"/>
    <w:rsid w:val="00CF4484"/>
    <w:rsid w:val="00D00CF8"/>
    <w:rsid w:val="00D01042"/>
    <w:rsid w:val="00D01C96"/>
    <w:rsid w:val="00D07650"/>
    <w:rsid w:val="00D10846"/>
    <w:rsid w:val="00D14D54"/>
    <w:rsid w:val="00D2038E"/>
    <w:rsid w:val="00D2230C"/>
    <w:rsid w:val="00D23C64"/>
    <w:rsid w:val="00D242E4"/>
    <w:rsid w:val="00D34EFC"/>
    <w:rsid w:val="00D361B2"/>
    <w:rsid w:val="00D37879"/>
    <w:rsid w:val="00D4187E"/>
    <w:rsid w:val="00D4296F"/>
    <w:rsid w:val="00D459C3"/>
    <w:rsid w:val="00D46473"/>
    <w:rsid w:val="00D46FCF"/>
    <w:rsid w:val="00D52010"/>
    <w:rsid w:val="00D52072"/>
    <w:rsid w:val="00D57627"/>
    <w:rsid w:val="00D578CF"/>
    <w:rsid w:val="00D60089"/>
    <w:rsid w:val="00D60134"/>
    <w:rsid w:val="00D702CF"/>
    <w:rsid w:val="00D76619"/>
    <w:rsid w:val="00D7688F"/>
    <w:rsid w:val="00D77055"/>
    <w:rsid w:val="00D77A14"/>
    <w:rsid w:val="00D865CB"/>
    <w:rsid w:val="00D873B6"/>
    <w:rsid w:val="00D93FFF"/>
    <w:rsid w:val="00D97B8F"/>
    <w:rsid w:val="00DC66C1"/>
    <w:rsid w:val="00DD0CA1"/>
    <w:rsid w:val="00DD63EB"/>
    <w:rsid w:val="00DE3914"/>
    <w:rsid w:val="00DE397F"/>
    <w:rsid w:val="00DE3AC2"/>
    <w:rsid w:val="00DE4433"/>
    <w:rsid w:val="00DF3C90"/>
    <w:rsid w:val="00E00289"/>
    <w:rsid w:val="00E010E9"/>
    <w:rsid w:val="00E01592"/>
    <w:rsid w:val="00E022FF"/>
    <w:rsid w:val="00E06C19"/>
    <w:rsid w:val="00E07534"/>
    <w:rsid w:val="00E10E70"/>
    <w:rsid w:val="00E16B2E"/>
    <w:rsid w:val="00E22F1E"/>
    <w:rsid w:val="00E25E05"/>
    <w:rsid w:val="00E268D1"/>
    <w:rsid w:val="00E26A37"/>
    <w:rsid w:val="00E30D54"/>
    <w:rsid w:val="00E37240"/>
    <w:rsid w:val="00E514E8"/>
    <w:rsid w:val="00E52BCA"/>
    <w:rsid w:val="00E60217"/>
    <w:rsid w:val="00E60BF7"/>
    <w:rsid w:val="00E649EF"/>
    <w:rsid w:val="00E74485"/>
    <w:rsid w:val="00E76235"/>
    <w:rsid w:val="00E77548"/>
    <w:rsid w:val="00E86EB7"/>
    <w:rsid w:val="00E93EA0"/>
    <w:rsid w:val="00E952B4"/>
    <w:rsid w:val="00E95EBC"/>
    <w:rsid w:val="00E976C9"/>
    <w:rsid w:val="00EA06A3"/>
    <w:rsid w:val="00EA20B8"/>
    <w:rsid w:val="00EA5D30"/>
    <w:rsid w:val="00EA68D5"/>
    <w:rsid w:val="00EB0AB0"/>
    <w:rsid w:val="00EB37C8"/>
    <w:rsid w:val="00EB6DB8"/>
    <w:rsid w:val="00EC2AD8"/>
    <w:rsid w:val="00EC379B"/>
    <w:rsid w:val="00EC4468"/>
    <w:rsid w:val="00EC63FA"/>
    <w:rsid w:val="00ED7A04"/>
    <w:rsid w:val="00EF16D3"/>
    <w:rsid w:val="00EF4C0F"/>
    <w:rsid w:val="00F0101F"/>
    <w:rsid w:val="00F055D3"/>
    <w:rsid w:val="00F07D4E"/>
    <w:rsid w:val="00F10B56"/>
    <w:rsid w:val="00F113D3"/>
    <w:rsid w:val="00F11BB4"/>
    <w:rsid w:val="00F16A79"/>
    <w:rsid w:val="00F16B53"/>
    <w:rsid w:val="00F2545F"/>
    <w:rsid w:val="00F259BF"/>
    <w:rsid w:val="00F264FE"/>
    <w:rsid w:val="00F26D03"/>
    <w:rsid w:val="00F32231"/>
    <w:rsid w:val="00F33832"/>
    <w:rsid w:val="00F4043B"/>
    <w:rsid w:val="00F40560"/>
    <w:rsid w:val="00F4184F"/>
    <w:rsid w:val="00F44396"/>
    <w:rsid w:val="00F44C77"/>
    <w:rsid w:val="00F460FB"/>
    <w:rsid w:val="00F4763A"/>
    <w:rsid w:val="00F53305"/>
    <w:rsid w:val="00F5481C"/>
    <w:rsid w:val="00F55173"/>
    <w:rsid w:val="00F612C2"/>
    <w:rsid w:val="00F64859"/>
    <w:rsid w:val="00F65B62"/>
    <w:rsid w:val="00F8014A"/>
    <w:rsid w:val="00F815D8"/>
    <w:rsid w:val="00F81EDA"/>
    <w:rsid w:val="00F8284B"/>
    <w:rsid w:val="00F875C9"/>
    <w:rsid w:val="00F930C4"/>
    <w:rsid w:val="00FA6972"/>
    <w:rsid w:val="00FA74FB"/>
    <w:rsid w:val="00FC574E"/>
    <w:rsid w:val="00FC6E7B"/>
    <w:rsid w:val="00FD009C"/>
    <w:rsid w:val="00FD0D76"/>
    <w:rsid w:val="00FE3D87"/>
    <w:rsid w:val="00FF3E6F"/>
    <w:rsid w:val="00FF4144"/>
    <w:rsid w:val="013766CF"/>
    <w:rsid w:val="01486BC3"/>
    <w:rsid w:val="02A5CF9A"/>
    <w:rsid w:val="055FAE51"/>
    <w:rsid w:val="074D3D5B"/>
    <w:rsid w:val="090D6C19"/>
    <w:rsid w:val="09A690EC"/>
    <w:rsid w:val="0CCF1663"/>
    <w:rsid w:val="0DE78328"/>
    <w:rsid w:val="0F9C173F"/>
    <w:rsid w:val="1373CAAB"/>
    <w:rsid w:val="153A2E51"/>
    <w:rsid w:val="1659233D"/>
    <w:rsid w:val="16F2FB36"/>
    <w:rsid w:val="181A6EFF"/>
    <w:rsid w:val="1A162426"/>
    <w:rsid w:val="1CCE57D2"/>
    <w:rsid w:val="1F564863"/>
    <w:rsid w:val="215DBF26"/>
    <w:rsid w:val="25053B7E"/>
    <w:rsid w:val="26F9B943"/>
    <w:rsid w:val="2E0B6F5A"/>
    <w:rsid w:val="2F3FDCBC"/>
    <w:rsid w:val="34953D35"/>
    <w:rsid w:val="36100489"/>
    <w:rsid w:val="39292433"/>
    <w:rsid w:val="3F5F1F7C"/>
    <w:rsid w:val="40C998B5"/>
    <w:rsid w:val="41E7568F"/>
    <w:rsid w:val="46D5D631"/>
    <w:rsid w:val="48B09661"/>
    <w:rsid w:val="4DA8BB3F"/>
    <w:rsid w:val="56173970"/>
    <w:rsid w:val="56A81F29"/>
    <w:rsid w:val="56E28A34"/>
    <w:rsid w:val="593D45A2"/>
    <w:rsid w:val="5D48C9C1"/>
    <w:rsid w:val="5D53E2C3"/>
    <w:rsid w:val="5E6FA898"/>
    <w:rsid w:val="5F167AEF"/>
    <w:rsid w:val="606E8A67"/>
    <w:rsid w:val="642F7186"/>
    <w:rsid w:val="64D36565"/>
    <w:rsid w:val="68EAB318"/>
    <w:rsid w:val="692FAB5D"/>
    <w:rsid w:val="699C77E9"/>
    <w:rsid w:val="69D22DF0"/>
    <w:rsid w:val="6ACC43A3"/>
    <w:rsid w:val="6B55436B"/>
    <w:rsid w:val="6BE4E87F"/>
    <w:rsid w:val="6D643BDC"/>
    <w:rsid w:val="70978289"/>
    <w:rsid w:val="711CDAE2"/>
    <w:rsid w:val="78CE4C79"/>
    <w:rsid w:val="79259115"/>
    <w:rsid w:val="7AED6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6FDE996"/>
  <w15:chartTrackingRefBased/>
  <w15:docId w15:val="{F20F64EC-BCEE-4365-A00E-9A27E576C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pt-BR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qFormat/>
    <w:pPr>
      <w:keepNext/>
      <w:spacing w:after="0" w:line="240" w:lineRule="auto"/>
      <w:outlineLvl w:val="0"/>
    </w:pPr>
    <w:rPr>
      <w:rFonts w:ascii="Arial" w:eastAsia="Times New Roman" w:hAnsi="Arial"/>
      <w:b/>
      <w:bCs/>
      <w:i/>
      <w:iCs/>
      <w:sz w:val="28"/>
      <w:szCs w:val="20"/>
      <w:lang w:eastAsia="pt-BR"/>
    </w:rPr>
  </w:style>
  <w:style w:type="paragraph" w:styleId="Ttulo2">
    <w:name w:val="heading 2"/>
    <w:basedOn w:val="Normal"/>
    <w:next w:val="Normal"/>
    <w:link w:val="Ttulo2Char"/>
    <w:uiPriority w:val="9"/>
    <w:qFormat/>
    <w:rsid w:val="00B37657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pPr>
      <w:keepNext/>
      <w:spacing w:after="0" w:line="240" w:lineRule="auto"/>
      <w:outlineLvl w:val="2"/>
    </w:pPr>
    <w:rPr>
      <w:rFonts w:ascii="Arial" w:eastAsia="Times New Roman" w:hAnsi="Arial"/>
      <w:b/>
      <w:szCs w:val="20"/>
      <w:lang w:eastAsia="pt-BR"/>
    </w:rPr>
  </w:style>
  <w:style w:type="paragraph" w:styleId="Ttulo9">
    <w:name w:val="heading 9"/>
    <w:basedOn w:val="Normal"/>
    <w:next w:val="Normal"/>
    <w:link w:val="Ttulo9Char1"/>
    <w:qFormat/>
    <w:pPr>
      <w:spacing w:before="240" w:after="60" w:line="240" w:lineRule="auto"/>
      <w:outlineLvl w:val="8"/>
    </w:pPr>
    <w:rPr>
      <w:rFonts w:ascii="Arial" w:eastAsia="Times New Roman" w:hAnsi="Arial" w:cs="Arial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semiHidden/>
    <w:rPr>
      <w:rFonts w:ascii="Tahoma" w:hAnsi="Tahoma" w:cs="Tahoma"/>
      <w:sz w:val="16"/>
      <w:szCs w:val="16"/>
    </w:rPr>
  </w:style>
  <w:style w:type="character" w:customStyle="1" w:styleId="Ttulo1Char">
    <w:name w:val="Título 1 Char"/>
    <w:rPr>
      <w:rFonts w:ascii="Arial" w:eastAsia="Times New Roman" w:hAnsi="Arial" w:cs="Times New Roman"/>
      <w:b/>
      <w:bCs/>
      <w:i/>
      <w:iCs/>
      <w:sz w:val="28"/>
      <w:szCs w:val="20"/>
      <w:lang w:eastAsia="pt-BR"/>
    </w:rPr>
  </w:style>
  <w:style w:type="character" w:customStyle="1" w:styleId="Ttulo9Char">
    <w:name w:val="Título 9 Char"/>
    <w:rPr>
      <w:rFonts w:ascii="Arial" w:eastAsia="Times New Roman" w:hAnsi="Arial" w:cs="Arial"/>
      <w:lang w:eastAsia="pt-BR"/>
    </w:rPr>
  </w:style>
  <w:style w:type="paragraph" w:styleId="Cabealho">
    <w:name w:val="header"/>
    <w:basedOn w:val="Normal"/>
    <w:unhideWhenUsed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</w:style>
  <w:style w:type="paragraph" w:styleId="Rodap">
    <w:name w:val="footer"/>
    <w:basedOn w:val="Normal"/>
    <w:unhideWhenUsed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</w:style>
  <w:style w:type="paragraph" w:styleId="Ttulo">
    <w:name w:val="Title"/>
    <w:basedOn w:val="Normal"/>
    <w:next w:val="Normal"/>
    <w:link w:val="TtuloChar1"/>
    <w:qFormat/>
    <w:pPr>
      <w:suppressAutoHyphens/>
      <w:spacing w:after="0" w:line="240" w:lineRule="auto"/>
      <w:jc w:val="center"/>
    </w:pPr>
    <w:rPr>
      <w:rFonts w:ascii="Arial" w:eastAsia="Times New Roman" w:hAnsi="Arial"/>
      <w:b/>
      <w:szCs w:val="20"/>
      <w:lang w:eastAsia="ar-SA"/>
    </w:rPr>
  </w:style>
  <w:style w:type="character" w:customStyle="1" w:styleId="TtuloChar">
    <w:name w:val="Título Char"/>
    <w:rPr>
      <w:rFonts w:ascii="Arial" w:eastAsia="Times New Roman" w:hAnsi="Arial" w:cs="Times New Roman"/>
      <w:b/>
      <w:szCs w:val="20"/>
      <w:lang w:eastAsia="ar-SA"/>
    </w:rPr>
  </w:style>
  <w:style w:type="paragraph" w:styleId="Subttulo">
    <w:name w:val="Subtitle"/>
    <w:basedOn w:val="Normal"/>
    <w:next w:val="Normal"/>
    <w:link w:val="SubttuloChar1"/>
    <w:qFormat/>
    <w:pPr>
      <w:numPr>
        <w:ilvl w:val="1"/>
      </w:numPr>
    </w:pPr>
    <w:rPr>
      <w:rFonts w:ascii="Cambria" w:eastAsia="Times New Roman" w:hAnsi="Cambria"/>
      <w:i/>
      <w:iCs/>
      <w:color w:val="4F81BD"/>
      <w:spacing w:val="15"/>
      <w:sz w:val="24"/>
      <w:szCs w:val="24"/>
    </w:rPr>
  </w:style>
  <w:style w:type="character" w:customStyle="1" w:styleId="SubttuloChar">
    <w:name w:val="Subtítulo Char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styleId="Recuodecorpodetexto">
    <w:name w:val="Body Text Indent"/>
    <w:basedOn w:val="Normal"/>
    <w:pPr>
      <w:widowControl w:val="0"/>
      <w:suppressAutoHyphens/>
      <w:spacing w:after="0" w:line="240" w:lineRule="auto"/>
      <w:jc w:val="both"/>
    </w:pPr>
    <w:rPr>
      <w:rFonts w:ascii="Arial" w:eastAsia="Times New Roman" w:hAnsi="Arial"/>
      <w:sz w:val="24"/>
      <w:szCs w:val="20"/>
      <w:lang w:eastAsia="ar-SA"/>
    </w:rPr>
  </w:style>
  <w:style w:type="character" w:customStyle="1" w:styleId="RecuodecorpodetextoChar">
    <w:name w:val="Recuo de corpo de texto Char"/>
    <w:semiHidden/>
    <w:rPr>
      <w:rFonts w:ascii="Arial" w:eastAsia="Times New Roman" w:hAnsi="Arial" w:cs="Times New Roman"/>
      <w:sz w:val="24"/>
      <w:szCs w:val="20"/>
      <w:lang w:eastAsia="ar-SA"/>
    </w:rPr>
  </w:style>
  <w:style w:type="character" w:customStyle="1" w:styleId="Ttulo3Char">
    <w:name w:val="Título 3 Char"/>
    <w:rPr>
      <w:rFonts w:ascii="Arial" w:eastAsia="Times New Roman" w:hAnsi="Arial" w:cs="Times New Roman"/>
      <w:b/>
      <w:szCs w:val="20"/>
      <w:lang w:eastAsia="pt-BR"/>
    </w:rPr>
  </w:style>
  <w:style w:type="character" w:styleId="Nmerodepgina">
    <w:name w:val="page number"/>
    <w:basedOn w:val="Fontepargpadro"/>
    <w:rsid w:val="009208C7"/>
  </w:style>
  <w:style w:type="character" w:customStyle="1" w:styleId="Ttulo9Char1">
    <w:name w:val="Título 9 Char1"/>
    <w:link w:val="Ttulo9"/>
    <w:locked/>
    <w:rsid w:val="00F8284B"/>
    <w:rPr>
      <w:rFonts w:ascii="Arial" w:eastAsia="Times New Roman" w:hAnsi="Arial" w:cs="Arial"/>
      <w:sz w:val="22"/>
      <w:szCs w:val="22"/>
    </w:rPr>
  </w:style>
  <w:style w:type="character" w:customStyle="1" w:styleId="TtuloChar1">
    <w:name w:val="Título Char1"/>
    <w:link w:val="Ttulo"/>
    <w:locked/>
    <w:rsid w:val="00F8284B"/>
    <w:rPr>
      <w:rFonts w:ascii="Arial" w:eastAsia="Times New Roman" w:hAnsi="Arial"/>
      <w:b/>
      <w:sz w:val="22"/>
      <w:lang w:eastAsia="ar-SA"/>
    </w:rPr>
  </w:style>
  <w:style w:type="table" w:styleId="Tabelacomgrade">
    <w:name w:val="Table Grid"/>
    <w:basedOn w:val="Tabelanormal"/>
    <w:uiPriority w:val="59"/>
    <w:rsid w:val="00F828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har">
    <w:name w:val="Título 2 Char"/>
    <w:link w:val="Ttulo2"/>
    <w:uiPriority w:val="9"/>
    <w:semiHidden/>
    <w:rsid w:val="00B37657"/>
    <w:rPr>
      <w:rFonts w:ascii="Cambria" w:eastAsia="Times New Roman" w:hAnsi="Cambria" w:cs="Times New Roman"/>
      <w:b/>
      <w:bCs/>
      <w:i/>
      <w:iCs/>
      <w:sz w:val="28"/>
      <w:szCs w:val="28"/>
      <w:lang w:eastAsia="en-US"/>
    </w:rPr>
  </w:style>
  <w:style w:type="paragraph" w:customStyle="1" w:styleId="TextoPC">
    <w:name w:val="Texto PC"/>
    <w:basedOn w:val="Normal"/>
    <w:rsid w:val="00391BE4"/>
    <w:pPr>
      <w:spacing w:after="300" w:line="300" w:lineRule="atLeast"/>
      <w:jc w:val="both"/>
      <w:outlineLvl w:val="2"/>
    </w:pPr>
    <w:rPr>
      <w:rFonts w:ascii="Arial" w:eastAsia="Times New Roman" w:hAnsi="Arial" w:cs="Arial"/>
      <w:lang w:eastAsia="pt-BR"/>
    </w:rPr>
  </w:style>
  <w:style w:type="character" w:customStyle="1" w:styleId="SubttuloChar1">
    <w:name w:val="Subtítulo Char1"/>
    <w:link w:val="Subttulo"/>
    <w:locked/>
    <w:rsid w:val="0033420A"/>
    <w:rPr>
      <w:rFonts w:ascii="Cambria" w:eastAsia="Times New Roman" w:hAnsi="Cambria"/>
      <w:i/>
      <w:iCs/>
      <w:color w:val="4F81BD"/>
      <w:spacing w:val="15"/>
      <w:sz w:val="24"/>
      <w:szCs w:val="24"/>
      <w:lang w:eastAsia="en-US"/>
    </w:rPr>
  </w:style>
  <w:style w:type="paragraph" w:styleId="Legenda">
    <w:name w:val="caption"/>
    <w:basedOn w:val="Normal"/>
    <w:next w:val="Normal"/>
    <w:uiPriority w:val="35"/>
    <w:unhideWhenUsed/>
    <w:qFormat/>
    <w:rsid w:val="004458C4"/>
    <w:rPr>
      <w:b/>
      <w:bCs/>
      <w:sz w:val="20"/>
      <w:szCs w:val="20"/>
    </w:rPr>
  </w:style>
  <w:style w:type="paragraph" w:customStyle="1" w:styleId="Default">
    <w:name w:val="Default"/>
    <w:basedOn w:val="Normal"/>
    <w:rsid w:val="005E5215"/>
    <w:pPr>
      <w:widowControl w:val="0"/>
      <w:suppressAutoHyphens/>
      <w:overflowPunct w:val="0"/>
      <w:autoSpaceDE w:val="0"/>
      <w:spacing w:after="0" w:line="240" w:lineRule="auto"/>
    </w:pPr>
    <w:rPr>
      <w:rFonts w:ascii="Segoe UI" w:eastAsia="Segoe UI" w:hAnsi="Segoe UI" w:cs="Segoe UI"/>
      <w:color w:val="000000"/>
      <w:sz w:val="24"/>
      <w:szCs w:val="24"/>
    </w:rPr>
  </w:style>
  <w:style w:type="character" w:styleId="Hyperlink">
    <w:name w:val="Hyperlink"/>
    <w:uiPriority w:val="99"/>
    <w:unhideWhenUsed/>
    <w:rsid w:val="000B2D82"/>
    <w:rPr>
      <w:color w:val="0563C1"/>
      <w:u w:val="single"/>
    </w:rPr>
  </w:style>
  <w:style w:type="character" w:customStyle="1" w:styleId="MenoPendente1">
    <w:name w:val="Menção Pendente1"/>
    <w:uiPriority w:val="99"/>
    <w:semiHidden/>
    <w:unhideWhenUsed/>
    <w:rsid w:val="000B2D82"/>
    <w:rPr>
      <w:color w:val="605E5C"/>
      <w:shd w:val="clear" w:color="auto" w:fill="E1DFDD"/>
    </w:rPr>
  </w:style>
  <w:style w:type="character" w:customStyle="1" w:styleId="fontstyle01">
    <w:name w:val="fontstyle01"/>
    <w:rsid w:val="00202A0D"/>
    <w:rPr>
      <w:rFonts w:ascii="ArialMT" w:hAnsi="ArialMT" w:hint="default"/>
      <w:b w:val="0"/>
      <w:bCs w:val="0"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865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4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4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3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7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1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05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45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8D8753-0B5B-4900-85DF-AD714F9446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11</Pages>
  <Words>1375</Words>
  <Characters>7426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SENAI</Company>
  <LinksUpToDate>false</LinksUpToDate>
  <CharactersWithSpaces>8784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MENEZES</dc:creator>
  <cp:keywords/>
  <cp:lastModifiedBy>Wellington Fabio de Oliveira Martins</cp:lastModifiedBy>
  <cp:revision>120</cp:revision>
  <cp:lastPrinted>2023-03-03T18:46:00Z</cp:lastPrinted>
  <dcterms:created xsi:type="dcterms:W3CDTF">2021-12-29T13:46:00Z</dcterms:created>
  <dcterms:modified xsi:type="dcterms:W3CDTF">2025-01-21T17:46:00Z</dcterms:modified>
</cp:coreProperties>
</file>