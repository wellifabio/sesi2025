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3629E57F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3629E57F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F729448" w14:textId="77777777" w:rsidTr="3629E57F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84EE3E" w14:textId="77777777" w:rsidR="0062444F" w:rsidRPr="00753898" w:rsidRDefault="008357EB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LIMA</w:t>
            </w:r>
          </w:p>
        </w:tc>
      </w:tr>
      <w:tr w:rsidR="00F44C77" w:rsidRPr="00A27537" w14:paraId="2BA1840B" w14:textId="77777777" w:rsidTr="3629E57F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126E67DF" w14:textId="77777777" w:rsidTr="009A0104">
        <w:trPr>
          <w:trHeight w:hRule="exact" w:val="1248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F9BB" w14:textId="77777777" w:rsidR="0062444F" w:rsidRPr="006429E5" w:rsidRDefault="00C01F4A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6AF75E9B" w:rsidR="0062444F" w:rsidRPr="006429E5" w:rsidRDefault="1CC75DAC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629E57F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0AB9" w14:textId="21E44058" w:rsidR="00F000B8" w:rsidRDefault="005A7D91" w:rsidP="00F000B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Reenye,</w:t>
            </w:r>
          </w:p>
          <w:p w14:paraId="2CF803B4" w14:textId="31F09485" w:rsidR="005A7D91" w:rsidRDefault="005A7D91" w:rsidP="00F000B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Robson,</w:t>
            </w:r>
          </w:p>
          <w:p w14:paraId="769EF3FF" w14:textId="10742C74" w:rsidR="009A0104" w:rsidRPr="006429E5" w:rsidRDefault="005574FB" w:rsidP="00F000B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4C4FD3CC" w:rsidR="0062444F" w:rsidRPr="006429E5" w:rsidRDefault="00611B50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A568B">
              <w:rPr>
                <w:rFonts w:ascii="Arial" w:hAnsi="Arial" w:cs="Arial"/>
              </w:rPr>
              <w:t>DES</w:t>
            </w:r>
          </w:p>
        </w:tc>
      </w:tr>
      <w:tr w:rsidR="00F44C77" w:rsidRPr="00A27537" w14:paraId="18FB9ED8" w14:textId="77777777" w:rsidTr="3629E57F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3F644294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0844806D" w14:textId="77777777" w:rsidTr="3629E57F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8B6E7A5" w14:textId="77777777" w:rsidR="0062444F" w:rsidRDefault="00C01F4A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2AE98302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036E0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m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arcação</w:t>
            </w:r>
          </w:p>
          <w:p w14:paraId="2DA572FA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de páginas web</w:t>
            </w:r>
          </w:p>
          <w:p w14:paraId="415A088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  <w:p w14:paraId="7320ED4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  <w:p w14:paraId="2AEDE689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conforme normas</w:t>
            </w:r>
          </w:p>
          <w:p w14:paraId="56662457" w14:textId="77777777" w:rsidR="00765686" w:rsidRPr="00B62D8F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C650032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A556B3" w:rsidRPr="00A27537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Demonstrar capacidade de análise (2)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E49DE8D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5B65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 Linguagens de marcação</w:t>
            </w:r>
          </w:p>
          <w:p w14:paraId="0BF527C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1.1. Definição</w:t>
            </w:r>
          </w:p>
          <w:p w14:paraId="40AA577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1.2. Tipos</w:t>
            </w:r>
          </w:p>
          <w:p w14:paraId="1F67C0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 World wide web (www)</w:t>
            </w:r>
          </w:p>
          <w:p w14:paraId="0041F9D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2.1. Definição</w:t>
            </w:r>
          </w:p>
          <w:p w14:paraId="0CD075B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2.2. Mudanças na world wide web</w:t>
            </w:r>
          </w:p>
          <w:p w14:paraId="3C76FD99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2.3. Registro e domínio</w:t>
            </w:r>
          </w:p>
          <w:p w14:paraId="479F21F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2.4. Hospedagem</w:t>
            </w:r>
          </w:p>
          <w:p w14:paraId="45A38CD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2.5. Mercado de trabalho</w:t>
            </w:r>
          </w:p>
          <w:p w14:paraId="64E54E7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 Leiautes de tela</w:t>
            </w:r>
          </w:p>
          <w:p w14:paraId="2F7D7EF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3.1. Definição</w:t>
            </w:r>
          </w:p>
          <w:p w14:paraId="3A6CF4C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3.2. Planejamento</w:t>
            </w:r>
          </w:p>
          <w:p w14:paraId="003C568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3.3. Wireframe</w:t>
            </w:r>
          </w:p>
          <w:p w14:paraId="4085BA9B" w14:textId="77777777" w:rsidR="00C01F4A" w:rsidRPr="002F5BB1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F5BB1">
              <w:rPr>
                <w:rFonts w:ascii="Arial" w:hAnsi="Arial" w:cs="Arial"/>
                <w:lang w:eastAsia="pt-BR"/>
              </w:rPr>
              <w:t>4. HTML</w:t>
            </w:r>
          </w:p>
          <w:p w14:paraId="6352D792" w14:textId="77777777" w:rsidR="00C01F4A" w:rsidRPr="002F5BB1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F5BB1">
              <w:rPr>
                <w:rFonts w:ascii="Arial" w:hAnsi="Arial" w:cs="Arial"/>
                <w:lang w:eastAsia="pt-BR"/>
              </w:rPr>
              <w:lastRenderedPageBreak/>
              <w:t>4.1. Definição (Hyper text market language)</w:t>
            </w:r>
          </w:p>
          <w:p w14:paraId="74B779C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4.2. Validação de código pelo W3C</w:t>
            </w:r>
          </w:p>
          <w:p w14:paraId="25F65D8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 Elementos da linguagem</w:t>
            </w:r>
          </w:p>
          <w:p w14:paraId="5949814A" w14:textId="77777777" w:rsidR="00C01F4A" w:rsidRPr="002F5BB1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F5BB1">
              <w:rPr>
                <w:rFonts w:ascii="Arial" w:hAnsi="Arial" w:cs="Arial"/>
                <w:lang w:eastAsia="pt-BR"/>
              </w:rPr>
              <w:t>4.3.1. Html</w:t>
            </w:r>
          </w:p>
          <w:p w14:paraId="560F3692" w14:textId="77777777" w:rsidR="00C01F4A" w:rsidRPr="002F5BB1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F5BB1">
              <w:rPr>
                <w:rFonts w:ascii="Arial" w:hAnsi="Arial" w:cs="Arial"/>
                <w:lang w:eastAsia="pt-BR"/>
              </w:rPr>
              <w:t>4.3.2. Head</w:t>
            </w:r>
          </w:p>
          <w:p w14:paraId="270B151B" w14:textId="77777777" w:rsidR="00C01F4A" w:rsidRPr="002F5BB1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F5BB1">
              <w:rPr>
                <w:rFonts w:ascii="Arial" w:hAnsi="Arial" w:cs="Arial"/>
                <w:lang w:eastAsia="pt-BR"/>
              </w:rPr>
              <w:t>4.3.3. Title</w:t>
            </w:r>
          </w:p>
          <w:p w14:paraId="7B4F4C36" w14:textId="77777777" w:rsidR="00C01F4A" w:rsidRPr="002F5BB1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F5BB1">
              <w:rPr>
                <w:rFonts w:ascii="Arial" w:hAnsi="Arial" w:cs="Arial"/>
                <w:lang w:eastAsia="pt-BR"/>
              </w:rPr>
              <w:t>4.3.4. Body e seus atributos</w:t>
            </w:r>
          </w:p>
          <w:p w14:paraId="0F23626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4.3.5. Metas tags</w:t>
            </w:r>
          </w:p>
          <w:p w14:paraId="65D24C2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4.3.6. Comentários</w:t>
            </w:r>
          </w:p>
          <w:p w14:paraId="0411F07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4.4. Semântica dos elementos</w:t>
            </w:r>
          </w:p>
          <w:p w14:paraId="17B1C32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 Elementos para manipulação de textos</w:t>
            </w:r>
          </w:p>
          <w:p w14:paraId="0C31D08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4.5.1. Fonte</w:t>
            </w:r>
          </w:p>
          <w:p w14:paraId="558ACF4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4.5.2. Estilos de formatação (b, strong, I, em,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sub, sup)</w:t>
            </w:r>
          </w:p>
          <w:p w14:paraId="35994DE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4.5.3. Parágrafo</w:t>
            </w:r>
          </w:p>
          <w:p w14:paraId="5F66E26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4.5.4. Elementos de cabeçalho (h1 até h6)</w:t>
            </w:r>
          </w:p>
          <w:p w14:paraId="078F060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4.5.5. Quebra de linha</w:t>
            </w:r>
          </w:p>
          <w:p w14:paraId="20409AB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4.5.6. Alinhamentos</w:t>
            </w:r>
          </w:p>
          <w:p w14:paraId="482F8B4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 Elementos de cores e imagens</w:t>
            </w:r>
          </w:p>
          <w:p w14:paraId="20B1814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4.6.1. Formato de cores (hexadecimal, RGB)</w:t>
            </w:r>
          </w:p>
          <w:p w14:paraId="5BDD3265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4.6.2. Psicologia das cores</w:t>
            </w:r>
          </w:p>
          <w:p w14:paraId="4CE9F0A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4.6.3. Cores em elementos de texto</w:t>
            </w:r>
          </w:p>
          <w:p w14:paraId="51221B4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4.6.4. Cores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14:paraId="15C548EF" w14:textId="77777777" w:rsidR="00091217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4.6.5. Tipos de extensões para manipulação de</w:t>
            </w:r>
            <w:r>
              <w:rPr>
                <w:rFonts w:ascii="Arial" w:hAnsi="Arial" w:cs="Arial"/>
                <w:lang w:eastAsia="pt-BR"/>
              </w:rPr>
              <w:t xml:space="preserve"> imagens</w:t>
            </w:r>
          </w:p>
          <w:p w14:paraId="05EEE17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4.6.6. Imagens como elemento da página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seus atributos</w:t>
            </w:r>
          </w:p>
          <w:p w14:paraId="5F51C8D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4.6.7. Imagens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14:paraId="097C005E" w14:textId="77777777" w:rsid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4.6.8. Vídeos</w:t>
            </w:r>
          </w:p>
          <w:p w14:paraId="00DC2B5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 Elementos de ancoras (links)</w:t>
            </w:r>
          </w:p>
          <w:p w14:paraId="7293686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4.7.1. Dentro de arquivos</w:t>
            </w:r>
          </w:p>
          <w:p w14:paraId="39431E5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4.7.2. Entre arquivos</w:t>
            </w:r>
          </w:p>
          <w:p w14:paraId="4D337C2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4.7.3. Para páginas externas</w:t>
            </w:r>
          </w:p>
          <w:p w14:paraId="1CC3824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4.7.4. Para download de arquivos</w:t>
            </w:r>
          </w:p>
          <w:p w14:paraId="3059193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4.7.5. Formatação de links</w:t>
            </w:r>
          </w:p>
          <w:p w14:paraId="7703BDB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 Elementos de listas</w:t>
            </w:r>
          </w:p>
          <w:p w14:paraId="06262E5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4.8.1. Não numeradas</w:t>
            </w:r>
          </w:p>
          <w:p w14:paraId="2629887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4.8.2. Numeradas</w:t>
            </w:r>
          </w:p>
          <w:p w14:paraId="087FF70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4.8.3. De definição</w:t>
            </w:r>
          </w:p>
          <w:p w14:paraId="5B29D22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4.8.4. Encadeadas</w:t>
            </w:r>
          </w:p>
          <w:p w14:paraId="1E22E2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 Elementos de tabulação</w:t>
            </w:r>
          </w:p>
          <w:p w14:paraId="1224DD3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4.9.1. Para criação de tabelas</w:t>
            </w:r>
          </w:p>
          <w:p w14:paraId="58053E96" w14:textId="77777777" w:rsidR="00C01F4A" w:rsidRPr="00C01F4A" w:rsidRDefault="005F7E40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4.9.2. Atributos da tabela (</w:t>
            </w:r>
            <w:r w:rsidR="00C01F4A" w:rsidRPr="00C01F4A">
              <w:rPr>
                <w:rFonts w:ascii="Arial" w:hAnsi="Arial" w:cs="Arial"/>
                <w:lang w:eastAsia="pt-BR"/>
              </w:rPr>
              <w:t>tamanhos,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="00C01F4A" w:rsidRPr="00C01F4A">
              <w:rPr>
                <w:rFonts w:ascii="Arial" w:hAnsi="Arial" w:cs="Arial"/>
                <w:lang w:eastAsia="pt-BR"/>
              </w:rPr>
              <w:t>alinhamentos, espaçamentos,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="00C01F4A" w:rsidRPr="00C01F4A">
              <w:rPr>
                <w:rFonts w:ascii="Arial" w:hAnsi="Arial" w:cs="Arial"/>
                <w:lang w:eastAsia="pt-BR"/>
              </w:rPr>
              <w:t>mesclagem)</w:t>
            </w:r>
          </w:p>
          <w:p w14:paraId="2D2B46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4.9.3. Formatação de tabelas (cores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imagens)</w:t>
            </w:r>
          </w:p>
          <w:p w14:paraId="1F0B529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4.9.4. Tabelas encadeadas</w:t>
            </w:r>
          </w:p>
          <w:p w14:paraId="6EA41AC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4.10. </w:t>
            </w:r>
            <w:r w:rsidR="005F7E40">
              <w:rPr>
                <w:rFonts w:ascii="Arial" w:hAnsi="Arial" w:cs="Arial"/>
                <w:lang w:eastAsia="pt-BR"/>
              </w:rPr>
              <w:t>Elementos de entrada de dados (f</w:t>
            </w:r>
            <w:r w:rsidRPr="00C01F4A">
              <w:rPr>
                <w:rFonts w:ascii="Arial" w:hAnsi="Arial" w:cs="Arial"/>
                <w:lang w:eastAsia="pt-BR"/>
              </w:rPr>
              <w:t>ormulários)</w:t>
            </w:r>
          </w:p>
          <w:p w14:paraId="74DFED8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4.10.1.Atributos do formulário (métodos, ações)</w:t>
            </w:r>
          </w:p>
          <w:p w14:paraId="3C50F3D5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4.10.2.Elementos de entrada de dados (text,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5A7D91">
              <w:rPr>
                <w:rFonts w:ascii="Arial" w:hAnsi="Arial" w:cs="Arial"/>
                <w:lang w:eastAsia="pt-BR"/>
              </w:rPr>
              <w:t>textarea, select, radio, checkbox, button,</w:t>
            </w:r>
            <w:r w:rsidR="005F7E40" w:rsidRPr="005A7D91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file)</w:t>
            </w:r>
          </w:p>
          <w:p w14:paraId="23FF9DD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4.10.3.Elementos para formulários</w:t>
            </w:r>
          </w:p>
          <w:p w14:paraId="2BC540C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4.10.4.Atributos para elementos de formulário</w:t>
            </w:r>
          </w:p>
          <w:p w14:paraId="327818D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4.10.5.Validação de campos em formulário</w:t>
            </w:r>
          </w:p>
          <w:p w14:paraId="0D40F030" w14:textId="77777777" w:rsid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4.10.6.Expressões regulares</w:t>
            </w:r>
          </w:p>
          <w:p w14:paraId="6A05A809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A39BBE3" w14:textId="77777777" w:rsidR="0022088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14:paraId="41C8F396" w14:textId="77777777" w:rsidR="00220880" w:rsidRPr="00D5201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w14:paraId="72A3D3EC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930AE6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67D62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071A13"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0E27B00A" w14:textId="77777777" w:rsidR="00DE397F" w:rsidRDefault="00DE397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8716FF0" w14:textId="77777777" w:rsidR="00071A1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eastAsia="Times New Roman" w:hAnsi="Arial" w:cs="Arial"/>
                <w:lang w:eastAsia="ar-SA"/>
              </w:rPr>
              <w:t>opção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é de trabalhar como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60061E4C" w14:textId="77777777" w:rsidR="00071A13" w:rsidRDefault="00071A1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1B451D9" w14:textId="77777777" w:rsidR="00F2545F" w:rsidRDefault="00071A13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="00DE397F"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44EAFD9C" w14:textId="77777777" w:rsidR="00DE397F" w:rsidRDefault="00DE397F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B94D5A5" w14:textId="77777777" w:rsidR="00DE397F" w:rsidRDefault="00DE397F" w:rsidP="00DE397F">
            <w:pPr>
              <w:spacing w:after="0" w:line="240" w:lineRule="auto"/>
              <w:jc w:val="both"/>
            </w:pPr>
          </w:p>
          <w:p w14:paraId="1CD6FD45" w14:textId="77777777" w:rsidR="009A616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</w:t>
            </w:r>
            <w:r w:rsidR="00DE397F">
              <w:rPr>
                <w:rFonts w:ascii="Arial" w:eastAsia="Times New Roman" w:hAnsi="Arial" w:cs="Arial"/>
                <w:lang w:eastAsia="ar-SA"/>
              </w:rPr>
              <w:t>D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esenvolvimento de </w:t>
            </w:r>
            <w:r w:rsidR="00DE397F">
              <w:rPr>
                <w:rFonts w:ascii="Arial" w:eastAsia="Times New Roman" w:hAnsi="Arial" w:cs="Arial"/>
                <w:lang w:eastAsia="ar-SA"/>
              </w:rPr>
              <w:t>S</w:t>
            </w:r>
            <w:r w:rsidR="00B7660F">
              <w:rPr>
                <w:rFonts w:ascii="Arial" w:eastAsia="Times New Roman" w:hAnsi="Arial" w:cs="Arial"/>
                <w:lang w:eastAsia="ar-SA"/>
              </w:rPr>
              <w:t>istemas, você também é empreendedor</w:t>
            </w:r>
            <w:r w:rsidR="00DE397F">
              <w:rPr>
                <w:rFonts w:ascii="Arial" w:eastAsia="Times New Roman" w:hAnsi="Arial" w:cs="Arial"/>
                <w:lang w:eastAsia="ar-SA"/>
              </w:rPr>
              <w:t>/</w:t>
            </w:r>
            <w:r w:rsidR="00DE397F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eastAsia="Times New Roman" w:hAnsi="Arial" w:cs="Arial"/>
                <w:lang w:eastAsia="ar-SA"/>
              </w:rPr>
              <w:t>é</w:t>
            </w:r>
            <w:r w:rsidR="00DC66C1">
              <w:rPr>
                <w:rFonts w:ascii="Arial" w:eastAsia="Times New Roman" w:hAnsi="Arial" w:cs="Arial"/>
                <w:lang w:eastAsia="ar-SA"/>
              </w:rPr>
              <w:t xml:space="preserve"> interessante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(experiência, trabalho, formação, </w:t>
            </w:r>
            <w:r w:rsidR="009A6163"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eastAsia="Times New Roman" w:hAnsi="Arial" w:cs="Arial"/>
                <w:lang w:eastAsia="ar-SA"/>
              </w:rPr>
              <w:t>,...)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DC66C1">
              <w:rPr>
                <w:rFonts w:ascii="Arial" w:eastAsia="Times New Roman" w:hAnsi="Arial" w:cs="Arial"/>
                <w:lang w:eastAsia="ar-SA"/>
              </w:rPr>
              <w:t>Então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, você </w:t>
            </w:r>
            <w:r w:rsidR="006C3244">
              <w:rPr>
                <w:rFonts w:ascii="Arial" w:eastAsia="Times New Roman" w:hAnsi="Arial" w:cs="Arial"/>
                <w:lang w:eastAsia="ar-SA"/>
              </w:rPr>
              <w:t>desenvolverá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sua página pessoal, para isso alguns elementos da página serão necessários:</w:t>
            </w:r>
          </w:p>
          <w:p w14:paraId="3DEEC669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1D56688" w14:textId="558B7E50" w:rsidR="001A1B64" w:rsidRDefault="009A6163" w:rsidP="009A6163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848AD">
              <w:rPr>
                <w:rFonts w:ascii="Arial" w:eastAsia="Times New Roman" w:hAnsi="Arial" w:cs="Arial"/>
                <w:b/>
                <w:bCs/>
                <w:lang w:eastAsia="ar-SA"/>
              </w:rPr>
              <w:t>Cabeçalho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menu com, no mínimo, as seguintes opções: Início, </w:t>
            </w:r>
            <w:r w:rsidR="00B24E91">
              <w:rPr>
                <w:rFonts w:ascii="Arial" w:eastAsia="Times New Roman" w:hAnsi="Arial" w:cs="Arial"/>
                <w:lang w:eastAsia="ar-SA"/>
              </w:rPr>
              <w:t>q</w:t>
            </w:r>
            <w:r>
              <w:rPr>
                <w:rFonts w:ascii="Arial" w:eastAsia="Times New Roman" w:hAnsi="Arial" w:cs="Arial"/>
                <w:lang w:eastAsia="ar-SA"/>
              </w:rPr>
              <w:t xml:space="preserve">uem </w:t>
            </w:r>
            <w:r w:rsidR="00B24E91">
              <w:rPr>
                <w:rFonts w:ascii="Arial" w:eastAsia="Times New Roman" w:hAnsi="Arial" w:cs="Arial"/>
                <w:lang w:eastAsia="ar-SA"/>
              </w:rPr>
              <w:t>sou?</w:t>
            </w:r>
            <w:r>
              <w:rPr>
                <w:rFonts w:ascii="Arial" w:eastAsia="Times New Roman" w:hAnsi="Arial" w:cs="Arial"/>
                <w:lang w:eastAsia="ar-SA"/>
              </w:rPr>
              <w:t xml:space="preserve"> Portfólio, Contato</w:t>
            </w:r>
          </w:p>
          <w:p w14:paraId="2810CE60" w14:textId="77777777" w:rsidR="009A6163" w:rsidRDefault="009A6163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121C47">
              <w:rPr>
                <w:rFonts w:ascii="Arial" w:eastAsia="Times New Roman" w:hAnsi="Arial" w:cs="Arial"/>
                <w:b/>
                <w:bCs/>
                <w:lang w:eastAsia="ar-SA"/>
              </w:rPr>
              <w:t>Página Início</w:t>
            </w:r>
            <w:r w:rsidRPr="009A6163">
              <w:rPr>
                <w:rFonts w:ascii="Arial" w:eastAsia="Times New Roman" w:hAnsi="Arial" w:cs="Arial"/>
                <w:lang w:eastAsia="ar-SA"/>
              </w:rPr>
              <w:t xml:space="preserve"> com informações gerais sobre você. Sugestão: Pode inserir citações de frases que você gosta, como: "Se você quer chegar onde a maioria não chega, faça o que a maioria não faz."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Pr="009A6163">
              <w:rPr>
                <w:rFonts w:ascii="Arial" w:eastAsia="Times New Roman" w:hAnsi="Arial" w:cs="Arial"/>
                <w:lang w:eastAsia="ar-SA"/>
              </w:rPr>
              <w:t>Bill Gates</w:t>
            </w:r>
          </w:p>
          <w:p w14:paraId="576E3662" w14:textId="77777777" w:rsidR="009A6163" w:rsidRDefault="00121C47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121C47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Quem Sou? </w:t>
            </w:r>
            <w:r>
              <w:rPr>
                <w:rFonts w:ascii="Arial" w:eastAsia="Times New Roman" w:hAnsi="Arial" w:cs="Arial"/>
                <w:lang w:eastAsia="ar-SA"/>
              </w:rPr>
              <w:t xml:space="preserve">Faça </w:t>
            </w:r>
            <w:r w:rsidR="000A3A7D">
              <w:rPr>
                <w:rFonts w:ascii="Arial" w:eastAsia="Times New Roman" w:hAnsi="Arial" w:cs="Arial"/>
                <w:lang w:eastAsia="ar-SA"/>
              </w:rPr>
              <w:t>uma breve descrição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sobre você detalhando sua formação e experiência de trabalho. Sugestão: coloque sua foto.</w:t>
            </w:r>
          </w:p>
          <w:p w14:paraId="195E2E4C" w14:textId="77777777" w:rsidR="00121C47" w:rsidRDefault="00121C47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Portifólio</w:t>
            </w:r>
            <w:r w:rsidR="000A3A7D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C848AD">
              <w:rPr>
                <w:rFonts w:ascii="Arial" w:eastAsia="Times New Roman" w:hAnsi="Arial" w:cs="Arial"/>
                <w:lang w:eastAsia="ar-SA"/>
              </w:rPr>
              <w:t>n</w:t>
            </w:r>
            <w:r w:rsidR="000A3A7D">
              <w:rPr>
                <w:rFonts w:ascii="Arial" w:eastAsia="Times New Roman" w:hAnsi="Arial" w:cs="Arial"/>
                <w:lang w:eastAsia="ar-SA"/>
              </w:rPr>
              <w:t>essa parte descreva</w:t>
            </w:r>
            <w:r w:rsidR="00C848AD">
              <w:rPr>
                <w:rFonts w:ascii="Arial" w:eastAsia="Times New Roman" w:hAnsi="Arial" w:cs="Arial"/>
                <w:lang w:eastAsia="ar-SA"/>
              </w:rPr>
              <w:t xml:space="preserve"> os projetos realizados por você, podem ser projetos voluntários, feira de ciência na escola e trabalhos realizados em empresas.</w:t>
            </w:r>
          </w:p>
          <w:p w14:paraId="7DC4F05A" w14:textId="77777777" w:rsidR="00C848AD" w:rsidRPr="009A6163" w:rsidRDefault="00C848AD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formulário com informações pessoais (Nome, e-mail e telefone) bem como campos para o assunto e texto da mensagem.</w:t>
            </w:r>
          </w:p>
          <w:p w14:paraId="3656B9AB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5FB0818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00895E8D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quatro páginas web indexadas: Página Início, Quem Sou? Portfólio e Contato;</w:t>
            </w:r>
          </w:p>
          <w:p w14:paraId="61693BA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14:paraId="6C97642A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Desenvolver o relatório em uma página simples, não esqueça de colocar o seu nome.</w:t>
            </w:r>
          </w:p>
          <w:p w14:paraId="73B4BDF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Enviar o relatório </w:t>
            </w:r>
            <w:r w:rsidR="004C1634">
              <w:rPr>
                <w:rFonts w:ascii="Arial" w:eastAsia="Times New Roman" w:hAnsi="Arial" w:cs="Arial"/>
                <w:lang w:eastAsia="ar-SA"/>
              </w:rPr>
              <w:t xml:space="preserve">no formato PDF </w:t>
            </w:r>
            <w:r>
              <w:rPr>
                <w:rFonts w:ascii="Arial" w:eastAsia="Times New Roman" w:hAnsi="Arial" w:cs="Arial"/>
                <w:lang w:eastAsia="ar-SA"/>
              </w:rPr>
              <w:t xml:space="preserve">para o professor </w:t>
            </w:r>
            <w:r w:rsidR="005574FB">
              <w:rPr>
                <w:rFonts w:ascii="Arial" w:eastAsia="Times New Roman" w:hAnsi="Arial" w:cs="Arial"/>
                <w:lang w:eastAsia="ar-SA"/>
              </w:rPr>
              <w:t>por</w:t>
            </w:r>
            <w:r>
              <w:rPr>
                <w:rFonts w:ascii="Arial" w:eastAsia="Times New Roman" w:hAnsi="Arial" w:cs="Arial"/>
                <w:lang w:eastAsia="ar-SA"/>
              </w:rPr>
              <w:t xml:space="preserve"> e-mail</w:t>
            </w:r>
            <w:r w:rsidR="004C163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049F31CB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53128261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2486C0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101652C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B99056E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1299C43A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3461D779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3CF2D8B6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997CC1D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5FEBB0BC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4B770E9B" w14:textId="77777777" w:rsidR="002C77DF" w:rsidRPr="003364ED" w:rsidRDefault="00F16B53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623E527" w14:textId="77777777" w:rsidR="002C77DF" w:rsidRPr="00B31BA5" w:rsidRDefault="00CD5E8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B9E25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DE523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452F115F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2E56223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1E23661" w14:textId="77777777" w:rsidR="002C77DF" w:rsidRPr="003364ED" w:rsidRDefault="00F16B53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14:paraId="5A5022C5" w14:textId="77777777" w:rsidR="002C77DF" w:rsidRPr="00B31BA5" w:rsidRDefault="00CD5E8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adequadamente a linguagem de marcação como a abertura e fechamento de tags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44A5D23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2FDDFFDE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38610EB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1B7271B" w14:textId="77777777" w:rsidR="002C77DF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14:paraId="34CC6484" w14:textId="77777777" w:rsidR="002C77DF" w:rsidRPr="00987BC5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AD93B2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135BABFA" w14:textId="77777777" w:rsidTr="00CD5E8C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DE4B5B7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29877ED" w14:textId="77777777" w:rsidR="002C77DF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14:paraId="6B27BAF0" w14:textId="77777777" w:rsidR="002C77DF" w:rsidRPr="00CD5E8C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94DBD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00BCC493" w14:textId="77777777" w:rsidTr="00220880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69D0D3C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337F2E3" w14:textId="77777777" w:rsidR="00B22BB5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14:paraId="5A38A8C3" w14:textId="77777777" w:rsidR="00B22BB5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A21919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20104297" w14:textId="77777777" w:rsidTr="00220880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BD18F9B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65CF3CA" w14:textId="77777777" w:rsidR="00B22BB5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14:paraId="754D68CC" w14:textId="77777777" w:rsidR="00B22BB5" w:rsidRPr="00B31BA5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23141B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795C502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40BC6599" w14:textId="77777777" w:rsidR="00D52010" w:rsidRPr="008D16E1" w:rsidRDefault="00F16B53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1F35BE6F" w14:textId="77777777" w:rsidR="00D52010" w:rsidRPr="00B31BA5" w:rsidRDefault="00B31BA5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41E394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316374DE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22B00AE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78AACC2" w14:textId="77777777" w:rsidR="00D52010" w:rsidRPr="008D16E1" w:rsidRDefault="00220880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7759EF62" w14:textId="77777777" w:rsidR="00D52010" w:rsidRPr="00B31BA5" w:rsidRDefault="00CD5E8C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287F21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E93A6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4BA73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B3F2E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34F5C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0A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7B270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6971CD3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1F701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EFCA4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96A72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5CD1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0BBB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B595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FC17F8B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A4F7224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2F653D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16BC01DF" w14:textId="77777777" w:rsidTr="002F653D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42753C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 Linguagens de marcação</w:t>
            </w:r>
          </w:p>
          <w:p w14:paraId="2B3C28AF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1.1. Definição</w:t>
            </w:r>
          </w:p>
          <w:p w14:paraId="4D78ED4D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1.2. Tipos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5EA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7ABBAC" w14:textId="77777777" w:rsidR="00CB196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define uma linguagem de marcação?</w:t>
            </w:r>
          </w:p>
          <w:p w14:paraId="722869FD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linguagens de marcação mais utilizadas?</w:t>
            </w:r>
          </w:p>
        </w:tc>
      </w:tr>
      <w:tr w:rsidR="00CB196D" w14:paraId="00576210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682F1FF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 World wide web (www)</w:t>
            </w:r>
          </w:p>
          <w:p w14:paraId="7FFAAEAD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2.1. Definição</w:t>
            </w:r>
          </w:p>
          <w:p w14:paraId="0D0AC076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2.2. Mudanças na world wide web</w:t>
            </w:r>
          </w:p>
          <w:p w14:paraId="6EB3171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2.3. Registro e domínio</w:t>
            </w:r>
          </w:p>
          <w:p w14:paraId="05B00198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2.4. Hospedagem</w:t>
            </w:r>
          </w:p>
          <w:p w14:paraId="3B531FE4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2.5. Mercado de trabalho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8DAC98" w14:textId="77777777" w:rsidR="00BB15D2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 um domínio e não um número IP?</w:t>
            </w:r>
          </w:p>
          <w:p w14:paraId="6ADB13C6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procedimentos para a hospedagem de um site?</w:t>
            </w:r>
          </w:p>
          <w:p w14:paraId="7006E251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o valor da hospedagem de um site?</w:t>
            </w:r>
          </w:p>
          <w:p w14:paraId="36626A39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monetizar um site?</w:t>
            </w:r>
          </w:p>
        </w:tc>
      </w:tr>
      <w:tr w:rsidR="00CB196D" w14:paraId="6CF4CEB0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FA3AD4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 Leiautes de tela</w:t>
            </w:r>
          </w:p>
          <w:p w14:paraId="0AE061C9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3.1. Definição</w:t>
            </w:r>
          </w:p>
          <w:p w14:paraId="71F25274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3.2. Planejamento</w:t>
            </w:r>
          </w:p>
          <w:p w14:paraId="6B69743F" w14:textId="77777777" w:rsidR="00CB196D" w:rsidRPr="00220880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3.3. </w:t>
            </w:r>
            <w:r w:rsidRPr="002F653D">
              <w:rPr>
                <w:rFonts w:ascii="Arial" w:hAnsi="Arial" w:cs="Arial"/>
                <w:i/>
                <w:iCs/>
              </w:rPr>
              <w:t>Wireframe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6EF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Demonstrações e </w:t>
            </w:r>
            <w:r w:rsidR="00E952B4">
              <w:rPr>
                <w:rFonts w:ascii="Arial" w:hAnsi="Arial" w:cs="Arial"/>
              </w:rPr>
              <w:t>seminário.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9E4FD2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a estrutura básica uma página web?</w:t>
            </w:r>
          </w:p>
          <w:p w14:paraId="52A37AAB" w14:textId="77777777" w:rsidR="002F653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ferramentas/</w:t>
            </w:r>
            <w:r>
              <w:rPr>
                <w:rFonts w:ascii="Arial" w:hAnsi="Arial" w:cs="Arial"/>
                <w:i/>
                <w:iCs/>
              </w:rPr>
              <w:t>frameworks</w:t>
            </w:r>
            <w:r>
              <w:rPr>
                <w:rFonts w:ascii="Arial" w:hAnsi="Arial" w:cs="Arial"/>
              </w:rPr>
              <w:t xml:space="preserve"> podemos utilizar para acelerar o desenvolvimento de leiautes de telas?</w:t>
            </w:r>
          </w:p>
        </w:tc>
      </w:tr>
      <w:tr w:rsidR="00CB196D" w14:paraId="1CE95EE2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C4B800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 HTML</w:t>
            </w:r>
          </w:p>
          <w:p w14:paraId="0F73893A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4.1. Definição (Hyper text market language)</w:t>
            </w:r>
          </w:p>
          <w:p w14:paraId="2F550AB5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4.2. Validação de código pelo W3C</w:t>
            </w:r>
          </w:p>
          <w:p w14:paraId="26F94A4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 Elementos da linguagem</w:t>
            </w:r>
          </w:p>
          <w:p w14:paraId="0962790E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4.3.1. Html</w:t>
            </w:r>
          </w:p>
          <w:p w14:paraId="742BE0D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4.3.2. Head</w:t>
            </w:r>
          </w:p>
          <w:p w14:paraId="5742990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4.3.3. Title</w:t>
            </w:r>
          </w:p>
          <w:p w14:paraId="469DDF64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4.3.4. Body e seus atributos</w:t>
            </w:r>
          </w:p>
          <w:p w14:paraId="771E1A7B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4.3.5. Metas tags</w:t>
            </w:r>
          </w:p>
          <w:p w14:paraId="050C4DC9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4.3.6. Comentários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4DF65C9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realizar a validação de um código desenvolvido por nós?</w:t>
            </w:r>
          </w:p>
          <w:p w14:paraId="76D713BC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</w:t>
            </w:r>
            <w:r>
              <w:rPr>
                <w:rFonts w:ascii="Arial" w:hAnsi="Arial" w:cs="Arial"/>
                <w:i/>
                <w:iCs/>
              </w:rPr>
              <w:t>tags</w:t>
            </w:r>
            <w:r>
              <w:rPr>
                <w:rFonts w:ascii="Arial" w:hAnsi="Arial" w:cs="Arial"/>
              </w:rPr>
              <w:t xml:space="preserve"> para a estruturação de uma página web?</w:t>
            </w:r>
          </w:p>
          <w:p w14:paraId="5AE48A43" w14:textId="77777777" w:rsidR="002F653D" w:rsidRP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3F852306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52617B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4.4. Semântica dos elementos</w:t>
            </w:r>
          </w:p>
          <w:p w14:paraId="665F9E8A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 Elementos para manipulação de textos</w:t>
            </w:r>
          </w:p>
          <w:p w14:paraId="7FDDF77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4.5.1. Fonte</w:t>
            </w:r>
          </w:p>
          <w:p w14:paraId="4692F5D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4.5.2. Estilos de formatação (b, strong, I, em,</w:t>
            </w:r>
          </w:p>
          <w:p w14:paraId="2E40B58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sub, sup)</w:t>
            </w:r>
          </w:p>
          <w:p w14:paraId="026D8965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4.5.3. Parágrafo</w:t>
            </w:r>
          </w:p>
          <w:p w14:paraId="51D0BF5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4.5.4. Elementos de cabeçalho (h1 até h6)</w:t>
            </w:r>
          </w:p>
          <w:p w14:paraId="2A3700D0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4.5.5. Quebra de linha</w:t>
            </w:r>
          </w:p>
          <w:p w14:paraId="7CB8AF6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4.5.6. Alinhamentos</w:t>
            </w:r>
          </w:p>
          <w:p w14:paraId="3CE2CCD9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 Elementos de cores e imagens</w:t>
            </w:r>
          </w:p>
          <w:p w14:paraId="1B3BD42D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4.6.1. Formato de cores (hexadecimal, RGB)</w:t>
            </w:r>
          </w:p>
          <w:p w14:paraId="7323DFA8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4.6.2. Psicologia das cores</w:t>
            </w:r>
          </w:p>
          <w:p w14:paraId="56411C2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4.6.3. Cores em elementos de texto</w:t>
            </w:r>
          </w:p>
          <w:p w14:paraId="4F33A9E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4.6.4. Cores em elementos de fundo</w:t>
            </w:r>
          </w:p>
          <w:p w14:paraId="629CA60F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(background)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D839D9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25CEB3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maneiras de representar as cores no HTML?</w:t>
            </w:r>
          </w:p>
          <w:p w14:paraId="1ED8C4FB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identificar as cores em hexa e RGB?</w:t>
            </w:r>
          </w:p>
          <w:p w14:paraId="28CF9E54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elementos de cabeçalho h1 até o h6, quando maior o número maior será a fonte?</w:t>
            </w:r>
          </w:p>
          <w:p w14:paraId="50F40DEB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7314EA46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F28C224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4.6.5. Tipos de extensões para manipulação de imagens</w:t>
            </w:r>
          </w:p>
          <w:p w14:paraId="1E0A9572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4.6.6. Imagens como elemento da página e</w:t>
            </w:r>
            <w:r w:rsidR="005F7E40">
              <w:rPr>
                <w:rFonts w:ascii="Arial" w:hAnsi="Arial" w:cs="Arial"/>
              </w:rPr>
              <w:t xml:space="preserve"> </w:t>
            </w:r>
            <w:r w:rsidRPr="004370F7">
              <w:rPr>
                <w:rFonts w:ascii="Arial" w:hAnsi="Arial" w:cs="Arial"/>
              </w:rPr>
              <w:t>seus atributos</w:t>
            </w:r>
          </w:p>
          <w:p w14:paraId="012BDFCF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4.6.7. Imagens em elementos de fundo</w:t>
            </w:r>
          </w:p>
          <w:p w14:paraId="76F9204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lastRenderedPageBreak/>
              <w:t>(background)</w:t>
            </w:r>
          </w:p>
          <w:p w14:paraId="2308B07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4.6.8. Vídeos</w:t>
            </w:r>
          </w:p>
          <w:p w14:paraId="685B5119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 Elementos de ancoras (links)</w:t>
            </w:r>
          </w:p>
          <w:p w14:paraId="09A3D3C4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4.7.1. Dentro de arquivos</w:t>
            </w:r>
          </w:p>
          <w:p w14:paraId="7CCC6A45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4.7.2. Entre arquivos</w:t>
            </w:r>
          </w:p>
          <w:p w14:paraId="140DF876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4.7.3. Para páginas externas</w:t>
            </w:r>
          </w:p>
          <w:p w14:paraId="7A0C0B1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4.7.4. Para download de arquivos</w:t>
            </w:r>
          </w:p>
          <w:p w14:paraId="5B779B74" w14:textId="77777777" w:rsidR="00CB196D" w:rsidRPr="0033420A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4.7.5. Formatação de links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2A39B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307AD8" w14:textId="77777777" w:rsidR="00A91F76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utilizadas? E quais são as principais aplicações de cada uma das extensões?</w:t>
            </w:r>
          </w:p>
          <w:p w14:paraId="04C74576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Quais são os tipos de links que podemos implementar?</w:t>
            </w:r>
          </w:p>
        </w:tc>
      </w:tr>
      <w:tr w:rsidR="00CB196D" w14:paraId="1C752085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05568E3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lastRenderedPageBreak/>
              <w:t>4.8. Elementos de listas</w:t>
            </w:r>
          </w:p>
          <w:p w14:paraId="1B38AB38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4.8.1. Não numeradas</w:t>
            </w:r>
          </w:p>
          <w:p w14:paraId="4592160E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4.8.2. Numeradas</w:t>
            </w:r>
          </w:p>
          <w:p w14:paraId="46AE3FE6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4.8.3. De definição</w:t>
            </w:r>
          </w:p>
          <w:p w14:paraId="519E97CE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4.8.4. Encadeadas</w:t>
            </w:r>
          </w:p>
          <w:p w14:paraId="4E7451F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 Elementos de tabulação</w:t>
            </w:r>
          </w:p>
          <w:p w14:paraId="182D636F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4.9.1. Para criação de tabelas</w:t>
            </w:r>
          </w:p>
          <w:p w14:paraId="7A799ECC" w14:textId="77777777" w:rsidR="00E952B4" w:rsidRPr="00E952B4" w:rsidRDefault="005F7E40" w:rsidP="00E952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4.9.2. Atributos da tabela (</w:t>
            </w:r>
            <w:r w:rsidR="00E952B4" w:rsidRPr="00E952B4">
              <w:rPr>
                <w:rFonts w:ascii="Arial" w:hAnsi="Arial" w:cs="Arial"/>
              </w:rPr>
              <w:t>tamanhos,</w:t>
            </w:r>
          </w:p>
          <w:p w14:paraId="48BACDF7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alinhamentos, espaçamentos,</w:t>
            </w:r>
          </w:p>
          <w:p w14:paraId="6C3EF231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mesclagem)</w:t>
            </w:r>
          </w:p>
          <w:p w14:paraId="195EFCB6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4.9.3. Formatação de tabelas (cores e</w:t>
            </w:r>
          </w:p>
          <w:p w14:paraId="7A5556EA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imagens)</w:t>
            </w:r>
          </w:p>
          <w:p w14:paraId="0E719137" w14:textId="77777777" w:rsidR="00CB196D" w:rsidRPr="0033420A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4.9.4. Tabelas encadeadas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D77F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238ED7" w14:textId="77777777" w:rsidR="00CB196D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mesclar células de tabelas?</w:t>
            </w:r>
          </w:p>
          <w:p w14:paraId="3299F942" w14:textId="77777777" w:rsidR="00E952B4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organizar a estrutura de uma página web por tabelas? Quais são as vantagens e desvantagens dessa organização?</w:t>
            </w:r>
          </w:p>
          <w:p w14:paraId="77A52294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482525DD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384BA5" w14:textId="77777777" w:rsidR="005F7E40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 E</w:t>
            </w:r>
            <w:r w:rsidR="005F7E40">
              <w:rPr>
                <w:rFonts w:ascii="Arial" w:hAnsi="Arial" w:cs="Arial"/>
              </w:rPr>
              <w:t>lementos de entrada de dados</w:t>
            </w:r>
          </w:p>
          <w:p w14:paraId="0D05B8CF" w14:textId="77777777" w:rsidR="00E952B4" w:rsidRPr="00E952B4" w:rsidRDefault="005F7E40" w:rsidP="00E952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</w:t>
            </w:r>
            <w:r w:rsidR="00E952B4" w:rsidRPr="00E952B4">
              <w:rPr>
                <w:rFonts w:ascii="Arial" w:hAnsi="Arial" w:cs="Arial"/>
              </w:rPr>
              <w:t>ormulários)</w:t>
            </w:r>
          </w:p>
          <w:p w14:paraId="7389EBFA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4.10.1.Atributos do formulário (métodos, ações)</w:t>
            </w:r>
          </w:p>
          <w:p w14:paraId="4A4420E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4.10.2.Elementos de entrada de dados ( text,</w:t>
            </w:r>
            <w:r w:rsidR="005F7E40">
              <w:rPr>
                <w:rFonts w:ascii="Arial" w:hAnsi="Arial" w:cs="Arial"/>
              </w:rPr>
              <w:t xml:space="preserve"> </w:t>
            </w:r>
            <w:r w:rsidRPr="005A7D91">
              <w:rPr>
                <w:rFonts w:ascii="Arial" w:hAnsi="Arial" w:cs="Arial"/>
              </w:rPr>
              <w:t>textarea, select, radio, checkbox, button,</w:t>
            </w:r>
            <w:r w:rsidR="005F7E40" w:rsidRPr="005A7D91">
              <w:rPr>
                <w:rFonts w:ascii="Arial" w:hAnsi="Arial" w:cs="Arial"/>
              </w:rPr>
              <w:t xml:space="preserve"> </w:t>
            </w:r>
            <w:r w:rsidRPr="00E952B4">
              <w:rPr>
                <w:rFonts w:ascii="Arial" w:hAnsi="Arial" w:cs="Arial"/>
              </w:rPr>
              <w:t>file)</w:t>
            </w:r>
          </w:p>
          <w:p w14:paraId="20E7CDD9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4.10.3.Elementos para formulários</w:t>
            </w:r>
          </w:p>
          <w:p w14:paraId="36F1BD2B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4.10.4.Atributos para elementos de formulário</w:t>
            </w:r>
          </w:p>
          <w:p w14:paraId="62BB7CC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4.10.5.Validação de campos em formulário</w:t>
            </w:r>
          </w:p>
          <w:p w14:paraId="3E53BA37" w14:textId="77777777" w:rsidR="00CB196D" w:rsidRPr="0033420A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4.10.6.Expressões regulares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58BB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3225ED" w14:textId="77777777" w:rsidR="00A91F76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principais entradas de formulário no HTML 5?</w:t>
            </w:r>
          </w:p>
          <w:p w14:paraId="2F46BEEE" w14:textId="77777777" w:rsidR="00A42BCF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principais diferenças entre os métodos post e get?</w:t>
            </w:r>
          </w:p>
          <w:p w14:paraId="53E666B4" w14:textId="77777777" w:rsidR="00A42BCF" w:rsidRPr="0033420A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e desvantagens de validar o formulário antes da requisição e após a requisição?</w:t>
            </w:r>
          </w:p>
        </w:tc>
      </w:tr>
    </w:tbl>
    <w:p w14:paraId="007DCDA8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0EA2D7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0B79E1F5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355C9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A07188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1A81F0B1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5964D41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717AAFBA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238CC9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56EE48EE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908EB2C" w14:textId="77777777" w:rsidR="00D34EFC" w:rsidRDefault="00D34EFC" w:rsidP="00D34EFC">
            <w:pPr>
              <w:spacing w:after="0" w:line="240" w:lineRule="auto"/>
              <w:jc w:val="both"/>
            </w:pPr>
          </w:p>
          <w:p w14:paraId="52D28B6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empreendedor/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Assim, ao término do curso e interessante ter uma página Web pessoal com todas as suas informações (experiência, trabalho, formação, </w:t>
            </w:r>
            <w:r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>
              <w:rPr>
                <w:rFonts w:ascii="Arial" w:eastAsia="Times New Roman" w:hAnsi="Arial" w:cs="Arial"/>
                <w:lang w:eastAsia="ar-SA"/>
              </w:rPr>
              <w:t xml:space="preserve">,...) para divulgar seus trabalhos. Então, você </w:t>
            </w:r>
            <w:r w:rsidR="006C3244">
              <w:rPr>
                <w:rFonts w:ascii="Arial" w:eastAsia="Times New Roman" w:hAnsi="Arial" w:cs="Arial"/>
                <w:lang w:eastAsia="ar-SA"/>
              </w:rPr>
              <w:t>desenvolverá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04976">
              <w:rPr>
                <w:rFonts w:ascii="Arial" w:eastAsia="Times New Roman" w:hAnsi="Arial" w:cs="Arial"/>
                <w:lang w:eastAsia="ar-SA"/>
              </w:rPr>
              <w:t>uma p</w:t>
            </w:r>
            <w:r>
              <w:rPr>
                <w:rFonts w:ascii="Arial" w:eastAsia="Times New Roman" w:hAnsi="Arial" w:cs="Arial"/>
                <w:lang w:eastAsia="ar-SA"/>
              </w:rPr>
              <w:t xml:space="preserve">ágina 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Web com a descrição dos serviços que você realiza. Alguns itens que devem estar </w:t>
            </w:r>
            <w:r w:rsidR="0047569A">
              <w:rPr>
                <w:rFonts w:ascii="Arial" w:eastAsia="Times New Roman" w:hAnsi="Arial" w:cs="Arial"/>
                <w:lang w:eastAsia="ar-SA"/>
              </w:rPr>
              <w:t>presentes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 na sua página</w:t>
            </w:r>
          </w:p>
          <w:p w14:paraId="121FD38A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4B6A8B0" w14:textId="6A1FAC2A" w:rsidR="00D34EFC" w:rsidRDefault="00D34EFC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848AD">
              <w:rPr>
                <w:rFonts w:ascii="Arial" w:eastAsia="Times New Roman" w:hAnsi="Arial" w:cs="Arial"/>
                <w:b/>
                <w:bCs/>
                <w:lang w:eastAsia="ar-SA"/>
              </w:rPr>
              <w:t>Cabeçalho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menu com, no mínimo, as seguintes opções: Início, </w:t>
            </w:r>
            <w:r w:rsidR="00B24E91">
              <w:rPr>
                <w:rFonts w:ascii="Arial" w:eastAsia="Times New Roman" w:hAnsi="Arial" w:cs="Arial"/>
                <w:lang w:eastAsia="ar-SA"/>
              </w:rPr>
              <w:t>q</w:t>
            </w:r>
            <w:r>
              <w:rPr>
                <w:rFonts w:ascii="Arial" w:eastAsia="Times New Roman" w:hAnsi="Arial" w:cs="Arial"/>
                <w:lang w:eastAsia="ar-SA"/>
              </w:rPr>
              <w:t>uem sou? Portfólio,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 Serviços, </w:t>
            </w:r>
            <w:r>
              <w:rPr>
                <w:rFonts w:ascii="Arial" w:eastAsia="Times New Roman" w:hAnsi="Arial" w:cs="Arial"/>
                <w:lang w:eastAsia="ar-SA"/>
              </w:rPr>
              <w:t xml:space="preserve"> Contato</w:t>
            </w:r>
            <w:r w:rsidR="00104976"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152F77D1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No conteúdo da página especificar os tipos de serviços: desenvolvimento de sites (Front-End e Back-End), desenvolvimento de aplicativo para dispositivos móveis e hardware e redes (formatação de computadores e instalação de redes de computadores);</w:t>
            </w:r>
          </w:p>
          <w:p w14:paraId="190B1C6E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Para cada um dos serviços a cima, colocar imagens ilustrativas;</w:t>
            </w:r>
          </w:p>
          <w:p w14:paraId="28514E4D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No final da página de serviço, inserir um formulário para a realização de orçamento. </w:t>
            </w:r>
            <w:r w:rsidR="00D01042">
              <w:rPr>
                <w:rFonts w:ascii="Arial" w:eastAsia="Times New Roman" w:hAnsi="Arial" w:cs="Arial"/>
                <w:lang w:eastAsia="ar-SA"/>
              </w:rPr>
              <w:t xml:space="preserve">Inserir um Listbox de tipo de projeto com os conteúdos: </w:t>
            </w:r>
            <w:r w:rsidR="00D01042" w:rsidRPr="00D01042">
              <w:rPr>
                <w:rFonts w:ascii="Arial" w:eastAsia="Times New Roman" w:hAnsi="Arial" w:cs="Arial"/>
                <w:lang w:eastAsia="ar-SA"/>
              </w:rPr>
              <w:t>Desenvolvimento Web; Desenvolvimento para dispositivos móveis; Hardware e Redes</w:t>
            </w:r>
            <w:r w:rsidR="00D01042">
              <w:rPr>
                <w:rFonts w:ascii="Arial" w:eastAsia="Times New Roman" w:hAnsi="Arial" w:cs="Arial"/>
                <w:lang w:eastAsia="ar-SA"/>
              </w:rPr>
              <w:t>. No formulário inserir também os campos: CEP, contato, email, número de telefone e descrição do projeto. Valide os campos pertinentes;</w:t>
            </w:r>
          </w:p>
          <w:p w14:paraId="1FE2DD96" w14:textId="77777777" w:rsidR="00D01042" w:rsidRPr="00104976" w:rsidRDefault="00D01042" w:rsidP="00D0104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7357532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76C5E7FC" w14:textId="77777777" w:rsidR="00956841" w:rsidRPr="00B62D8F" w:rsidRDefault="00D01042" w:rsidP="00070F68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Uma página Web indexada ao projeto da avaliação formativa.</w:t>
            </w:r>
            <w:r w:rsidR="00070F68" w:rsidRPr="00B62D8F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</w:tc>
      </w:tr>
    </w:tbl>
    <w:p w14:paraId="07F023C8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DB5498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16C19D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8694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7F57B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738AF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ABBD8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BBA33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4FCBC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C6B09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2A3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71F136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1994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A123B1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4CEA3D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895670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8FE7C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004F1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797F5A" w:rsidRPr="00663293" w14:paraId="058465C8" w14:textId="77777777" w:rsidTr="00A35302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797F5A" w:rsidRPr="00CE256D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797F5A" w:rsidRPr="00663293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797F5A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797F5A" w:rsidRPr="00B36250" w14:paraId="016ED59E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7C0C651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08D56CC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797F5A" w:rsidRPr="00B36250" w14:paraId="2AD136E4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797F5A" w:rsidRPr="00B36250" w14:paraId="7DF29A95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B180D6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797F5A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97E50C6" w14:textId="77777777" w:rsidR="00797F5A" w:rsidRPr="00663293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797F5A" w:rsidRPr="00663293" w14:paraId="7B04FA47" w14:textId="77777777" w:rsidTr="00A35302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68C698B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A939487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6AA258D8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FFBD3EC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97F5A" w:rsidRPr="00663293" w14:paraId="5939DBCC" w14:textId="77777777" w:rsidTr="00A35302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797F5A" w:rsidRPr="009220E0" w:rsidRDefault="00797F5A" w:rsidP="00A35302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132CC83B" w14:textId="77777777" w:rsidR="00797F5A" w:rsidRPr="003364ED" w:rsidRDefault="00797F5A" w:rsidP="00A353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82076BB" w14:textId="77777777" w:rsidR="00797F5A" w:rsidRPr="00B31BA5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36661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5E58C4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9F8E76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168F2794" w14:textId="77777777" w:rsidTr="00A35302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818863E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D7C666" w14:textId="77777777" w:rsidR="00797F5A" w:rsidRPr="003364ED" w:rsidRDefault="00797F5A" w:rsidP="00A35302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14:paraId="1A9C17E3" w14:textId="77777777" w:rsidR="00797F5A" w:rsidRPr="00B31BA5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adequadamente a linguagem de marcação como a abertura e fechamento de tags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37B8A3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795118F0" w14:textId="77777777" w:rsidTr="00A35302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87C6DE0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6C2131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14:paraId="1C949C38" w14:textId="77777777" w:rsidR="00797F5A" w:rsidRPr="00987BC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75AD14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7F21F03B" w14:textId="77777777" w:rsidTr="00A35302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20C4E94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C08D397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14:paraId="1E391F99" w14:textId="77777777" w:rsidR="00797F5A" w:rsidRPr="00CD5E8C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0395D3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3C9C7659" w14:textId="77777777" w:rsidTr="00A35302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254BC2F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E3F5457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14:paraId="37E9BFDB" w14:textId="77777777" w:rsidR="00797F5A" w:rsidRPr="00987BC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797F5A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03B197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5A15698F" w14:textId="77777777" w:rsidTr="00A35302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288749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8DFCB8E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14:paraId="7154F0BD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797F5A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125231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32E55F42" w14:textId="77777777" w:rsidTr="00A35302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797F5A" w:rsidRPr="009220E0" w:rsidRDefault="00797F5A" w:rsidP="00A35302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7F280B46" w14:textId="77777777" w:rsidR="00797F5A" w:rsidRPr="008D16E1" w:rsidRDefault="00797F5A" w:rsidP="00A35302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382C658F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FD67C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628CE656" w14:textId="77777777" w:rsidTr="00A35302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D6B9B6" w14:textId="77777777" w:rsidR="00797F5A" w:rsidRPr="00D77055" w:rsidRDefault="00797F5A" w:rsidP="00A3530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B4E87F7" w14:textId="77777777" w:rsidR="00797F5A" w:rsidRPr="008D16E1" w:rsidRDefault="00797F5A" w:rsidP="00A3530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1AB46A8F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3E0E74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4FCC7360" w14:textId="77777777" w:rsidTr="00A35302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6A1FAB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6BB753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13DA1E0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5CAC6F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606042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0656F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B37605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94798F2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97F5A" w:rsidRPr="00663293" w14:paraId="5984B225" w14:textId="77777777" w:rsidTr="00A35302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89A50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079D3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686DC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3BD644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3FAC4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BD94B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854DE7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A7ADD4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14EE24A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7661466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5900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0C5B615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F1AA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499DFC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7E3C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F828E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C57CB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86B13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C4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404BC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19B8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C6AC2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4458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CBC0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28B4D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D58BA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57A96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69066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53991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E0CF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FA656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C5CDB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2D4C2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2E39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EB15C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18E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75FCD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DAA0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4AF2B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9289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159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5ABF93C4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082C48EB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677290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A9BA15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32107B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98A3F1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C86B8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EDCC5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BB881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91B0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10F0D1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E797D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AF7EAE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33CEB9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1D477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BE1F1D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FAB43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2C5D41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2E12B8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308F224F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5E6D6F63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96985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FE634F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2A1F98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0079F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99D861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91D276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6F5CD9E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4EF7FBD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1FFB85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Atividade, Grandezas e Sistemas </w:t>
      </w:r>
      <w:r w:rsidR="005F7E40" w:rsidRPr="00992573">
        <w:rPr>
          <w:rFonts w:ascii="Arial" w:hAnsi="Arial" w:cs="Arial"/>
          <w:sz w:val="20"/>
          <w:szCs w:val="16"/>
          <w:lang w:eastAsia="ar-SA"/>
        </w:rPr>
        <w:t>Numéricos</w:t>
      </w:r>
    </w:p>
    <w:p w14:paraId="740C982E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52D87CAF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r w:rsidR="00B24E91">
        <w:rPr>
          <w:rFonts w:ascii="Arial" w:hAnsi="Arial" w:cs="Arial"/>
          <w:sz w:val="20"/>
          <w:szCs w:val="16"/>
          <w:lang w:eastAsia="ar-SA"/>
        </w:rPr>
        <w:t>último</w:t>
      </w:r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15C7803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27D639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29F233B9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>
        <w:rPr>
          <w:rFonts w:ascii="Arial" w:hAnsi="Arial" w:cs="Arial"/>
          <w:b/>
          <w:bCs/>
        </w:rPr>
        <w:t>Componente Curricular:</w:t>
      </w:r>
      <w:r w:rsidRPr="0281C9EF">
        <w:rPr>
          <w:rFonts w:ascii="Arial" w:hAnsi="Arial" w:cs="Arial"/>
        </w:rPr>
        <w:t xml:space="preserve"> </w:t>
      </w:r>
      <w:r w:rsidR="2058C60C" w:rsidRPr="0281C9EF">
        <w:rPr>
          <w:rFonts w:ascii="Arial" w:hAnsi="Arial" w:cs="Arial"/>
        </w:rPr>
        <w:t>Linguagem de Marcação</w:t>
      </w:r>
    </w:p>
    <w:p w14:paraId="65C09F54" w14:textId="1DB30413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</w:t>
      </w:r>
      <w:r w:rsidR="001508E7" w:rsidRPr="005A7D91">
        <w:rPr>
          <w:rFonts w:ascii="Arial" w:hAnsi="Arial" w:cs="Arial"/>
        </w:rPr>
        <w:t>2</w:t>
      </w:r>
      <w:r w:rsidRPr="005A7D91">
        <w:rPr>
          <w:rFonts w:ascii="Arial" w:hAnsi="Arial" w:cs="Arial"/>
        </w:rPr>
        <w:t>DES</w:t>
      </w:r>
    </w:p>
    <w:p w14:paraId="77E053EA" w14:textId="1E9B268C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>
        <w:rPr>
          <w:rFonts w:ascii="Arial" w:hAnsi="Arial" w:cs="Arial"/>
          <w:b/>
          <w:bCs/>
        </w:rPr>
        <w:t>Professor</w:t>
      </w:r>
      <w:r w:rsidRPr="0281C9EF">
        <w:rPr>
          <w:rFonts w:ascii="Arial" w:hAnsi="Arial" w:cs="Arial"/>
        </w:rPr>
        <w:t xml:space="preserve">: </w:t>
      </w:r>
      <w:r w:rsidR="005A7D91">
        <w:rPr>
          <w:rFonts w:ascii="Arial" w:hAnsi="Arial" w:cs="Arial"/>
        </w:rPr>
        <w:t>Reenye, Robson e</w:t>
      </w:r>
      <w:r w:rsidR="005574FB" w:rsidRPr="0281C9EF">
        <w:rPr>
          <w:rFonts w:ascii="Arial" w:hAnsi="Arial" w:cs="Arial"/>
        </w:rPr>
        <w:t xml:space="preserve"> Wellington</w:t>
      </w:r>
      <w:r w:rsidRPr="0281C9EF">
        <w:rPr>
          <w:rFonts w:ascii="Arial" w:hAnsi="Arial" w:cs="Arial"/>
        </w:rPr>
        <w:t xml:space="preserve"> </w:t>
      </w:r>
      <w:r w:rsidR="002F5BB1">
        <w:rPr>
          <w:rFonts w:ascii="Arial" w:hAnsi="Arial" w:cs="Arial"/>
        </w:rPr>
        <w:t>2</w:t>
      </w:r>
      <w:r w:rsidRPr="0281C9EF">
        <w:rPr>
          <w:rFonts w:ascii="Arial" w:hAnsi="Arial" w:cs="Arial"/>
        </w:rPr>
        <w:t>º Sem. 20</w:t>
      </w:r>
      <w:r w:rsidR="00822ED7" w:rsidRPr="0281C9EF">
        <w:rPr>
          <w:rFonts w:ascii="Arial" w:hAnsi="Arial" w:cs="Arial"/>
        </w:rPr>
        <w:t>2</w:t>
      </w:r>
      <w:r w:rsidR="005A7D91">
        <w:rPr>
          <w:rFonts w:ascii="Arial" w:hAnsi="Arial" w:cs="Arial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A43425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000B8" w:rsidRPr="00994211" w14:paraId="291A2CEC" w14:textId="77777777" w:rsidTr="00A43425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6C4DE82F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 Linguagens de marcação</w:t>
            </w:r>
          </w:p>
          <w:p w14:paraId="7FF91B90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1.1. Definição</w:t>
            </w:r>
          </w:p>
          <w:p w14:paraId="04B91F9D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1.2. Tipos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47FE9B" w14:textId="054E1EF6" w:rsidR="00F000B8" w:rsidRPr="00FF0B4A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6819C43" w14:textId="7F55453D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58774336" w14:textId="77777777" w:rsidTr="00A43425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52C0D2E9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 World wide web (www)</w:t>
            </w:r>
          </w:p>
          <w:p w14:paraId="696B69CA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2.1. Definição</w:t>
            </w:r>
          </w:p>
          <w:p w14:paraId="1CA88E77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2.2. Mudanças na world wide web</w:t>
            </w:r>
          </w:p>
          <w:p w14:paraId="21E9135D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2.3. Registro e domínio</w:t>
            </w:r>
          </w:p>
          <w:p w14:paraId="039A0E30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2.4. Hospedagem</w:t>
            </w:r>
          </w:p>
          <w:p w14:paraId="0EC584E5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2.5. Mercado de trabalho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422BA4" w14:textId="757E8A0E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0B77F8C" w14:textId="21068921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7BE3B3F6" w14:textId="77777777" w:rsidTr="00A43425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38320914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 Leiautes de tela</w:t>
            </w:r>
          </w:p>
          <w:p w14:paraId="7F52998C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07823AC8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3.2. Planejamento</w:t>
            </w:r>
          </w:p>
          <w:p w14:paraId="2A3CB080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3.3. Wireframe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D6D7E4A" w14:textId="12832FD4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69DEDDD" w14:textId="07EA41CB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62ADD2B7" w14:textId="77777777" w:rsidTr="00A43425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63B1BEA4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 HTML</w:t>
            </w:r>
          </w:p>
          <w:p w14:paraId="18A7A7DD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4.1. Definição (Hyper text market language)</w:t>
            </w:r>
          </w:p>
          <w:p w14:paraId="3AC8804F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4.2. Validação de código pelo W3C</w:t>
            </w:r>
          </w:p>
          <w:p w14:paraId="4450DD78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 Elementos da linguagem</w:t>
            </w:r>
          </w:p>
          <w:p w14:paraId="113DE4B3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4.3.1. Html</w:t>
            </w:r>
          </w:p>
          <w:p w14:paraId="1AAABDDB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4.3.2. Head</w:t>
            </w:r>
          </w:p>
          <w:p w14:paraId="267DFE28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4.3.3. Title</w:t>
            </w:r>
          </w:p>
          <w:p w14:paraId="2A602ADB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4.3.4. Body e seus atributos</w:t>
            </w:r>
          </w:p>
          <w:p w14:paraId="0D99C4A6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4.3.5. Metas tags</w:t>
            </w:r>
          </w:p>
          <w:p w14:paraId="58DE7A2A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4.3.6. Comentários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72EFFE2" w14:textId="4DCE8B7E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E0B46F9" w14:textId="08B98315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58F57A5E" w14:textId="77777777" w:rsidTr="00A43425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06506198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4.4. Semântica dos elementos</w:t>
            </w:r>
          </w:p>
          <w:p w14:paraId="38E0B2DB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 Elementos para manipulação de textos</w:t>
            </w:r>
          </w:p>
          <w:p w14:paraId="136D0F84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4.5.1. Fonte</w:t>
            </w:r>
          </w:p>
          <w:p w14:paraId="65DE759A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4.5.2. Estilos de formatação (b, strong, I, em,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sub, sup)</w:t>
            </w:r>
          </w:p>
          <w:p w14:paraId="1ED9BC0B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4.5.3. Parágrafo</w:t>
            </w:r>
          </w:p>
          <w:p w14:paraId="66AF80B4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4.5.4. Elementos de cabeçalho (h1 até h6)</w:t>
            </w:r>
          </w:p>
          <w:p w14:paraId="1DEF50D8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4.5.5. Quebra de linha</w:t>
            </w:r>
          </w:p>
          <w:p w14:paraId="33D7B991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4.5.6. Alinhamentos</w:t>
            </w:r>
          </w:p>
          <w:p w14:paraId="2A69EC02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 Elementos de cores e imagens</w:t>
            </w:r>
          </w:p>
          <w:p w14:paraId="66485F7E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4.6.1. Formato de cores (hexadecimal, RGB)</w:t>
            </w:r>
          </w:p>
          <w:p w14:paraId="7DE71BFD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4.6.2. Psicologia das cores</w:t>
            </w:r>
          </w:p>
          <w:p w14:paraId="7709D2C7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4.6.3. Cores em elementos de texto</w:t>
            </w:r>
          </w:p>
          <w:p w14:paraId="0EFAB055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4.6.4. Cores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8BF429" w14:textId="07CA3273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38D1638" w14:textId="5403490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7AA48EAB" w14:textId="77777777" w:rsidTr="00A43425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3D0DC539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4.6.5. Tipos de extensões para manipulação de imagens</w:t>
            </w:r>
          </w:p>
          <w:p w14:paraId="51FCDA06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4.6.6. Imagens como elemento da página e</w:t>
            </w:r>
          </w:p>
          <w:p w14:paraId="01FFCC17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seus atributos</w:t>
            </w:r>
          </w:p>
          <w:p w14:paraId="0A4E44BD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4.6.7. Imagens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  <w:p w14:paraId="3B401937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4.6.8. Vídeos</w:t>
            </w:r>
          </w:p>
          <w:p w14:paraId="6391952D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 Elementos de ancoras (links)</w:t>
            </w:r>
          </w:p>
          <w:p w14:paraId="4F202F41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4.7.1. Dentro de arquivos</w:t>
            </w:r>
          </w:p>
          <w:p w14:paraId="6C7D696F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4.7.2. Entre arquivos</w:t>
            </w:r>
          </w:p>
          <w:p w14:paraId="10FD7163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4.7.3. Para páginas externas</w:t>
            </w:r>
          </w:p>
          <w:p w14:paraId="10501C7A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4.7.4. Para download de arquivos</w:t>
            </w:r>
          </w:p>
          <w:p w14:paraId="62C469FB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4.7.5. Formatação de links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F6D0B0D" w14:textId="72FE18CD" w:rsidR="00F000B8" w:rsidRPr="00F000B8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E1A2B7F" w14:textId="5904C8F0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5CA1833B" w14:textId="77777777" w:rsidTr="00A4342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50D0DCB9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 Elementos de listas</w:t>
            </w:r>
          </w:p>
          <w:p w14:paraId="3CF42A26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4.8.1. Não numeradas</w:t>
            </w:r>
          </w:p>
          <w:p w14:paraId="30ABDE87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4.8.2. Numeradas</w:t>
            </w:r>
          </w:p>
          <w:p w14:paraId="060E69BF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4.8.3. De definição</w:t>
            </w:r>
          </w:p>
          <w:p w14:paraId="063E11A9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4.8.4. Encadeadas</w:t>
            </w:r>
          </w:p>
          <w:p w14:paraId="758C736A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 Elementos de tabulação</w:t>
            </w:r>
          </w:p>
          <w:p w14:paraId="18ECED73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4.9.1. Para criação de tabelas</w:t>
            </w:r>
          </w:p>
          <w:p w14:paraId="39E6B9CA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lastRenderedPageBreak/>
              <w:t>4.9.2. Atributos da tabela ( tamanhos,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alinhamentos, espaçamentos,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mesclagem)</w:t>
            </w:r>
          </w:p>
          <w:p w14:paraId="2176A5C8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4.9.3. Formatação de tabelas (cores e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imagens)</w:t>
            </w:r>
          </w:p>
          <w:p w14:paraId="640B67CE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4.9.4. Tabelas encadeadas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26C2BC6" w14:textId="190A6510" w:rsidR="00F000B8" w:rsidRPr="00F000B8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5291EAE" w14:textId="6049E6ED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0EEF1214" w14:textId="77777777" w:rsidTr="00A4342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52860BA0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 Elementos de entrada de dados ( Formulários)</w:t>
            </w:r>
          </w:p>
          <w:p w14:paraId="45788AE0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4.10.1.Atributos do formulário (métodos, ações)</w:t>
            </w:r>
          </w:p>
          <w:p w14:paraId="31E491EC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4.10.2.Elementos de entrada de dados ( text,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textarea, select, radio, checkbox, button, file)</w:t>
            </w:r>
          </w:p>
          <w:p w14:paraId="2632684A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4.10.3.Elementos para formulários</w:t>
            </w:r>
          </w:p>
          <w:p w14:paraId="46EB919F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4.10.4.Atributos para elementos de formulário</w:t>
            </w:r>
          </w:p>
          <w:p w14:paraId="7CC08CF1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4.10.5.Validação de campos em formulário</w:t>
            </w:r>
          </w:p>
          <w:p w14:paraId="0584924A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4.10.6.Expressões regulares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77F6503" w14:textId="3ED3E291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70AD8A2" w14:textId="70E4D3FF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637057DA" w14:textId="77777777" w:rsidTr="00A43425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62FAF6CF" w14:textId="101E211B" w:rsidR="00F000B8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Elaborado por: Wellington Martins</w:t>
            </w:r>
          </w:p>
          <w:p w14:paraId="722F7552" w14:textId="39931B84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Data: 2</w:t>
            </w:r>
            <w:r w:rsidR="005A7D91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 w:rsidR="005A7D91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5A7D91"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</w:p>
        </w:tc>
      </w:tr>
    </w:tbl>
    <w:p w14:paraId="5101B52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F43FD" w14:textId="77777777" w:rsidR="00867EA0" w:rsidRDefault="00867EA0">
      <w:pPr>
        <w:spacing w:after="0" w:line="240" w:lineRule="auto"/>
      </w:pPr>
      <w:r>
        <w:separator/>
      </w:r>
    </w:p>
  </w:endnote>
  <w:endnote w:type="continuationSeparator" w:id="0">
    <w:p w14:paraId="40AFFC2E" w14:textId="77777777" w:rsidR="00867EA0" w:rsidRDefault="0086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03160" w14:textId="77777777" w:rsidR="00867EA0" w:rsidRDefault="00867EA0">
      <w:pPr>
        <w:spacing w:after="0" w:line="240" w:lineRule="auto"/>
      </w:pPr>
      <w:r>
        <w:separator/>
      </w:r>
    </w:p>
  </w:footnote>
  <w:footnote w:type="continuationSeparator" w:id="0">
    <w:p w14:paraId="6D06E468" w14:textId="77777777" w:rsidR="00867EA0" w:rsidRDefault="0086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4370F7" w:rsidRDefault="004370F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8EC45C" w14:textId="77777777" w:rsidR="004370F7" w:rsidRDefault="004370F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666AF" w14:textId="77777777" w:rsidR="004370F7" w:rsidRDefault="00AE0141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34A63E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4370F7" w:rsidRPr="009317FC" w:rsidRDefault="004370F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4370F7" w:rsidRPr="009317FC" w:rsidRDefault="004370F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34A6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14:paraId="39FA99CF" w14:textId="77777777" w:rsidR="004370F7" w:rsidRPr="009317FC" w:rsidRDefault="004370F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4370F7" w:rsidRPr="009317FC" w:rsidRDefault="004370F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3545FAB3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w14:paraId="3CD7232E" w14:textId="77777777" w:rsidR="004370F7" w:rsidRDefault="004370F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611B50">
      <w:rPr>
        <w:noProof/>
      </w:rPr>
      <w:t>13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611B50">
      <w:rPr>
        <w:noProof/>
      </w:rPr>
      <w:t>13</w:t>
    </w:r>
    <w:r>
      <w:fldChar w:fldCharType="end"/>
    </w:r>
    <w:r>
      <w:t xml:space="preserve">      </w:t>
    </w:r>
  </w:p>
  <w:p w14:paraId="35E888F9" w14:textId="77777777" w:rsidR="004370F7" w:rsidRPr="004C1B0B" w:rsidRDefault="004370F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46963008">
    <w:abstractNumId w:val="45"/>
  </w:num>
  <w:num w:numId="2" w16cid:durableId="235632257">
    <w:abstractNumId w:val="18"/>
  </w:num>
  <w:num w:numId="3" w16cid:durableId="813110452">
    <w:abstractNumId w:val="39"/>
  </w:num>
  <w:num w:numId="4" w16cid:durableId="1070468453">
    <w:abstractNumId w:val="15"/>
  </w:num>
  <w:num w:numId="5" w16cid:durableId="262538576">
    <w:abstractNumId w:val="11"/>
  </w:num>
  <w:num w:numId="6" w16cid:durableId="1803308495">
    <w:abstractNumId w:val="49"/>
  </w:num>
  <w:num w:numId="7" w16cid:durableId="1009675063">
    <w:abstractNumId w:val="43"/>
  </w:num>
  <w:num w:numId="8" w16cid:durableId="837883539">
    <w:abstractNumId w:val="29"/>
  </w:num>
  <w:num w:numId="9" w16cid:durableId="504326394">
    <w:abstractNumId w:val="51"/>
  </w:num>
  <w:num w:numId="10" w16cid:durableId="1529441288">
    <w:abstractNumId w:val="46"/>
  </w:num>
  <w:num w:numId="11" w16cid:durableId="498231797">
    <w:abstractNumId w:val="22"/>
  </w:num>
  <w:num w:numId="12" w16cid:durableId="682393375">
    <w:abstractNumId w:val="25"/>
  </w:num>
  <w:num w:numId="13" w16cid:durableId="1745684415">
    <w:abstractNumId w:val="31"/>
  </w:num>
  <w:num w:numId="14" w16cid:durableId="1360735679">
    <w:abstractNumId w:val="48"/>
  </w:num>
  <w:num w:numId="15" w16cid:durableId="747580394">
    <w:abstractNumId w:val="23"/>
  </w:num>
  <w:num w:numId="16" w16cid:durableId="69039752">
    <w:abstractNumId w:val="8"/>
  </w:num>
  <w:num w:numId="17" w16cid:durableId="2063938935">
    <w:abstractNumId w:val="14"/>
  </w:num>
  <w:num w:numId="18" w16cid:durableId="220362737">
    <w:abstractNumId w:val="16"/>
  </w:num>
  <w:num w:numId="19" w16cid:durableId="2133402765">
    <w:abstractNumId w:val="40"/>
  </w:num>
  <w:num w:numId="20" w16cid:durableId="1526359870">
    <w:abstractNumId w:val="32"/>
  </w:num>
  <w:num w:numId="21" w16cid:durableId="600838948">
    <w:abstractNumId w:val="19"/>
  </w:num>
  <w:num w:numId="22" w16cid:durableId="1399981061">
    <w:abstractNumId w:val="47"/>
  </w:num>
  <w:num w:numId="23" w16cid:durableId="1416051090">
    <w:abstractNumId w:val="12"/>
  </w:num>
  <w:num w:numId="24" w16cid:durableId="1410811706">
    <w:abstractNumId w:val="35"/>
  </w:num>
  <w:num w:numId="25" w16cid:durableId="1708526218">
    <w:abstractNumId w:val="5"/>
  </w:num>
  <w:num w:numId="26" w16cid:durableId="1626547294">
    <w:abstractNumId w:val="10"/>
  </w:num>
  <w:num w:numId="27" w16cid:durableId="64492663">
    <w:abstractNumId w:val="24"/>
  </w:num>
  <w:num w:numId="28" w16cid:durableId="1338652695">
    <w:abstractNumId w:val="9"/>
  </w:num>
  <w:num w:numId="29" w16cid:durableId="1899894820">
    <w:abstractNumId w:val="37"/>
  </w:num>
  <w:num w:numId="30" w16cid:durableId="1057388378">
    <w:abstractNumId w:val="44"/>
  </w:num>
  <w:num w:numId="31" w16cid:durableId="1624920180">
    <w:abstractNumId w:val="42"/>
  </w:num>
  <w:num w:numId="32" w16cid:durableId="1618952201">
    <w:abstractNumId w:val="26"/>
  </w:num>
  <w:num w:numId="33" w16cid:durableId="1574387567">
    <w:abstractNumId w:val="27"/>
  </w:num>
  <w:num w:numId="34" w16cid:durableId="954558124">
    <w:abstractNumId w:val="28"/>
  </w:num>
  <w:num w:numId="35" w16cid:durableId="2050373355">
    <w:abstractNumId w:val="21"/>
  </w:num>
  <w:num w:numId="36" w16cid:durableId="1836725075">
    <w:abstractNumId w:val="30"/>
  </w:num>
  <w:num w:numId="37" w16cid:durableId="1482962791">
    <w:abstractNumId w:val="6"/>
  </w:num>
  <w:num w:numId="38" w16cid:durableId="1507864742">
    <w:abstractNumId w:val="33"/>
  </w:num>
  <w:num w:numId="39" w16cid:durableId="1669819875">
    <w:abstractNumId w:val="36"/>
  </w:num>
  <w:num w:numId="40" w16cid:durableId="941034102">
    <w:abstractNumId w:val="50"/>
  </w:num>
  <w:num w:numId="41" w16cid:durableId="2023045630">
    <w:abstractNumId w:val="7"/>
  </w:num>
  <w:num w:numId="42" w16cid:durableId="1663773915">
    <w:abstractNumId w:val="20"/>
  </w:num>
  <w:num w:numId="43" w16cid:durableId="1125585329">
    <w:abstractNumId w:val="41"/>
  </w:num>
  <w:num w:numId="44" w16cid:durableId="1467434884">
    <w:abstractNumId w:val="38"/>
  </w:num>
  <w:num w:numId="45" w16cid:durableId="1956477631">
    <w:abstractNumId w:val="13"/>
  </w:num>
  <w:num w:numId="46" w16cid:durableId="804859420">
    <w:abstractNumId w:val="34"/>
  </w:num>
  <w:num w:numId="47" w16cid:durableId="910314304">
    <w:abstractNumId w:val="0"/>
  </w:num>
  <w:num w:numId="48" w16cid:durableId="1550799750">
    <w:abstractNumId w:val="1"/>
  </w:num>
  <w:num w:numId="49" w16cid:durableId="865754045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6A"/>
    <w:rsid w:val="00000526"/>
    <w:rsid w:val="00006C40"/>
    <w:rsid w:val="00007D61"/>
    <w:rsid w:val="0001235E"/>
    <w:rsid w:val="00012E0D"/>
    <w:rsid w:val="00012E82"/>
    <w:rsid w:val="00016715"/>
    <w:rsid w:val="00023B9D"/>
    <w:rsid w:val="00024609"/>
    <w:rsid w:val="000252CD"/>
    <w:rsid w:val="00025FC6"/>
    <w:rsid w:val="00030CA8"/>
    <w:rsid w:val="00031761"/>
    <w:rsid w:val="000320D5"/>
    <w:rsid w:val="00037A66"/>
    <w:rsid w:val="00052029"/>
    <w:rsid w:val="000676D2"/>
    <w:rsid w:val="00070F68"/>
    <w:rsid w:val="00071A13"/>
    <w:rsid w:val="00076B54"/>
    <w:rsid w:val="000773FA"/>
    <w:rsid w:val="00083405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2D82"/>
    <w:rsid w:val="000B7189"/>
    <w:rsid w:val="000C095E"/>
    <w:rsid w:val="000C6391"/>
    <w:rsid w:val="000C7980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08E7"/>
    <w:rsid w:val="00151012"/>
    <w:rsid w:val="00155B6F"/>
    <w:rsid w:val="0016056F"/>
    <w:rsid w:val="0016779D"/>
    <w:rsid w:val="0017276E"/>
    <w:rsid w:val="00177D85"/>
    <w:rsid w:val="001820F1"/>
    <w:rsid w:val="00183FA8"/>
    <w:rsid w:val="0019165B"/>
    <w:rsid w:val="001A0290"/>
    <w:rsid w:val="001A0499"/>
    <w:rsid w:val="001A1B64"/>
    <w:rsid w:val="001A212E"/>
    <w:rsid w:val="001B19B8"/>
    <w:rsid w:val="001C04A0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456D"/>
    <w:rsid w:val="00206C48"/>
    <w:rsid w:val="00210578"/>
    <w:rsid w:val="00211EC5"/>
    <w:rsid w:val="00220513"/>
    <w:rsid w:val="00220880"/>
    <w:rsid w:val="00224D3D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863F9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5BB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2C67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A352D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3F4A6A"/>
    <w:rsid w:val="0040078D"/>
    <w:rsid w:val="00405808"/>
    <w:rsid w:val="0041011F"/>
    <w:rsid w:val="00410F4B"/>
    <w:rsid w:val="004143CF"/>
    <w:rsid w:val="00414B5C"/>
    <w:rsid w:val="00414F47"/>
    <w:rsid w:val="004204BA"/>
    <w:rsid w:val="004214A0"/>
    <w:rsid w:val="00434DF1"/>
    <w:rsid w:val="004370F7"/>
    <w:rsid w:val="004406FD"/>
    <w:rsid w:val="00442A3C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812FA"/>
    <w:rsid w:val="004900D2"/>
    <w:rsid w:val="00491A44"/>
    <w:rsid w:val="004962B0"/>
    <w:rsid w:val="004A4F03"/>
    <w:rsid w:val="004A7206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574F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68B"/>
    <w:rsid w:val="005A5BA3"/>
    <w:rsid w:val="005A6BFD"/>
    <w:rsid w:val="005A7499"/>
    <w:rsid w:val="005A7D91"/>
    <w:rsid w:val="005B072E"/>
    <w:rsid w:val="005B4EB8"/>
    <w:rsid w:val="005B745B"/>
    <w:rsid w:val="005C2161"/>
    <w:rsid w:val="005C29DF"/>
    <w:rsid w:val="005C2FD4"/>
    <w:rsid w:val="005C4F89"/>
    <w:rsid w:val="005D3AAA"/>
    <w:rsid w:val="005E10BD"/>
    <w:rsid w:val="005E1111"/>
    <w:rsid w:val="005E3F93"/>
    <w:rsid w:val="005E5215"/>
    <w:rsid w:val="005E55E2"/>
    <w:rsid w:val="005E58AA"/>
    <w:rsid w:val="005F08DD"/>
    <w:rsid w:val="005F1850"/>
    <w:rsid w:val="005F21B5"/>
    <w:rsid w:val="005F7E40"/>
    <w:rsid w:val="0060131E"/>
    <w:rsid w:val="006013AF"/>
    <w:rsid w:val="00602579"/>
    <w:rsid w:val="006049DA"/>
    <w:rsid w:val="00611B50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1F0E"/>
    <w:rsid w:val="0068520D"/>
    <w:rsid w:val="006900EB"/>
    <w:rsid w:val="00691CDD"/>
    <w:rsid w:val="006978EF"/>
    <w:rsid w:val="006A4B3E"/>
    <w:rsid w:val="006B0F0F"/>
    <w:rsid w:val="006B103E"/>
    <w:rsid w:val="006B73B9"/>
    <w:rsid w:val="006C065A"/>
    <w:rsid w:val="006C3244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110E9"/>
    <w:rsid w:val="007127CF"/>
    <w:rsid w:val="007139E8"/>
    <w:rsid w:val="007141D0"/>
    <w:rsid w:val="00714C74"/>
    <w:rsid w:val="00714F3B"/>
    <w:rsid w:val="00717BB6"/>
    <w:rsid w:val="00720912"/>
    <w:rsid w:val="00737373"/>
    <w:rsid w:val="007401A0"/>
    <w:rsid w:val="0074498F"/>
    <w:rsid w:val="00750B97"/>
    <w:rsid w:val="0075136C"/>
    <w:rsid w:val="00753062"/>
    <w:rsid w:val="00753898"/>
    <w:rsid w:val="007636EE"/>
    <w:rsid w:val="00765686"/>
    <w:rsid w:val="00772B00"/>
    <w:rsid w:val="00772BA4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075A3"/>
    <w:rsid w:val="0081212F"/>
    <w:rsid w:val="00821CA6"/>
    <w:rsid w:val="00822ED7"/>
    <w:rsid w:val="008239F0"/>
    <w:rsid w:val="00827381"/>
    <w:rsid w:val="008307B5"/>
    <w:rsid w:val="00831D4D"/>
    <w:rsid w:val="008357EB"/>
    <w:rsid w:val="00836A24"/>
    <w:rsid w:val="0084667C"/>
    <w:rsid w:val="00854B93"/>
    <w:rsid w:val="00855FC4"/>
    <w:rsid w:val="00863242"/>
    <w:rsid w:val="008648CC"/>
    <w:rsid w:val="0086748C"/>
    <w:rsid w:val="008678BC"/>
    <w:rsid w:val="00867EA0"/>
    <w:rsid w:val="00876C8F"/>
    <w:rsid w:val="00876DE6"/>
    <w:rsid w:val="0088072B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004"/>
    <w:rsid w:val="00902A54"/>
    <w:rsid w:val="009058BF"/>
    <w:rsid w:val="00906B07"/>
    <w:rsid w:val="009103FD"/>
    <w:rsid w:val="00914824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0104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3425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2D70"/>
    <w:rsid w:val="00AA2DF0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0141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24E91"/>
    <w:rsid w:val="00B31BA5"/>
    <w:rsid w:val="00B3309A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95DF2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25A0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225D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0DD3"/>
    <w:rsid w:val="00CC7EEE"/>
    <w:rsid w:val="00CD5E8C"/>
    <w:rsid w:val="00CE1BD1"/>
    <w:rsid w:val="00CE7F6E"/>
    <w:rsid w:val="00CF1415"/>
    <w:rsid w:val="00CF34DA"/>
    <w:rsid w:val="00CF4484"/>
    <w:rsid w:val="00D00CF8"/>
    <w:rsid w:val="00D01042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18E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CA1"/>
    <w:rsid w:val="00DD63EB"/>
    <w:rsid w:val="00DE397F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6605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00B8"/>
    <w:rsid w:val="00F0101F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A6972"/>
    <w:rsid w:val="00FA74FB"/>
    <w:rsid w:val="00FC574E"/>
    <w:rsid w:val="00FC6035"/>
    <w:rsid w:val="00FC6E7B"/>
    <w:rsid w:val="00FD0D76"/>
    <w:rsid w:val="00FE3D87"/>
    <w:rsid w:val="00FF0B4A"/>
    <w:rsid w:val="00FF3E6F"/>
    <w:rsid w:val="00FF4144"/>
    <w:rsid w:val="0200BCA0"/>
    <w:rsid w:val="0281C9EF"/>
    <w:rsid w:val="04DA4EC7"/>
    <w:rsid w:val="088C9333"/>
    <w:rsid w:val="0A0AF31C"/>
    <w:rsid w:val="1150D92B"/>
    <w:rsid w:val="179759B2"/>
    <w:rsid w:val="19FD1E2B"/>
    <w:rsid w:val="1A1CB20F"/>
    <w:rsid w:val="1AB35EC2"/>
    <w:rsid w:val="1B2B138F"/>
    <w:rsid w:val="1CC75DAC"/>
    <w:rsid w:val="2058C60C"/>
    <w:rsid w:val="24900D7D"/>
    <w:rsid w:val="24CE6748"/>
    <w:rsid w:val="300E7742"/>
    <w:rsid w:val="3162ACC9"/>
    <w:rsid w:val="3629E57F"/>
    <w:rsid w:val="53004C13"/>
    <w:rsid w:val="5AF5B401"/>
    <w:rsid w:val="5F751D4B"/>
    <w:rsid w:val="66B64F3C"/>
    <w:rsid w:val="66EFE462"/>
    <w:rsid w:val="689D8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2BC7E"/>
  <w15:chartTrackingRefBased/>
  <w15:docId w15:val="{EA98DFB4-4C7B-4E45-8AFD-D97024B5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2EDD1-9E0D-4BA8-AFD1-06537979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2658</Words>
  <Characters>14359</Characters>
  <Application>Microsoft Office Word</Application>
  <DocSecurity>0</DocSecurity>
  <Lines>119</Lines>
  <Paragraphs>33</Paragraphs>
  <ScaleCrop>false</ScaleCrop>
  <Company>SENAI</Company>
  <LinksUpToDate>false</LinksUpToDate>
  <CharactersWithSpaces>16984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Wellington Fabio de Oliveira Martins</cp:lastModifiedBy>
  <cp:revision>100</cp:revision>
  <cp:lastPrinted>2017-11-04T01:23:00Z</cp:lastPrinted>
  <dcterms:created xsi:type="dcterms:W3CDTF">2021-12-29T14:06:00Z</dcterms:created>
  <dcterms:modified xsi:type="dcterms:W3CDTF">2025-01-21T18:39:00Z</dcterms:modified>
</cp:coreProperties>
</file>